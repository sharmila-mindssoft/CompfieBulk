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4123" w:rsidRDefault="00044123" w:rsidP="002E531D">
      <w:pPr>
        <w:rPr>
          <w:rFonts w:ascii="Times New Roman" w:hAnsi="Times New Roman" w:cs="Times New Roman"/>
        </w:rPr>
      </w:pPr>
    </w:p>
    <w:p w:rsidR="00044123" w:rsidRDefault="00044123" w:rsidP="002E531D">
      <w:pPr>
        <w:rPr>
          <w:rFonts w:ascii="Times New Roman" w:hAnsi="Times New Roman" w:cs="Times New Roman"/>
        </w:rPr>
      </w:pPr>
    </w:p>
    <w:p w:rsidR="00044123" w:rsidRDefault="00044123" w:rsidP="002E531D">
      <w:pPr>
        <w:rPr>
          <w:rFonts w:ascii="Times New Roman" w:hAnsi="Times New Roman" w:cs="Times New Roman"/>
        </w:rPr>
      </w:pPr>
    </w:p>
    <w:p w:rsidR="00044123" w:rsidRDefault="00044123" w:rsidP="002E531D">
      <w:pPr>
        <w:rPr>
          <w:rFonts w:ascii="Times New Roman" w:hAnsi="Times New Roman" w:cs="Times New Roman"/>
        </w:rPr>
      </w:pPr>
    </w:p>
    <w:p w:rsidR="00044123" w:rsidRDefault="00044123" w:rsidP="002E531D">
      <w:pPr>
        <w:rPr>
          <w:rFonts w:ascii="Times New Roman" w:hAnsi="Times New Roman" w:cs="Times New Roman"/>
        </w:rPr>
      </w:pPr>
    </w:p>
    <w:p w:rsidR="00044123" w:rsidRDefault="00044123" w:rsidP="002E531D">
      <w:pPr>
        <w:rPr>
          <w:rFonts w:ascii="Times New Roman" w:hAnsi="Times New Roman" w:cs="Times New Roman"/>
        </w:rPr>
      </w:pPr>
    </w:p>
    <w:p w:rsidR="00044123" w:rsidRDefault="00044123" w:rsidP="002E531D">
      <w:pPr>
        <w:rPr>
          <w:rFonts w:ascii="Times New Roman" w:hAnsi="Times New Roman" w:cs="Times New Roman"/>
        </w:rPr>
      </w:pPr>
    </w:p>
    <w:p w:rsidR="00044123" w:rsidRDefault="00044123" w:rsidP="002E531D">
      <w:pPr>
        <w:rPr>
          <w:rFonts w:ascii="Times New Roman" w:hAnsi="Times New Roman" w:cs="Times New Roman"/>
        </w:rPr>
      </w:pPr>
    </w:p>
    <w:p w:rsidR="00044123" w:rsidRDefault="00044123" w:rsidP="002E531D">
      <w:pPr>
        <w:rPr>
          <w:rFonts w:ascii="Times New Roman" w:hAnsi="Times New Roman" w:cs="Times New Roman"/>
        </w:rPr>
      </w:pPr>
    </w:p>
    <w:p w:rsidR="00044123" w:rsidRDefault="00044123" w:rsidP="002E531D">
      <w:pPr>
        <w:rPr>
          <w:rFonts w:ascii="Times New Roman" w:hAnsi="Times New Roman" w:cs="Times New Roman"/>
        </w:rPr>
      </w:pPr>
    </w:p>
    <w:p w:rsidR="00044123" w:rsidRDefault="00044123" w:rsidP="002E531D">
      <w:pPr>
        <w:rPr>
          <w:rFonts w:ascii="Times New Roman" w:hAnsi="Times New Roman" w:cs="Times New Roman"/>
        </w:rPr>
      </w:pPr>
    </w:p>
    <w:p w:rsidR="00044123" w:rsidRDefault="00044123" w:rsidP="002E531D">
      <w:pPr>
        <w:rPr>
          <w:rFonts w:ascii="Times New Roman" w:hAnsi="Times New Roman" w:cs="Times New Roman"/>
        </w:rPr>
      </w:pPr>
    </w:p>
    <w:p w:rsidR="00044123" w:rsidRDefault="00044123" w:rsidP="002E531D">
      <w:pPr>
        <w:rPr>
          <w:rFonts w:ascii="Times New Roman" w:hAnsi="Times New Roman" w:cs="Times New Roman"/>
        </w:rPr>
      </w:pPr>
    </w:p>
    <w:p w:rsidR="00044123" w:rsidRDefault="00044123" w:rsidP="002E531D">
      <w:pPr>
        <w:rPr>
          <w:rFonts w:ascii="Times New Roman" w:hAnsi="Times New Roman" w:cs="Times New Roman"/>
        </w:rPr>
      </w:pPr>
    </w:p>
    <w:p w:rsidR="00044123" w:rsidRDefault="00044123" w:rsidP="002E531D">
      <w:pPr>
        <w:rPr>
          <w:rFonts w:ascii="Times New Roman" w:hAnsi="Times New Roman" w:cs="Times New Roman"/>
        </w:rPr>
      </w:pPr>
    </w:p>
    <w:p w:rsidR="00044123" w:rsidRDefault="00044123" w:rsidP="002E531D">
      <w:pPr>
        <w:rPr>
          <w:rFonts w:ascii="Times New Roman" w:hAnsi="Times New Roman" w:cs="Times New Roman"/>
        </w:rPr>
      </w:pPr>
    </w:p>
    <w:p w:rsidR="00044123" w:rsidRDefault="00044123" w:rsidP="002E531D">
      <w:r>
        <w:rPr>
          <w:rFonts w:ascii="Times New Roman" w:hAnsi="Times New Roman" w:cs="Times New Roman"/>
          <w:b/>
          <w:bCs/>
          <w:sz w:val="40"/>
          <w:szCs w:val="40"/>
        </w:rPr>
        <w:t>System Design Document</w:t>
      </w:r>
    </w:p>
    <w:p w:rsidR="00044123" w:rsidRDefault="00044123" w:rsidP="002E531D">
      <w:pPr>
        <w:rPr>
          <w:rFonts w:ascii="Times New Roman" w:hAnsi="Times New Roman" w:cs="Times New Roman"/>
          <w:b/>
          <w:bCs/>
          <w:sz w:val="40"/>
          <w:szCs w:val="40"/>
        </w:rPr>
      </w:pPr>
      <w:r>
        <w:pict>
          <v:line id="shape_0" o:spid="_x0000_s2050" style="position:absolute;z-index:251657728" from="-1pt,12.65pt" to="504.5pt,12.65pt" strokeweight="1.01mm">
            <v:stroke joinstyle="miter" endcap="square"/>
          </v:line>
        </w:pict>
      </w:r>
    </w:p>
    <w:p w:rsidR="00044123" w:rsidRDefault="00044123" w:rsidP="002E531D">
      <w:pPr>
        <w:rPr>
          <w:rFonts w:ascii="Times New Roman" w:hAnsi="Times New Roman" w:cs="Times New Roman"/>
          <w:sz w:val="36"/>
          <w:szCs w:val="36"/>
        </w:rPr>
      </w:pPr>
      <w:r>
        <w:rPr>
          <w:rFonts w:ascii="Times New Roman" w:hAnsi="Times New Roman" w:cs="Times New Roman"/>
          <w:sz w:val="36"/>
          <w:szCs w:val="36"/>
        </w:rPr>
        <w:t>Mirror</w:t>
      </w:r>
    </w:p>
    <w:p w:rsidR="00044123" w:rsidRDefault="00044123" w:rsidP="002E531D">
      <w:pPr>
        <w:rPr>
          <w:rFonts w:ascii="Times New Roman" w:hAnsi="Times New Roman" w:cs="Times New Roman"/>
          <w:sz w:val="36"/>
          <w:szCs w:val="36"/>
        </w:rPr>
      </w:pPr>
    </w:p>
    <w:p w:rsidR="00044123" w:rsidRDefault="00044123" w:rsidP="002E531D">
      <w:pPr>
        <w:rPr>
          <w:rFonts w:ascii="Times New Roman" w:hAnsi="Times New Roman" w:cs="Times New Roman"/>
          <w:b/>
          <w:bCs/>
          <w:sz w:val="30"/>
          <w:szCs w:val="30"/>
        </w:rPr>
      </w:pPr>
    </w:p>
    <w:p w:rsidR="00044123" w:rsidRDefault="00044123" w:rsidP="002E531D">
      <w:pPr>
        <w:jc w:val="both"/>
        <w:rPr>
          <w:rFonts w:ascii="Times New Roman" w:hAnsi="Times New Roman" w:cs="Times New Roman"/>
          <w:sz w:val="26"/>
          <w:szCs w:val="26"/>
        </w:rPr>
      </w:pPr>
      <w:r>
        <w:rPr>
          <w:rFonts w:ascii="Times New Roman" w:hAnsi="Times New Roman" w:cs="Times New Roman"/>
          <w:sz w:val="26"/>
          <w:szCs w:val="26"/>
        </w:rPr>
        <w:t>Version</w:t>
      </w:r>
      <w:r>
        <w:rPr>
          <w:rFonts w:ascii="Times New Roman" w:hAnsi="Times New Roman" w:cs="Times New Roman"/>
          <w:sz w:val="26"/>
          <w:szCs w:val="26"/>
        </w:rPr>
        <w:tab/>
        <w:t>:  1.</w:t>
      </w:r>
      <w:r w:rsidR="003454DB">
        <w:rPr>
          <w:rFonts w:ascii="Times New Roman" w:hAnsi="Times New Roman" w:cs="Times New Roman"/>
          <w:sz w:val="26"/>
          <w:szCs w:val="26"/>
        </w:rPr>
        <w:t>2</w:t>
      </w:r>
    </w:p>
    <w:p w:rsidR="00044123" w:rsidRDefault="003454DB" w:rsidP="002E531D">
      <w:pPr>
        <w:jc w:val="both"/>
        <w:rPr>
          <w:rFonts w:ascii="Times New Roman" w:hAnsi="Times New Roman" w:cs="Times New Roman"/>
          <w:sz w:val="26"/>
          <w:szCs w:val="26"/>
        </w:rPr>
      </w:pPr>
      <w:r>
        <w:rPr>
          <w:rFonts w:ascii="Times New Roman" w:hAnsi="Times New Roman" w:cs="Times New Roman"/>
          <w:sz w:val="26"/>
          <w:szCs w:val="26"/>
        </w:rPr>
        <w:t>Date</w:t>
      </w:r>
      <w:r>
        <w:rPr>
          <w:rFonts w:ascii="Times New Roman" w:hAnsi="Times New Roman" w:cs="Times New Roman"/>
          <w:sz w:val="26"/>
          <w:szCs w:val="26"/>
        </w:rPr>
        <w:tab/>
      </w:r>
      <w:r>
        <w:rPr>
          <w:rFonts w:ascii="Times New Roman" w:hAnsi="Times New Roman" w:cs="Times New Roman"/>
          <w:sz w:val="26"/>
          <w:szCs w:val="26"/>
        </w:rPr>
        <w:tab/>
        <w:t>:  12</w:t>
      </w:r>
      <w:r w:rsidR="004834E8">
        <w:rPr>
          <w:rFonts w:ascii="Times New Roman" w:hAnsi="Times New Roman" w:cs="Times New Roman"/>
          <w:sz w:val="26"/>
          <w:szCs w:val="26"/>
        </w:rPr>
        <w:t>-11</w:t>
      </w:r>
      <w:r w:rsidR="00044123">
        <w:rPr>
          <w:rFonts w:ascii="Times New Roman" w:hAnsi="Times New Roman" w:cs="Times New Roman"/>
          <w:sz w:val="26"/>
          <w:szCs w:val="26"/>
        </w:rPr>
        <w:t>-2015</w:t>
      </w:r>
    </w:p>
    <w:p w:rsidR="00044123" w:rsidRDefault="00044123" w:rsidP="002E531D">
      <w:pPr>
        <w:jc w:val="both"/>
        <w:rPr>
          <w:rFonts w:ascii="Times New Roman" w:hAnsi="Times New Roman" w:cs="Times New Roman"/>
          <w:sz w:val="26"/>
          <w:szCs w:val="26"/>
        </w:rPr>
      </w:pPr>
      <w:r>
        <w:rPr>
          <w:rFonts w:ascii="Times New Roman" w:hAnsi="Times New Roman" w:cs="Times New Roman"/>
          <w:sz w:val="26"/>
          <w:szCs w:val="26"/>
        </w:rPr>
        <w:t>Project</w:t>
      </w:r>
      <w:r>
        <w:rPr>
          <w:rFonts w:ascii="Times New Roman" w:hAnsi="Times New Roman" w:cs="Times New Roman"/>
          <w:sz w:val="26"/>
          <w:szCs w:val="26"/>
        </w:rPr>
        <w:tab/>
        <w:t>:  Mirror</w:t>
      </w:r>
    </w:p>
    <w:p w:rsidR="00044123" w:rsidRDefault="00044123" w:rsidP="002E531D">
      <w:pPr>
        <w:jc w:val="both"/>
        <w:rPr>
          <w:rFonts w:ascii="Times New Roman" w:hAnsi="Times New Roman" w:cs="Times New Roman"/>
          <w:b/>
          <w:bCs/>
          <w:sz w:val="30"/>
          <w:szCs w:val="30"/>
        </w:rPr>
      </w:pPr>
      <w:r>
        <w:rPr>
          <w:rFonts w:ascii="Times New Roman" w:hAnsi="Times New Roman" w:cs="Times New Roman"/>
          <w:sz w:val="26"/>
          <w:szCs w:val="26"/>
        </w:rPr>
        <w:t>Author</w:t>
      </w:r>
      <w:r>
        <w:rPr>
          <w:rFonts w:ascii="Times New Roman" w:hAnsi="Times New Roman" w:cs="Times New Roman"/>
          <w:sz w:val="26"/>
          <w:szCs w:val="26"/>
        </w:rPr>
        <w:tab/>
        <w:t>:  Usha Devi .K</w:t>
      </w:r>
    </w:p>
    <w:p w:rsidR="00044123" w:rsidRDefault="00B66E78" w:rsidP="002E531D">
      <w:pPr>
        <w:rPr>
          <w:rFonts w:ascii="Times New Roman" w:hAnsi="Times New Roman" w:cs="Times New Roman"/>
          <w:b/>
          <w:bCs/>
          <w:sz w:val="30"/>
          <w:szCs w:val="30"/>
        </w:rPr>
      </w:pPr>
      <w:r>
        <w:rPr>
          <w:rFonts w:ascii="Times New Roman" w:hAnsi="Times New Roman" w:cs="Times New Roman"/>
          <w:b/>
          <w:bCs/>
          <w:sz w:val="30"/>
          <w:szCs w:val="30"/>
        </w:rPr>
        <w:br w:type="page"/>
      </w:r>
    </w:p>
    <w:p w:rsidR="00044123" w:rsidRDefault="00044123" w:rsidP="002E531D">
      <w:pPr>
        <w:pStyle w:val="BodyTextKeep"/>
        <w:pBdr>
          <w:bottom w:val="single" w:sz="4" w:space="1" w:color="000080"/>
        </w:pBdr>
        <w:tabs>
          <w:tab w:val="left" w:pos="7620"/>
        </w:tabs>
        <w:spacing w:after="0" w:line="240" w:lineRule="auto"/>
        <w:ind w:left="180" w:hanging="180"/>
        <w:jc w:val="both"/>
        <w:rPr>
          <w:rFonts w:ascii="Times New Roman" w:hAnsi="Times New Roman" w:cs="Times New Roman"/>
        </w:rPr>
      </w:pPr>
      <w:r>
        <w:rPr>
          <w:rFonts w:ascii="Times New Roman" w:hAnsi="Times New Roman" w:cs="Times New Roman"/>
          <w:b/>
        </w:rPr>
        <w:t>Document Revisions</w:t>
      </w:r>
    </w:p>
    <w:p w:rsidR="00044123" w:rsidRDefault="00044123" w:rsidP="002E531D">
      <w:pPr>
        <w:rPr>
          <w:rFonts w:ascii="Times New Roman" w:hAnsi="Times New Roman" w:cs="Times New Roman"/>
        </w:rPr>
      </w:pPr>
    </w:p>
    <w:tbl>
      <w:tblPr>
        <w:tblW w:w="0" w:type="auto"/>
        <w:tblInd w:w="27" w:type="dxa"/>
        <w:tblLayout w:type="fixed"/>
        <w:tblCellMar>
          <w:left w:w="33" w:type="dxa"/>
        </w:tblCellMar>
        <w:tblLook w:val="0000"/>
      </w:tblPr>
      <w:tblGrid>
        <w:gridCol w:w="1458"/>
        <w:gridCol w:w="966"/>
        <w:gridCol w:w="3277"/>
        <w:gridCol w:w="1981"/>
        <w:gridCol w:w="1833"/>
      </w:tblGrid>
      <w:tr w:rsidR="00044123">
        <w:trPr>
          <w:cantSplit/>
          <w:trHeight w:val="432"/>
        </w:trPr>
        <w:tc>
          <w:tcPr>
            <w:tcW w:w="1458" w:type="dxa"/>
            <w:tcBorders>
              <w:top w:val="single" w:sz="4" w:space="0" w:color="000080"/>
              <w:left w:val="single" w:sz="4" w:space="0" w:color="000080"/>
              <w:bottom w:val="single" w:sz="4" w:space="0" w:color="000080"/>
            </w:tcBorders>
            <w:shd w:val="clear" w:color="auto" w:fill="BFBFBF"/>
            <w:vAlign w:val="center"/>
          </w:tcPr>
          <w:p w:rsidR="00044123" w:rsidRDefault="00044123" w:rsidP="002E531D">
            <w:pPr>
              <w:pStyle w:val="BodyText"/>
              <w:spacing w:after="0" w:line="240" w:lineRule="auto"/>
              <w:jc w:val="center"/>
              <w:rPr>
                <w:rFonts w:ascii="Times New Roman" w:hAnsi="Times New Roman" w:cs="Times New Roman"/>
                <w:b/>
                <w:sz w:val="20"/>
              </w:rPr>
            </w:pPr>
            <w:r>
              <w:rPr>
                <w:rFonts w:ascii="Times New Roman" w:hAnsi="Times New Roman" w:cs="Times New Roman"/>
                <w:b/>
                <w:sz w:val="20"/>
              </w:rPr>
              <w:t>Date</w:t>
            </w:r>
          </w:p>
        </w:tc>
        <w:tc>
          <w:tcPr>
            <w:tcW w:w="966" w:type="dxa"/>
            <w:tcBorders>
              <w:top w:val="single" w:sz="4" w:space="0" w:color="000080"/>
              <w:left w:val="single" w:sz="4" w:space="0" w:color="000080"/>
              <w:bottom w:val="single" w:sz="4" w:space="0" w:color="000080"/>
            </w:tcBorders>
            <w:shd w:val="clear" w:color="auto" w:fill="BFBFBF"/>
            <w:vAlign w:val="center"/>
          </w:tcPr>
          <w:p w:rsidR="00044123" w:rsidRDefault="00044123" w:rsidP="002E531D">
            <w:pPr>
              <w:pStyle w:val="BodyText"/>
              <w:spacing w:after="0" w:line="240" w:lineRule="auto"/>
              <w:jc w:val="center"/>
              <w:rPr>
                <w:rFonts w:ascii="Times New Roman" w:hAnsi="Times New Roman" w:cs="Times New Roman"/>
                <w:b/>
                <w:sz w:val="20"/>
              </w:rPr>
            </w:pPr>
            <w:r>
              <w:rPr>
                <w:rFonts w:ascii="Times New Roman" w:hAnsi="Times New Roman" w:cs="Times New Roman"/>
                <w:b/>
                <w:sz w:val="20"/>
              </w:rPr>
              <w:t>Version</w:t>
            </w:r>
          </w:p>
        </w:tc>
        <w:tc>
          <w:tcPr>
            <w:tcW w:w="3277" w:type="dxa"/>
            <w:tcBorders>
              <w:top w:val="single" w:sz="4" w:space="0" w:color="000080"/>
              <w:left w:val="single" w:sz="4" w:space="0" w:color="000080"/>
              <w:bottom w:val="single" w:sz="4" w:space="0" w:color="000080"/>
            </w:tcBorders>
            <w:shd w:val="clear" w:color="auto" w:fill="BFBFBF"/>
            <w:vAlign w:val="center"/>
          </w:tcPr>
          <w:p w:rsidR="00044123" w:rsidRDefault="00044123" w:rsidP="002E531D">
            <w:pPr>
              <w:pStyle w:val="BodyText"/>
              <w:spacing w:after="0" w:line="240" w:lineRule="auto"/>
              <w:jc w:val="center"/>
              <w:rPr>
                <w:rFonts w:ascii="Times New Roman" w:hAnsi="Times New Roman" w:cs="Times New Roman"/>
                <w:b/>
                <w:sz w:val="20"/>
              </w:rPr>
            </w:pPr>
            <w:r>
              <w:rPr>
                <w:rFonts w:ascii="Times New Roman" w:hAnsi="Times New Roman" w:cs="Times New Roman"/>
                <w:b/>
                <w:sz w:val="20"/>
              </w:rPr>
              <w:t>Description</w:t>
            </w:r>
          </w:p>
        </w:tc>
        <w:tc>
          <w:tcPr>
            <w:tcW w:w="1981" w:type="dxa"/>
            <w:tcBorders>
              <w:top w:val="single" w:sz="4" w:space="0" w:color="000080"/>
              <w:left w:val="single" w:sz="4" w:space="0" w:color="000080"/>
              <w:bottom w:val="single" w:sz="4" w:space="0" w:color="000080"/>
            </w:tcBorders>
            <w:shd w:val="clear" w:color="auto" w:fill="BFBFBF"/>
            <w:vAlign w:val="center"/>
          </w:tcPr>
          <w:p w:rsidR="00044123" w:rsidRDefault="00044123" w:rsidP="002E531D">
            <w:pPr>
              <w:pStyle w:val="BodyText"/>
              <w:spacing w:after="0" w:line="240" w:lineRule="auto"/>
              <w:jc w:val="center"/>
              <w:rPr>
                <w:rFonts w:ascii="Times New Roman" w:hAnsi="Times New Roman" w:cs="Times New Roman"/>
                <w:b/>
                <w:sz w:val="20"/>
              </w:rPr>
            </w:pPr>
            <w:r>
              <w:rPr>
                <w:rFonts w:ascii="Times New Roman" w:hAnsi="Times New Roman" w:cs="Times New Roman"/>
                <w:b/>
                <w:sz w:val="20"/>
              </w:rPr>
              <w:t>Author</w:t>
            </w:r>
          </w:p>
        </w:tc>
        <w:tc>
          <w:tcPr>
            <w:tcW w:w="1833" w:type="dxa"/>
            <w:tcBorders>
              <w:top w:val="single" w:sz="4" w:space="0" w:color="000080"/>
              <w:left w:val="single" w:sz="4" w:space="0" w:color="000080"/>
              <w:bottom w:val="single" w:sz="4" w:space="0" w:color="000080"/>
              <w:right w:val="single" w:sz="4" w:space="0" w:color="000080"/>
            </w:tcBorders>
            <w:shd w:val="clear" w:color="auto" w:fill="BFBFBF"/>
            <w:vAlign w:val="center"/>
          </w:tcPr>
          <w:p w:rsidR="00044123" w:rsidRDefault="00044123" w:rsidP="002E531D">
            <w:pPr>
              <w:pStyle w:val="BodyText"/>
              <w:spacing w:after="0" w:line="240" w:lineRule="auto"/>
              <w:jc w:val="center"/>
            </w:pPr>
            <w:r>
              <w:rPr>
                <w:rFonts w:ascii="Times New Roman" w:hAnsi="Times New Roman" w:cs="Times New Roman"/>
                <w:b/>
                <w:sz w:val="20"/>
              </w:rPr>
              <w:t>Approved By</w:t>
            </w:r>
          </w:p>
        </w:tc>
      </w:tr>
      <w:tr w:rsidR="00044123">
        <w:trPr>
          <w:cantSplit/>
          <w:trHeight w:val="432"/>
        </w:trPr>
        <w:tc>
          <w:tcPr>
            <w:tcW w:w="1458" w:type="dxa"/>
            <w:tcBorders>
              <w:top w:val="single" w:sz="4" w:space="0" w:color="000080"/>
              <w:left w:val="single" w:sz="4" w:space="0" w:color="000080"/>
              <w:bottom w:val="single" w:sz="4" w:space="0" w:color="000080"/>
            </w:tcBorders>
            <w:shd w:val="clear" w:color="auto" w:fill="E0E0E0"/>
            <w:vAlign w:val="center"/>
          </w:tcPr>
          <w:p w:rsidR="00044123" w:rsidRDefault="00044123" w:rsidP="002E531D">
            <w:pPr>
              <w:pStyle w:val="BodyText"/>
              <w:spacing w:after="0" w:line="240" w:lineRule="auto"/>
              <w:jc w:val="center"/>
              <w:rPr>
                <w:rFonts w:ascii="Times New Roman" w:hAnsi="Times New Roman" w:cs="Times New Roman"/>
                <w:sz w:val="20"/>
              </w:rPr>
            </w:pPr>
            <w:r>
              <w:rPr>
                <w:rFonts w:ascii="Times New Roman" w:hAnsi="Times New Roman" w:cs="Times New Roman"/>
                <w:sz w:val="20"/>
              </w:rPr>
              <w:t>30-10-2015</w:t>
            </w:r>
          </w:p>
        </w:tc>
        <w:tc>
          <w:tcPr>
            <w:tcW w:w="966" w:type="dxa"/>
            <w:tcBorders>
              <w:top w:val="single" w:sz="4" w:space="0" w:color="000080"/>
              <w:left w:val="single" w:sz="4" w:space="0" w:color="000080"/>
              <w:bottom w:val="single" w:sz="4" w:space="0" w:color="000080"/>
            </w:tcBorders>
            <w:shd w:val="clear" w:color="auto" w:fill="FFFFFF"/>
            <w:vAlign w:val="center"/>
          </w:tcPr>
          <w:p w:rsidR="00044123" w:rsidRDefault="00A35084" w:rsidP="002E531D">
            <w:pPr>
              <w:pStyle w:val="BodyText"/>
              <w:spacing w:after="0" w:line="240" w:lineRule="auto"/>
              <w:jc w:val="center"/>
              <w:rPr>
                <w:rFonts w:ascii="Times New Roman" w:hAnsi="Times New Roman" w:cs="Times New Roman"/>
                <w:sz w:val="20"/>
              </w:rPr>
            </w:pPr>
            <w:r>
              <w:rPr>
                <w:rFonts w:ascii="Times New Roman" w:hAnsi="Times New Roman" w:cs="Times New Roman"/>
                <w:sz w:val="20"/>
              </w:rPr>
              <w:t>1.</w:t>
            </w:r>
            <w:r w:rsidR="00C27940">
              <w:rPr>
                <w:rFonts w:ascii="Times New Roman" w:hAnsi="Times New Roman" w:cs="Times New Roman"/>
                <w:sz w:val="20"/>
              </w:rPr>
              <w:t>0</w:t>
            </w:r>
          </w:p>
        </w:tc>
        <w:tc>
          <w:tcPr>
            <w:tcW w:w="3277" w:type="dxa"/>
            <w:tcBorders>
              <w:top w:val="single" w:sz="4" w:space="0" w:color="000080"/>
              <w:left w:val="single" w:sz="4" w:space="0" w:color="000080"/>
              <w:bottom w:val="single" w:sz="4" w:space="0" w:color="000080"/>
            </w:tcBorders>
            <w:shd w:val="clear" w:color="auto" w:fill="FFFFFF"/>
            <w:vAlign w:val="center"/>
          </w:tcPr>
          <w:p w:rsidR="00044123" w:rsidRDefault="00044123" w:rsidP="002E531D">
            <w:pPr>
              <w:pStyle w:val="BodyText"/>
              <w:spacing w:after="0" w:line="240" w:lineRule="auto"/>
              <w:jc w:val="center"/>
              <w:rPr>
                <w:rFonts w:ascii="Times New Roman" w:hAnsi="Times New Roman" w:cs="Times New Roman"/>
                <w:sz w:val="20"/>
              </w:rPr>
            </w:pPr>
            <w:r>
              <w:rPr>
                <w:rFonts w:ascii="Times New Roman" w:hAnsi="Times New Roman" w:cs="Times New Roman"/>
                <w:sz w:val="20"/>
              </w:rPr>
              <w:t>Mirror – SDD</w:t>
            </w:r>
          </w:p>
        </w:tc>
        <w:tc>
          <w:tcPr>
            <w:tcW w:w="1981" w:type="dxa"/>
            <w:tcBorders>
              <w:top w:val="single" w:sz="4" w:space="0" w:color="000080"/>
              <w:left w:val="single" w:sz="4" w:space="0" w:color="000080"/>
              <w:bottom w:val="single" w:sz="4" w:space="0" w:color="000080"/>
            </w:tcBorders>
            <w:shd w:val="clear" w:color="auto" w:fill="FFFFFF"/>
            <w:vAlign w:val="center"/>
          </w:tcPr>
          <w:p w:rsidR="00044123" w:rsidRDefault="00044123" w:rsidP="002E531D">
            <w:pPr>
              <w:pStyle w:val="BodyText"/>
              <w:spacing w:after="0" w:line="240" w:lineRule="auto"/>
              <w:jc w:val="center"/>
              <w:rPr>
                <w:rFonts w:ascii="Times New Roman" w:hAnsi="Times New Roman" w:cs="Times New Roman"/>
                <w:sz w:val="20"/>
              </w:rPr>
            </w:pPr>
            <w:r>
              <w:rPr>
                <w:rFonts w:ascii="Times New Roman" w:hAnsi="Times New Roman" w:cs="Times New Roman"/>
                <w:sz w:val="20"/>
              </w:rPr>
              <w:t>Usha Devi .K</w:t>
            </w:r>
          </w:p>
        </w:tc>
        <w:tc>
          <w:tcPr>
            <w:tcW w:w="1833" w:type="dxa"/>
            <w:tcBorders>
              <w:top w:val="single" w:sz="4" w:space="0" w:color="000080"/>
              <w:left w:val="single" w:sz="4" w:space="0" w:color="000080"/>
              <w:bottom w:val="single" w:sz="4" w:space="0" w:color="000080"/>
              <w:right w:val="single" w:sz="4" w:space="0" w:color="000080"/>
            </w:tcBorders>
            <w:shd w:val="clear" w:color="auto" w:fill="FFFFFF"/>
            <w:vAlign w:val="center"/>
          </w:tcPr>
          <w:p w:rsidR="00044123" w:rsidRDefault="002C4C1D" w:rsidP="002E531D">
            <w:pPr>
              <w:pStyle w:val="BodyText"/>
              <w:snapToGrid w:val="0"/>
              <w:spacing w:after="0" w:line="240" w:lineRule="auto"/>
              <w:jc w:val="center"/>
              <w:rPr>
                <w:rFonts w:ascii="Times New Roman" w:hAnsi="Times New Roman" w:cs="Times New Roman"/>
                <w:sz w:val="20"/>
              </w:rPr>
            </w:pPr>
            <w:r>
              <w:rPr>
                <w:rFonts w:ascii="Times New Roman" w:hAnsi="Times New Roman" w:cs="Times New Roman"/>
                <w:sz w:val="20"/>
              </w:rPr>
              <w:t>Dhanalakshmi SB</w:t>
            </w:r>
          </w:p>
        </w:tc>
      </w:tr>
      <w:tr w:rsidR="00316225" w:rsidTr="00B3230F">
        <w:trPr>
          <w:cantSplit/>
          <w:trHeight w:val="432"/>
        </w:trPr>
        <w:tc>
          <w:tcPr>
            <w:tcW w:w="1458" w:type="dxa"/>
            <w:tcBorders>
              <w:top w:val="single" w:sz="4" w:space="0" w:color="000080"/>
              <w:left w:val="single" w:sz="4" w:space="0" w:color="000080"/>
              <w:bottom w:val="single" w:sz="4" w:space="0" w:color="000080"/>
            </w:tcBorders>
            <w:shd w:val="clear" w:color="auto" w:fill="E0E0E0"/>
            <w:vAlign w:val="center"/>
          </w:tcPr>
          <w:p w:rsidR="00316225" w:rsidRDefault="00316225" w:rsidP="00B3230F">
            <w:pPr>
              <w:pStyle w:val="BodyText"/>
              <w:spacing w:after="0" w:line="240" w:lineRule="auto"/>
              <w:jc w:val="center"/>
              <w:rPr>
                <w:rFonts w:ascii="Times New Roman" w:hAnsi="Times New Roman" w:cs="Times New Roman"/>
                <w:sz w:val="20"/>
              </w:rPr>
            </w:pPr>
            <w:r>
              <w:rPr>
                <w:rFonts w:ascii="Times New Roman" w:hAnsi="Times New Roman" w:cs="Times New Roman"/>
                <w:sz w:val="20"/>
              </w:rPr>
              <w:t>03-11-2015</w:t>
            </w:r>
          </w:p>
        </w:tc>
        <w:tc>
          <w:tcPr>
            <w:tcW w:w="966" w:type="dxa"/>
            <w:tcBorders>
              <w:top w:val="single" w:sz="4" w:space="0" w:color="000080"/>
              <w:left w:val="single" w:sz="4" w:space="0" w:color="000080"/>
              <w:bottom w:val="single" w:sz="4" w:space="0" w:color="000080"/>
            </w:tcBorders>
            <w:shd w:val="clear" w:color="auto" w:fill="FFFFFF"/>
            <w:vAlign w:val="center"/>
          </w:tcPr>
          <w:p w:rsidR="00316225" w:rsidRDefault="00316225" w:rsidP="00B3230F">
            <w:pPr>
              <w:pStyle w:val="BodyText"/>
              <w:spacing w:after="0" w:line="240" w:lineRule="auto"/>
              <w:jc w:val="center"/>
              <w:rPr>
                <w:rFonts w:ascii="Times New Roman" w:hAnsi="Times New Roman" w:cs="Times New Roman"/>
                <w:sz w:val="20"/>
              </w:rPr>
            </w:pPr>
            <w:r>
              <w:rPr>
                <w:rFonts w:ascii="Times New Roman" w:hAnsi="Times New Roman" w:cs="Times New Roman"/>
                <w:sz w:val="20"/>
              </w:rPr>
              <w:t>1.1</w:t>
            </w:r>
          </w:p>
        </w:tc>
        <w:tc>
          <w:tcPr>
            <w:tcW w:w="3277" w:type="dxa"/>
            <w:tcBorders>
              <w:top w:val="single" w:sz="4" w:space="0" w:color="000080"/>
              <w:left w:val="single" w:sz="4" w:space="0" w:color="000080"/>
              <w:bottom w:val="single" w:sz="4" w:space="0" w:color="000080"/>
            </w:tcBorders>
            <w:shd w:val="clear" w:color="auto" w:fill="FFFFFF"/>
            <w:vAlign w:val="center"/>
          </w:tcPr>
          <w:p w:rsidR="00316225" w:rsidRDefault="00316225" w:rsidP="00B3230F">
            <w:pPr>
              <w:pStyle w:val="BodyText"/>
              <w:spacing w:after="0" w:line="240" w:lineRule="auto"/>
              <w:jc w:val="center"/>
              <w:rPr>
                <w:rFonts w:ascii="Times New Roman" w:hAnsi="Times New Roman" w:cs="Times New Roman"/>
                <w:sz w:val="20"/>
              </w:rPr>
            </w:pPr>
            <w:r>
              <w:rPr>
                <w:rFonts w:ascii="Times New Roman" w:hAnsi="Times New Roman" w:cs="Times New Roman"/>
                <w:sz w:val="20"/>
              </w:rPr>
              <w:t>Mirror – SDD</w:t>
            </w:r>
          </w:p>
        </w:tc>
        <w:tc>
          <w:tcPr>
            <w:tcW w:w="1981" w:type="dxa"/>
            <w:tcBorders>
              <w:top w:val="single" w:sz="4" w:space="0" w:color="000080"/>
              <w:left w:val="single" w:sz="4" w:space="0" w:color="000080"/>
              <w:bottom w:val="single" w:sz="4" w:space="0" w:color="000080"/>
            </w:tcBorders>
            <w:shd w:val="clear" w:color="auto" w:fill="FFFFFF"/>
            <w:vAlign w:val="center"/>
          </w:tcPr>
          <w:p w:rsidR="00316225" w:rsidRDefault="00316225" w:rsidP="00B3230F">
            <w:pPr>
              <w:pStyle w:val="BodyText"/>
              <w:spacing w:after="0" w:line="240" w:lineRule="auto"/>
              <w:jc w:val="center"/>
              <w:rPr>
                <w:rFonts w:ascii="Times New Roman" w:hAnsi="Times New Roman" w:cs="Times New Roman"/>
                <w:sz w:val="20"/>
              </w:rPr>
            </w:pPr>
            <w:r>
              <w:rPr>
                <w:rFonts w:ascii="Times New Roman" w:hAnsi="Times New Roman" w:cs="Times New Roman"/>
                <w:sz w:val="20"/>
              </w:rPr>
              <w:t>Usha Devi .K</w:t>
            </w:r>
          </w:p>
        </w:tc>
        <w:tc>
          <w:tcPr>
            <w:tcW w:w="1833" w:type="dxa"/>
            <w:tcBorders>
              <w:top w:val="single" w:sz="4" w:space="0" w:color="000080"/>
              <w:left w:val="single" w:sz="4" w:space="0" w:color="000080"/>
              <w:bottom w:val="single" w:sz="4" w:space="0" w:color="000080"/>
              <w:right w:val="single" w:sz="4" w:space="0" w:color="000080"/>
            </w:tcBorders>
            <w:shd w:val="clear" w:color="auto" w:fill="FFFFFF"/>
            <w:vAlign w:val="center"/>
          </w:tcPr>
          <w:p w:rsidR="00316225" w:rsidRDefault="00316225" w:rsidP="00B3230F">
            <w:pPr>
              <w:pStyle w:val="BodyText"/>
              <w:snapToGrid w:val="0"/>
              <w:spacing w:after="0" w:line="240" w:lineRule="auto"/>
              <w:jc w:val="center"/>
              <w:rPr>
                <w:rFonts w:ascii="Times New Roman" w:hAnsi="Times New Roman" w:cs="Times New Roman"/>
                <w:sz w:val="20"/>
              </w:rPr>
            </w:pPr>
            <w:r>
              <w:rPr>
                <w:rFonts w:ascii="Times New Roman" w:hAnsi="Times New Roman" w:cs="Times New Roman"/>
                <w:sz w:val="20"/>
              </w:rPr>
              <w:t>Dhanalakshmi SB</w:t>
            </w:r>
          </w:p>
        </w:tc>
      </w:tr>
      <w:tr w:rsidR="003454DB" w:rsidTr="00B3230F">
        <w:trPr>
          <w:cantSplit/>
          <w:trHeight w:val="432"/>
        </w:trPr>
        <w:tc>
          <w:tcPr>
            <w:tcW w:w="1458" w:type="dxa"/>
            <w:tcBorders>
              <w:top w:val="single" w:sz="4" w:space="0" w:color="000080"/>
              <w:left w:val="single" w:sz="4" w:space="0" w:color="000080"/>
              <w:bottom w:val="single" w:sz="4" w:space="0" w:color="000080"/>
            </w:tcBorders>
            <w:shd w:val="clear" w:color="auto" w:fill="E0E0E0"/>
            <w:vAlign w:val="center"/>
          </w:tcPr>
          <w:p w:rsidR="003454DB" w:rsidRDefault="003454DB" w:rsidP="00B3230F">
            <w:pPr>
              <w:pStyle w:val="BodyText"/>
              <w:spacing w:after="0" w:line="240" w:lineRule="auto"/>
              <w:jc w:val="center"/>
              <w:rPr>
                <w:rFonts w:ascii="Times New Roman" w:hAnsi="Times New Roman" w:cs="Times New Roman"/>
                <w:sz w:val="20"/>
              </w:rPr>
            </w:pPr>
            <w:r>
              <w:rPr>
                <w:rFonts w:ascii="Times New Roman" w:hAnsi="Times New Roman" w:cs="Times New Roman"/>
                <w:sz w:val="20"/>
              </w:rPr>
              <w:t>12-11-2015</w:t>
            </w:r>
          </w:p>
        </w:tc>
        <w:tc>
          <w:tcPr>
            <w:tcW w:w="966" w:type="dxa"/>
            <w:tcBorders>
              <w:top w:val="single" w:sz="4" w:space="0" w:color="000080"/>
              <w:left w:val="single" w:sz="4" w:space="0" w:color="000080"/>
              <w:bottom w:val="single" w:sz="4" w:space="0" w:color="000080"/>
            </w:tcBorders>
            <w:shd w:val="clear" w:color="auto" w:fill="FFFFFF"/>
            <w:vAlign w:val="center"/>
          </w:tcPr>
          <w:p w:rsidR="003454DB" w:rsidRDefault="003454DB" w:rsidP="00B3230F">
            <w:pPr>
              <w:pStyle w:val="BodyText"/>
              <w:spacing w:after="0" w:line="240" w:lineRule="auto"/>
              <w:jc w:val="center"/>
              <w:rPr>
                <w:rFonts w:ascii="Times New Roman" w:hAnsi="Times New Roman" w:cs="Times New Roman"/>
                <w:sz w:val="20"/>
              </w:rPr>
            </w:pPr>
            <w:r>
              <w:rPr>
                <w:rFonts w:ascii="Times New Roman" w:hAnsi="Times New Roman" w:cs="Times New Roman"/>
                <w:sz w:val="20"/>
              </w:rPr>
              <w:t>1.2</w:t>
            </w:r>
          </w:p>
        </w:tc>
        <w:tc>
          <w:tcPr>
            <w:tcW w:w="3277" w:type="dxa"/>
            <w:tcBorders>
              <w:top w:val="single" w:sz="4" w:space="0" w:color="000080"/>
              <w:left w:val="single" w:sz="4" w:space="0" w:color="000080"/>
              <w:bottom w:val="single" w:sz="4" w:space="0" w:color="000080"/>
            </w:tcBorders>
            <w:shd w:val="clear" w:color="auto" w:fill="FFFFFF"/>
            <w:vAlign w:val="center"/>
          </w:tcPr>
          <w:p w:rsidR="003454DB" w:rsidRDefault="003454DB" w:rsidP="00B3230F">
            <w:pPr>
              <w:pStyle w:val="BodyText"/>
              <w:spacing w:after="0" w:line="240" w:lineRule="auto"/>
              <w:jc w:val="center"/>
              <w:rPr>
                <w:rFonts w:ascii="Times New Roman" w:hAnsi="Times New Roman" w:cs="Times New Roman"/>
                <w:sz w:val="20"/>
              </w:rPr>
            </w:pPr>
            <w:r>
              <w:rPr>
                <w:rFonts w:ascii="Times New Roman" w:hAnsi="Times New Roman" w:cs="Times New Roman"/>
                <w:sz w:val="20"/>
              </w:rPr>
              <w:t>Mirror – SDD</w:t>
            </w:r>
          </w:p>
        </w:tc>
        <w:tc>
          <w:tcPr>
            <w:tcW w:w="1981" w:type="dxa"/>
            <w:tcBorders>
              <w:top w:val="single" w:sz="4" w:space="0" w:color="000080"/>
              <w:left w:val="single" w:sz="4" w:space="0" w:color="000080"/>
              <w:bottom w:val="single" w:sz="4" w:space="0" w:color="000080"/>
            </w:tcBorders>
            <w:shd w:val="clear" w:color="auto" w:fill="FFFFFF"/>
            <w:vAlign w:val="center"/>
          </w:tcPr>
          <w:p w:rsidR="003454DB" w:rsidRDefault="003454DB" w:rsidP="00B3230F">
            <w:pPr>
              <w:pStyle w:val="BodyText"/>
              <w:spacing w:after="0" w:line="240" w:lineRule="auto"/>
              <w:jc w:val="center"/>
              <w:rPr>
                <w:rFonts w:ascii="Times New Roman" w:hAnsi="Times New Roman" w:cs="Times New Roman"/>
                <w:sz w:val="20"/>
              </w:rPr>
            </w:pPr>
            <w:r>
              <w:rPr>
                <w:rFonts w:ascii="Times New Roman" w:hAnsi="Times New Roman" w:cs="Times New Roman"/>
                <w:sz w:val="20"/>
              </w:rPr>
              <w:t>Usha Devi .K</w:t>
            </w:r>
          </w:p>
        </w:tc>
        <w:tc>
          <w:tcPr>
            <w:tcW w:w="1833" w:type="dxa"/>
            <w:tcBorders>
              <w:top w:val="single" w:sz="4" w:space="0" w:color="000080"/>
              <w:left w:val="single" w:sz="4" w:space="0" w:color="000080"/>
              <w:bottom w:val="single" w:sz="4" w:space="0" w:color="000080"/>
              <w:right w:val="single" w:sz="4" w:space="0" w:color="000080"/>
            </w:tcBorders>
            <w:shd w:val="clear" w:color="auto" w:fill="FFFFFF"/>
            <w:vAlign w:val="center"/>
          </w:tcPr>
          <w:p w:rsidR="003454DB" w:rsidRDefault="003454DB" w:rsidP="00B3230F">
            <w:pPr>
              <w:pStyle w:val="BodyText"/>
              <w:snapToGrid w:val="0"/>
              <w:spacing w:after="0" w:line="240" w:lineRule="auto"/>
              <w:jc w:val="center"/>
              <w:rPr>
                <w:rFonts w:ascii="Times New Roman" w:hAnsi="Times New Roman" w:cs="Times New Roman"/>
                <w:sz w:val="20"/>
              </w:rPr>
            </w:pPr>
            <w:r>
              <w:rPr>
                <w:rFonts w:ascii="Times New Roman" w:hAnsi="Times New Roman" w:cs="Times New Roman"/>
                <w:sz w:val="20"/>
              </w:rPr>
              <w:t>Dhanalakshmi SB</w:t>
            </w:r>
          </w:p>
        </w:tc>
      </w:tr>
    </w:tbl>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613C1E">
      <w:pPr>
        <w:pStyle w:val="TOAHeading"/>
        <w:spacing w:before="0"/>
      </w:pPr>
      <w:r>
        <w:rPr>
          <w:rFonts w:ascii="Times New Roman" w:hAnsi="Times New Roman" w:cs="Times New Roman"/>
        </w:rPr>
        <w:t>Index</w:t>
      </w:r>
    </w:p>
    <w:p w:rsidR="00651999" w:rsidRDefault="00044123">
      <w:pPr>
        <w:pStyle w:val="TOC10"/>
        <w:tabs>
          <w:tab w:val="left" w:pos="480"/>
          <w:tab w:val="right" w:leader="dot" w:pos="9628"/>
        </w:tabs>
        <w:rPr>
          <w:rFonts w:ascii="Calibri" w:eastAsia="Malgun Gothic" w:hAnsi="Calibri" w:cs="Latha"/>
          <w:noProof/>
          <w:color w:val="auto"/>
          <w:sz w:val="22"/>
          <w:szCs w:val="22"/>
          <w:lang w:val="en-US" w:eastAsia="ko-KR" w:bidi="ta-IN"/>
        </w:rPr>
      </w:pPr>
      <w:r>
        <w:fldChar w:fldCharType="begin"/>
      </w:r>
      <w:r>
        <w:instrText>TOC \f \o "1-9" \o "1-9" \h</w:instrText>
      </w:r>
      <w:r>
        <w:fldChar w:fldCharType="separate"/>
      </w:r>
      <w:hyperlink w:anchor="_Toc434331661" w:history="1">
        <w:r w:rsidR="00651999" w:rsidRPr="00B47768">
          <w:rPr>
            <w:rStyle w:val="Hyperlink0"/>
            <w:rFonts w:ascii="Times New Roman" w:hAnsi="Times New Roman" w:cs="Times New Roman"/>
            <w:noProof/>
          </w:rPr>
          <w:t>1</w:t>
        </w:r>
        <w:r w:rsidR="00651999">
          <w:rPr>
            <w:rFonts w:ascii="Calibri" w:eastAsia="Malgun Gothic" w:hAnsi="Calibri" w:cs="Latha"/>
            <w:noProof/>
            <w:color w:val="auto"/>
            <w:sz w:val="22"/>
            <w:szCs w:val="22"/>
            <w:lang w:val="en-US" w:eastAsia="ko-KR" w:bidi="ta-IN"/>
          </w:rPr>
          <w:tab/>
        </w:r>
        <w:r w:rsidR="00651999" w:rsidRPr="00B47768">
          <w:rPr>
            <w:rStyle w:val="Hyperlink0"/>
            <w:rFonts w:ascii="Times New Roman" w:hAnsi="Times New Roman" w:cs="Times New Roman"/>
            <w:noProof/>
          </w:rPr>
          <w:t>Overview</w:t>
        </w:r>
        <w:r w:rsidR="00651999">
          <w:rPr>
            <w:noProof/>
          </w:rPr>
          <w:tab/>
        </w:r>
        <w:r w:rsidR="00651999">
          <w:rPr>
            <w:noProof/>
          </w:rPr>
          <w:fldChar w:fldCharType="begin"/>
        </w:r>
        <w:r w:rsidR="00651999">
          <w:rPr>
            <w:noProof/>
          </w:rPr>
          <w:instrText xml:space="preserve"> PAGEREF _Toc434331661 \h </w:instrText>
        </w:r>
        <w:r w:rsidR="00651999">
          <w:rPr>
            <w:noProof/>
          </w:rPr>
        </w:r>
        <w:r w:rsidR="00651999">
          <w:rPr>
            <w:noProof/>
          </w:rPr>
          <w:fldChar w:fldCharType="separate"/>
        </w:r>
        <w:r w:rsidR="00AC7367">
          <w:rPr>
            <w:noProof/>
          </w:rPr>
          <w:t>5</w:t>
        </w:r>
        <w:r w:rsidR="00651999">
          <w:rPr>
            <w:noProof/>
          </w:rPr>
          <w:fldChar w:fldCharType="end"/>
        </w:r>
      </w:hyperlink>
    </w:p>
    <w:p w:rsidR="00651999" w:rsidRDefault="00651999">
      <w:pPr>
        <w:pStyle w:val="TOC10"/>
        <w:tabs>
          <w:tab w:val="left" w:pos="480"/>
          <w:tab w:val="right" w:leader="dot" w:pos="9628"/>
        </w:tabs>
        <w:rPr>
          <w:rFonts w:ascii="Calibri" w:eastAsia="Malgun Gothic" w:hAnsi="Calibri" w:cs="Latha"/>
          <w:noProof/>
          <w:color w:val="auto"/>
          <w:sz w:val="22"/>
          <w:szCs w:val="22"/>
          <w:lang w:val="en-US" w:eastAsia="ko-KR" w:bidi="ta-IN"/>
        </w:rPr>
      </w:pPr>
      <w:hyperlink w:anchor="_Toc434331662" w:history="1">
        <w:r w:rsidRPr="00B47768">
          <w:rPr>
            <w:rStyle w:val="Hyperlink0"/>
            <w:rFonts w:ascii="Times New Roman" w:hAnsi="Times New Roman" w:cs="Times New Roman"/>
            <w:noProof/>
          </w:rPr>
          <w:t>2</w:t>
        </w:r>
        <w:r>
          <w:rPr>
            <w:rFonts w:ascii="Calibri" w:eastAsia="Malgun Gothic" w:hAnsi="Calibri" w:cs="Latha"/>
            <w:noProof/>
            <w:color w:val="auto"/>
            <w:sz w:val="22"/>
            <w:szCs w:val="22"/>
            <w:lang w:val="en-US" w:eastAsia="ko-KR" w:bidi="ta-IN"/>
          </w:rPr>
          <w:tab/>
        </w:r>
        <w:r w:rsidRPr="00B47768">
          <w:rPr>
            <w:rStyle w:val="Hyperlink0"/>
            <w:rFonts w:ascii="Times New Roman" w:hAnsi="Times New Roman" w:cs="Times New Roman"/>
            <w:noProof/>
          </w:rPr>
          <w:t>Development Tools</w:t>
        </w:r>
        <w:r>
          <w:rPr>
            <w:noProof/>
          </w:rPr>
          <w:tab/>
        </w:r>
        <w:r>
          <w:rPr>
            <w:noProof/>
          </w:rPr>
          <w:fldChar w:fldCharType="begin"/>
        </w:r>
        <w:r>
          <w:rPr>
            <w:noProof/>
          </w:rPr>
          <w:instrText xml:space="preserve"> PAGEREF _Toc434331662 \h </w:instrText>
        </w:r>
        <w:r>
          <w:rPr>
            <w:noProof/>
          </w:rPr>
        </w:r>
        <w:r>
          <w:rPr>
            <w:noProof/>
          </w:rPr>
          <w:fldChar w:fldCharType="separate"/>
        </w:r>
        <w:r w:rsidR="00AC7367">
          <w:rPr>
            <w:noProof/>
          </w:rPr>
          <w:t>5</w:t>
        </w:r>
        <w:r>
          <w:rPr>
            <w:noProof/>
          </w:rPr>
          <w:fldChar w:fldCharType="end"/>
        </w:r>
      </w:hyperlink>
    </w:p>
    <w:p w:rsidR="00651999" w:rsidRDefault="00651999">
      <w:pPr>
        <w:pStyle w:val="TOC10"/>
        <w:tabs>
          <w:tab w:val="left" w:pos="480"/>
          <w:tab w:val="right" w:leader="dot" w:pos="9628"/>
        </w:tabs>
        <w:rPr>
          <w:rFonts w:ascii="Calibri" w:eastAsia="Malgun Gothic" w:hAnsi="Calibri" w:cs="Latha"/>
          <w:noProof/>
          <w:color w:val="auto"/>
          <w:sz w:val="22"/>
          <w:szCs w:val="22"/>
          <w:lang w:val="en-US" w:eastAsia="ko-KR" w:bidi="ta-IN"/>
        </w:rPr>
      </w:pPr>
      <w:hyperlink w:anchor="_Toc434331663" w:history="1">
        <w:r w:rsidRPr="00B47768">
          <w:rPr>
            <w:rStyle w:val="Hyperlink0"/>
            <w:rFonts w:ascii="Times New Roman" w:hAnsi="Times New Roman" w:cs="Times New Roman"/>
            <w:noProof/>
          </w:rPr>
          <w:t>3</w:t>
        </w:r>
        <w:r>
          <w:rPr>
            <w:rFonts w:ascii="Calibri" w:eastAsia="Malgun Gothic" w:hAnsi="Calibri" w:cs="Latha"/>
            <w:noProof/>
            <w:color w:val="auto"/>
            <w:sz w:val="22"/>
            <w:szCs w:val="22"/>
            <w:lang w:val="en-US" w:eastAsia="ko-KR" w:bidi="ta-IN"/>
          </w:rPr>
          <w:tab/>
        </w:r>
        <w:r w:rsidRPr="00B47768">
          <w:rPr>
            <w:rStyle w:val="Hyperlink0"/>
            <w:rFonts w:ascii="Times New Roman" w:hAnsi="Times New Roman" w:cs="Times New Roman"/>
            <w:noProof/>
          </w:rPr>
          <w:t>System Process</w:t>
        </w:r>
        <w:r>
          <w:rPr>
            <w:noProof/>
          </w:rPr>
          <w:tab/>
        </w:r>
        <w:r>
          <w:rPr>
            <w:noProof/>
          </w:rPr>
          <w:fldChar w:fldCharType="begin"/>
        </w:r>
        <w:r>
          <w:rPr>
            <w:noProof/>
          </w:rPr>
          <w:instrText xml:space="preserve"> PAGEREF _Toc434331663 \h </w:instrText>
        </w:r>
        <w:r>
          <w:rPr>
            <w:noProof/>
          </w:rPr>
        </w:r>
        <w:r>
          <w:rPr>
            <w:noProof/>
          </w:rPr>
          <w:fldChar w:fldCharType="separate"/>
        </w:r>
        <w:r w:rsidR="00AC7367">
          <w:rPr>
            <w:noProof/>
          </w:rPr>
          <w:t>6</w:t>
        </w:r>
        <w:r>
          <w:rPr>
            <w:noProof/>
          </w:rPr>
          <w:fldChar w:fldCharType="end"/>
        </w:r>
      </w:hyperlink>
    </w:p>
    <w:p w:rsidR="00651999" w:rsidRDefault="00651999">
      <w:pPr>
        <w:pStyle w:val="TOC20"/>
        <w:tabs>
          <w:tab w:val="left" w:pos="849"/>
          <w:tab w:val="right" w:leader="dot" w:pos="9628"/>
        </w:tabs>
        <w:rPr>
          <w:rFonts w:ascii="Calibri" w:eastAsia="Malgun Gothic" w:hAnsi="Calibri" w:cs="Latha"/>
          <w:noProof/>
          <w:color w:val="auto"/>
          <w:sz w:val="22"/>
          <w:szCs w:val="22"/>
          <w:lang w:val="en-US" w:eastAsia="ko-KR" w:bidi="ta-IN"/>
        </w:rPr>
      </w:pPr>
      <w:hyperlink w:anchor="_Toc434331664" w:history="1">
        <w:r w:rsidRPr="00B47768">
          <w:rPr>
            <w:rStyle w:val="Hyperlink0"/>
            <w:rFonts w:ascii="Times New Roman" w:hAnsi="Times New Roman" w:cs="Times New Roman"/>
            <w:noProof/>
            <w:lang w:eastAsia="ar-SA"/>
          </w:rPr>
          <w:t>3.1</w:t>
        </w:r>
        <w:r>
          <w:rPr>
            <w:rFonts w:ascii="Calibri" w:eastAsia="Malgun Gothic" w:hAnsi="Calibri" w:cs="Latha"/>
            <w:noProof/>
            <w:color w:val="auto"/>
            <w:sz w:val="22"/>
            <w:szCs w:val="22"/>
            <w:lang w:val="en-US" w:eastAsia="ko-KR" w:bidi="ta-IN"/>
          </w:rPr>
          <w:tab/>
        </w:r>
        <w:r w:rsidRPr="00B47768">
          <w:rPr>
            <w:rStyle w:val="Hyperlink0"/>
            <w:rFonts w:ascii="Times New Roman" w:hAnsi="Times New Roman" w:cs="Times New Roman"/>
            <w:noProof/>
          </w:rPr>
          <w:t>Scope of the Project</w:t>
        </w:r>
        <w:r>
          <w:rPr>
            <w:noProof/>
          </w:rPr>
          <w:tab/>
        </w:r>
        <w:r>
          <w:rPr>
            <w:noProof/>
          </w:rPr>
          <w:fldChar w:fldCharType="begin"/>
        </w:r>
        <w:r>
          <w:rPr>
            <w:noProof/>
          </w:rPr>
          <w:instrText xml:space="preserve"> PAGEREF _Toc434331664 \h </w:instrText>
        </w:r>
        <w:r>
          <w:rPr>
            <w:noProof/>
          </w:rPr>
        </w:r>
        <w:r>
          <w:rPr>
            <w:noProof/>
          </w:rPr>
          <w:fldChar w:fldCharType="separate"/>
        </w:r>
        <w:r w:rsidR="00AC7367">
          <w:rPr>
            <w:noProof/>
          </w:rPr>
          <w:t>6</w:t>
        </w:r>
        <w:r>
          <w:rPr>
            <w:noProof/>
          </w:rPr>
          <w:fldChar w:fldCharType="end"/>
        </w:r>
      </w:hyperlink>
    </w:p>
    <w:p w:rsidR="00651999" w:rsidRDefault="00651999">
      <w:pPr>
        <w:pStyle w:val="TOC10"/>
        <w:tabs>
          <w:tab w:val="left" w:pos="480"/>
          <w:tab w:val="right" w:leader="dot" w:pos="9628"/>
        </w:tabs>
        <w:rPr>
          <w:rFonts w:ascii="Calibri" w:eastAsia="Malgun Gothic" w:hAnsi="Calibri" w:cs="Latha"/>
          <w:noProof/>
          <w:color w:val="auto"/>
          <w:sz w:val="22"/>
          <w:szCs w:val="22"/>
          <w:lang w:val="en-US" w:eastAsia="ko-KR" w:bidi="ta-IN"/>
        </w:rPr>
      </w:pPr>
      <w:hyperlink w:anchor="_Toc434331665" w:history="1">
        <w:r w:rsidRPr="00B47768">
          <w:rPr>
            <w:rStyle w:val="Hyperlink0"/>
            <w:rFonts w:ascii="Times New Roman" w:hAnsi="Times New Roman" w:cs="Times New Roman"/>
            <w:noProof/>
          </w:rPr>
          <w:t>4</w:t>
        </w:r>
        <w:r>
          <w:rPr>
            <w:rFonts w:ascii="Calibri" w:eastAsia="Malgun Gothic" w:hAnsi="Calibri" w:cs="Latha"/>
            <w:noProof/>
            <w:color w:val="auto"/>
            <w:sz w:val="22"/>
            <w:szCs w:val="22"/>
            <w:lang w:val="en-US" w:eastAsia="ko-KR" w:bidi="ta-IN"/>
          </w:rPr>
          <w:tab/>
        </w:r>
        <w:r w:rsidRPr="00B47768">
          <w:rPr>
            <w:rStyle w:val="Hyperlink0"/>
            <w:rFonts w:ascii="Times New Roman" w:hAnsi="Times New Roman" w:cs="Times New Roman"/>
            <w:noProof/>
          </w:rPr>
          <w:t>System Design</w:t>
        </w:r>
        <w:r>
          <w:rPr>
            <w:noProof/>
          </w:rPr>
          <w:tab/>
        </w:r>
        <w:r>
          <w:rPr>
            <w:noProof/>
          </w:rPr>
          <w:fldChar w:fldCharType="begin"/>
        </w:r>
        <w:r>
          <w:rPr>
            <w:noProof/>
          </w:rPr>
          <w:instrText xml:space="preserve"> PAGEREF _Toc434331665 \h </w:instrText>
        </w:r>
        <w:r>
          <w:rPr>
            <w:noProof/>
          </w:rPr>
        </w:r>
        <w:r>
          <w:rPr>
            <w:noProof/>
          </w:rPr>
          <w:fldChar w:fldCharType="separate"/>
        </w:r>
        <w:r w:rsidR="00AC7367">
          <w:rPr>
            <w:noProof/>
          </w:rPr>
          <w:t>6</w:t>
        </w:r>
        <w:r>
          <w:rPr>
            <w:noProof/>
          </w:rPr>
          <w:fldChar w:fldCharType="end"/>
        </w:r>
      </w:hyperlink>
    </w:p>
    <w:p w:rsidR="00651999" w:rsidRDefault="00651999">
      <w:pPr>
        <w:pStyle w:val="TOC20"/>
        <w:tabs>
          <w:tab w:val="left" w:pos="849"/>
          <w:tab w:val="right" w:leader="dot" w:pos="9628"/>
        </w:tabs>
        <w:rPr>
          <w:rFonts w:ascii="Calibri" w:eastAsia="Malgun Gothic" w:hAnsi="Calibri" w:cs="Latha"/>
          <w:noProof/>
          <w:color w:val="auto"/>
          <w:sz w:val="22"/>
          <w:szCs w:val="22"/>
          <w:lang w:val="en-US" w:eastAsia="ko-KR" w:bidi="ta-IN"/>
        </w:rPr>
      </w:pPr>
      <w:hyperlink w:anchor="_Toc434331666" w:history="1">
        <w:r w:rsidRPr="00B47768">
          <w:rPr>
            <w:rStyle w:val="Hyperlink0"/>
            <w:rFonts w:ascii="Times New Roman" w:hAnsi="Times New Roman" w:cs="Times New Roman"/>
            <w:noProof/>
          </w:rPr>
          <w:t>4.1</w:t>
        </w:r>
        <w:r>
          <w:rPr>
            <w:rFonts w:ascii="Calibri" w:eastAsia="Malgun Gothic" w:hAnsi="Calibri" w:cs="Latha"/>
            <w:noProof/>
            <w:color w:val="auto"/>
            <w:sz w:val="22"/>
            <w:szCs w:val="22"/>
            <w:lang w:val="en-US" w:eastAsia="ko-KR" w:bidi="ta-IN"/>
          </w:rPr>
          <w:tab/>
        </w:r>
        <w:r w:rsidRPr="00B47768">
          <w:rPr>
            <w:rStyle w:val="Hyperlink0"/>
            <w:rFonts w:ascii="Times New Roman" w:hAnsi="Times New Roman" w:cs="Times New Roman"/>
            <w:noProof/>
          </w:rPr>
          <w:t>Archite</w:t>
        </w:r>
        <w:r w:rsidRPr="00B47768">
          <w:rPr>
            <w:rStyle w:val="Hyperlink0"/>
            <w:rFonts w:ascii="Times New Roman" w:hAnsi="Times New Roman" w:cs="Times New Roman"/>
            <w:noProof/>
          </w:rPr>
          <w:t>c</w:t>
        </w:r>
        <w:r w:rsidRPr="00B47768">
          <w:rPr>
            <w:rStyle w:val="Hyperlink0"/>
            <w:rFonts w:ascii="Times New Roman" w:hAnsi="Times New Roman" w:cs="Times New Roman"/>
            <w:noProof/>
          </w:rPr>
          <w:t>ture</w:t>
        </w:r>
        <w:r w:rsidRPr="00B47768">
          <w:rPr>
            <w:rStyle w:val="Hyperlink0"/>
            <w:rFonts w:ascii="Times New Roman" w:hAnsi="Times New Roman" w:cs="Times New Roman"/>
            <w:noProof/>
          </w:rPr>
          <w:t xml:space="preserve"> </w:t>
        </w:r>
        <w:r w:rsidRPr="00B47768">
          <w:rPr>
            <w:rStyle w:val="Hyperlink0"/>
            <w:rFonts w:ascii="Times New Roman" w:hAnsi="Times New Roman" w:cs="Times New Roman"/>
            <w:noProof/>
          </w:rPr>
          <w:t>Diagram</w:t>
        </w:r>
        <w:r>
          <w:rPr>
            <w:noProof/>
          </w:rPr>
          <w:tab/>
        </w:r>
        <w:r>
          <w:rPr>
            <w:noProof/>
          </w:rPr>
          <w:fldChar w:fldCharType="begin"/>
        </w:r>
        <w:r>
          <w:rPr>
            <w:noProof/>
          </w:rPr>
          <w:instrText xml:space="preserve"> PAGEREF _Toc434331666 \h </w:instrText>
        </w:r>
        <w:r>
          <w:rPr>
            <w:noProof/>
          </w:rPr>
        </w:r>
        <w:r>
          <w:rPr>
            <w:noProof/>
          </w:rPr>
          <w:fldChar w:fldCharType="separate"/>
        </w:r>
        <w:r w:rsidR="00AC7367">
          <w:rPr>
            <w:noProof/>
          </w:rPr>
          <w:t>6</w:t>
        </w:r>
        <w:r>
          <w:rPr>
            <w:noProof/>
          </w:rPr>
          <w:fldChar w:fldCharType="end"/>
        </w:r>
      </w:hyperlink>
    </w:p>
    <w:p w:rsidR="00651999" w:rsidRDefault="00651999">
      <w:pPr>
        <w:pStyle w:val="TOC20"/>
        <w:tabs>
          <w:tab w:val="left" w:pos="849"/>
          <w:tab w:val="right" w:leader="dot" w:pos="9628"/>
        </w:tabs>
        <w:rPr>
          <w:rFonts w:ascii="Calibri" w:eastAsia="Malgun Gothic" w:hAnsi="Calibri" w:cs="Latha"/>
          <w:noProof/>
          <w:color w:val="auto"/>
          <w:sz w:val="22"/>
          <w:szCs w:val="22"/>
          <w:lang w:val="en-US" w:eastAsia="ko-KR" w:bidi="ta-IN"/>
        </w:rPr>
      </w:pPr>
      <w:hyperlink w:anchor="_Toc434331667" w:history="1">
        <w:r w:rsidRPr="00B47768">
          <w:rPr>
            <w:rStyle w:val="Hyperlink0"/>
            <w:rFonts w:ascii="Times New Roman" w:eastAsia="Times New Roman" w:hAnsi="Times New Roman" w:cs="Times New Roman"/>
            <w:noProof/>
          </w:rPr>
          <w:t>4.2</w:t>
        </w:r>
        <w:r>
          <w:rPr>
            <w:rFonts w:ascii="Calibri" w:eastAsia="Malgun Gothic" w:hAnsi="Calibri" w:cs="Latha"/>
            <w:noProof/>
            <w:color w:val="auto"/>
            <w:sz w:val="22"/>
            <w:szCs w:val="22"/>
            <w:lang w:val="en-US" w:eastAsia="ko-KR" w:bidi="ta-IN"/>
          </w:rPr>
          <w:tab/>
        </w:r>
        <w:r w:rsidRPr="00B47768">
          <w:rPr>
            <w:rStyle w:val="Hyperlink0"/>
            <w:rFonts w:ascii="Times New Roman" w:eastAsia="Times New Roman" w:hAnsi="Times New Roman" w:cs="Times New Roman"/>
            <w:noProof/>
          </w:rPr>
          <w:t>Data flow Diagram</w:t>
        </w:r>
        <w:r>
          <w:rPr>
            <w:noProof/>
          </w:rPr>
          <w:tab/>
        </w:r>
        <w:r>
          <w:rPr>
            <w:noProof/>
          </w:rPr>
          <w:fldChar w:fldCharType="begin"/>
        </w:r>
        <w:r>
          <w:rPr>
            <w:noProof/>
          </w:rPr>
          <w:instrText xml:space="preserve"> PAGEREF _Toc434331667 \h </w:instrText>
        </w:r>
        <w:r>
          <w:rPr>
            <w:noProof/>
          </w:rPr>
        </w:r>
        <w:r>
          <w:rPr>
            <w:noProof/>
          </w:rPr>
          <w:fldChar w:fldCharType="separate"/>
        </w:r>
        <w:r w:rsidR="00AC7367">
          <w:rPr>
            <w:noProof/>
          </w:rPr>
          <w:t>7</w:t>
        </w:r>
        <w:r>
          <w:rPr>
            <w:noProof/>
          </w:rPr>
          <w:fldChar w:fldCharType="end"/>
        </w:r>
      </w:hyperlink>
    </w:p>
    <w:p w:rsidR="00651999" w:rsidRDefault="00651999">
      <w:pPr>
        <w:pStyle w:val="TOC10"/>
        <w:tabs>
          <w:tab w:val="left" w:pos="480"/>
          <w:tab w:val="right" w:leader="dot" w:pos="9628"/>
        </w:tabs>
        <w:rPr>
          <w:rFonts w:ascii="Calibri" w:eastAsia="Malgun Gothic" w:hAnsi="Calibri" w:cs="Latha"/>
          <w:noProof/>
          <w:color w:val="auto"/>
          <w:sz w:val="22"/>
          <w:szCs w:val="22"/>
          <w:lang w:val="en-US" w:eastAsia="ko-KR" w:bidi="ta-IN"/>
        </w:rPr>
      </w:pPr>
      <w:hyperlink w:anchor="_Toc434331668" w:history="1">
        <w:r w:rsidRPr="00B47768">
          <w:rPr>
            <w:rStyle w:val="Hyperlink0"/>
            <w:rFonts w:ascii="Times New Roman" w:hAnsi="Times New Roman" w:cs="Times New Roman"/>
            <w:noProof/>
          </w:rPr>
          <w:t>5</w:t>
        </w:r>
        <w:r>
          <w:rPr>
            <w:rFonts w:ascii="Calibri" w:eastAsia="Malgun Gothic" w:hAnsi="Calibri" w:cs="Latha"/>
            <w:noProof/>
            <w:color w:val="auto"/>
            <w:sz w:val="22"/>
            <w:szCs w:val="22"/>
            <w:lang w:val="en-US" w:eastAsia="ko-KR" w:bidi="ta-IN"/>
          </w:rPr>
          <w:tab/>
        </w:r>
        <w:r w:rsidRPr="00B47768">
          <w:rPr>
            <w:rStyle w:val="Hyperlink0"/>
            <w:rFonts w:ascii="Times New Roman" w:hAnsi="Times New Roman" w:cs="Times New Roman"/>
            <w:noProof/>
          </w:rPr>
          <w:t>Database Design</w:t>
        </w:r>
        <w:r>
          <w:rPr>
            <w:noProof/>
          </w:rPr>
          <w:tab/>
        </w:r>
        <w:r>
          <w:rPr>
            <w:noProof/>
          </w:rPr>
          <w:fldChar w:fldCharType="begin"/>
        </w:r>
        <w:r>
          <w:rPr>
            <w:noProof/>
          </w:rPr>
          <w:instrText xml:space="preserve"> PAGEREF _Toc434331668 \h </w:instrText>
        </w:r>
        <w:r>
          <w:rPr>
            <w:noProof/>
          </w:rPr>
        </w:r>
        <w:r>
          <w:rPr>
            <w:noProof/>
          </w:rPr>
          <w:fldChar w:fldCharType="separate"/>
        </w:r>
        <w:r w:rsidR="00AC7367">
          <w:rPr>
            <w:noProof/>
          </w:rPr>
          <w:t>9</w:t>
        </w:r>
        <w:r>
          <w:rPr>
            <w:noProof/>
          </w:rPr>
          <w:fldChar w:fldCharType="end"/>
        </w:r>
      </w:hyperlink>
    </w:p>
    <w:p w:rsidR="00651999" w:rsidRDefault="00651999">
      <w:pPr>
        <w:pStyle w:val="TOC20"/>
        <w:tabs>
          <w:tab w:val="left" w:pos="849"/>
          <w:tab w:val="right" w:leader="dot" w:pos="9628"/>
        </w:tabs>
        <w:rPr>
          <w:rFonts w:ascii="Calibri" w:eastAsia="Malgun Gothic" w:hAnsi="Calibri" w:cs="Latha"/>
          <w:noProof/>
          <w:color w:val="auto"/>
          <w:sz w:val="22"/>
          <w:szCs w:val="22"/>
          <w:lang w:val="en-US" w:eastAsia="ko-KR" w:bidi="ta-IN"/>
        </w:rPr>
      </w:pPr>
      <w:hyperlink w:anchor="_Toc434331669" w:history="1">
        <w:r w:rsidRPr="00B47768">
          <w:rPr>
            <w:rStyle w:val="Hyperlink0"/>
            <w:rFonts w:ascii="Times New Roman" w:hAnsi="Times New Roman" w:cs="Times New Roman"/>
            <w:noProof/>
          </w:rPr>
          <w:t>5.1</w:t>
        </w:r>
        <w:r>
          <w:rPr>
            <w:rFonts w:ascii="Calibri" w:eastAsia="Malgun Gothic" w:hAnsi="Calibri" w:cs="Latha"/>
            <w:noProof/>
            <w:color w:val="auto"/>
            <w:sz w:val="22"/>
            <w:szCs w:val="22"/>
            <w:lang w:val="en-US" w:eastAsia="ko-KR" w:bidi="ta-IN"/>
          </w:rPr>
          <w:tab/>
        </w:r>
        <w:r w:rsidRPr="00B47768">
          <w:rPr>
            <w:rStyle w:val="Hyperlink0"/>
            <w:rFonts w:ascii="Times New Roman" w:hAnsi="Times New Roman" w:cs="Times New Roman"/>
            <w:noProof/>
          </w:rPr>
          <w:t>Schema Definition</w:t>
        </w:r>
        <w:r>
          <w:rPr>
            <w:noProof/>
          </w:rPr>
          <w:tab/>
        </w:r>
        <w:r>
          <w:rPr>
            <w:noProof/>
          </w:rPr>
          <w:fldChar w:fldCharType="begin"/>
        </w:r>
        <w:r>
          <w:rPr>
            <w:noProof/>
          </w:rPr>
          <w:instrText xml:space="preserve"> PAGEREF _Toc434331669 \h </w:instrText>
        </w:r>
        <w:r>
          <w:rPr>
            <w:noProof/>
          </w:rPr>
        </w:r>
        <w:r>
          <w:rPr>
            <w:noProof/>
          </w:rPr>
          <w:fldChar w:fldCharType="separate"/>
        </w:r>
        <w:r w:rsidR="00AC7367">
          <w:rPr>
            <w:noProof/>
          </w:rPr>
          <w:t>9</w:t>
        </w:r>
        <w:r>
          <w:rPr>
            <w:noProof/>
          </w:rPr>
          <w:fldChar w:fldCharType="end"/>
        </w:r>
      </w:hyperlink>
    </w:p>
    <w:p w:rsidR="00651999" w:rsidRDefault="00651999">
      <w:pPr>
        <w:pStyle w:val="TOC20"/>
        <w:tabs>
          <w:tab w:val="left" w:pos="849"/>
          <w:tab w:val="right" w:leader="dot" w:pos="9628"/>
        </w:tabs>
        <w:rPr>
          <w:rFonts w:ascii="Calibri" w:eastAsia="Malgun Gothic" w:hAnsi="Calibri" w:cs="Latha"/>
          <w:noProof/>
          <w:color w:val="auto"/>
          <w:sz w:val="22"/>
          <w:szCs w:val="22"/>
          <w:lang w:val="en-US" w:eastAsia="ko-KR" w:bidi="ta-IN"/>
        </w:rPr>
      </w:pPr>
      <w:hyperlink w:anchor="_Toc434331670" w:history="1">
        <w:r w:rsidRPr="00B47768">
          <w:rPr>
            <w:rStyle w:val="Hyperlink0"/>
            <w:rFonts w:ascii="Times New Roman" w:hAnsi="Times New Roman" w:cs="Times New Roman"/>
            <w:noProof/>
          </w:rPr>
          <w:t>5.2</w:t>
        </w:r>
        <w:r>
          <w:rPr>
            <w:rFonts w:ascii="Calibri" w:eastAsia="Malgun Gothic" w:hAnsi="Calibri" w:cs="Latha"/>
            <w:noProof/>
            <w:color w:val="auto"/>
            <w:sz w:val="22"/>
            <w:szCs w:val="22"/>
            <w:lang w:val="en-US" w:eastAsia="ko-KR" w:bidi="ta-IN"/>
          </w:rPr>
          <w:tab/>
        </w:r>
        <w:r w:rsidRPr="00B47768">
          <w:rPr>
            <w:rStyle w:val="Hyperlink0"/>
            <w:rFonts w:ascii="Times New Roman" w:hAnsi="Times New Roman" w:cs="Times New Roman"/>
            <w:noProof/>
          </w:rPr>
          <w:t>Schema Diagram</w:t>
        </w:r>
        <w:r>
          <w:rPr>
            <w:noProof/>
          </w:rPr>
          <w:tab/>
        </w:r>
        <w:r>
          <w:rPr>
            <w:noProof/>
          </w:rPr>
          <w:fldChar w:fldCharType="begin"/>
        </w:r>
        <w:r>
          <w:rPr>
            <w:noProof/>
          </w:rPr>
          <w:instrText xml:space="preserve"> PAGEREF _Toc434331670 \h </w:instrText>
        </w:r>
        <w:r>
          <w:rPr>
            <w:noProof/>
          </w:rPr>
        </w:r>
        <w:r>
          <w:rPr>
            <w:noProof/>
          </w:rPr>
          <w:fldChar w:fldCharType="separate"/>
        </w:r>
        <w:r w:rsidR="00AC7367">
          <w:rPr>
            <w:noProof/>
          </w:rPr>
          <w:t>15</w:t>
        </w:r>
        <w:r>
          <w:rPr>
            <w:noProof/>
          </w:rPr>
          <w:fldChar w:fldCharType="end"/>
        </w:r>
      </w:hyperlink>
    </w:p>
    <w:p w:rsidR="00044123" w:rsidRDefault="00044123" w:rsidP="002E531D">
      <w:pPr>
        <w:pStyle w:val="TOC2"/>
        <w:tabs>
          <w:tab w:val="right" w:leader="dot" w:pos="9638"/>
        </w:tabs>
        <w:rPr>
          <w:rFonts w:ascii="Times New Roman" w:hAnsi="Times New Roman" w:cs="Times New Roman"/>
        </w:rPr>
      </w:pPr>
      <w:r>
        <w:fldChar w:fldCharType="end"/>
      </w: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jc w:val="center"/>
        <w:rPr>
          <w:rFonts w:ascii="Times New Roman" w:hAnsi="Times New Roman" w:cs="Times New Roman"/>
          <w:b/>
          <w:bCs/>
          <w:sz w:val="30"/>
          <w:szCs w:val="30"/>
        </w:rPr>
      </w:pPr>
    </w:p>
    <w:p w:rsidR="00044123" w:rsidRDefault="00044123" w:rsidP="002E531D">
      <w:pPr>
        <w:rPr>
          <w:rFonts w:ascii="Times New Roman" w:hAnsi="Times New Roman" w:cs="Times New Roman"/>
          <w:b/>
          <w:bCs/>
          <w:sz w:val="30"/>
          <w:szCs w:val="30"/>
        </w:rPr>
      </w:pPr>
    </w:p>
    <w:p w:rsidR="00044123" w:rsidRDefault="00044123" w:rsidP="00AD0724">
      <w:pPr>
        <w:pStyle w:val="Heading1"/>
        <w:numPr>
          <w:ilvl w:val="0"/>
          <w:numId w:val="5"/>
        </w:numPr>
        <w:spacing w:before="0" w:after="60"/>
        <w:rPr>
          <w:rFonts w:ascii="Times New Roman" w:hAnsi="Times New Roman" w:cs="Times New Roman"/>
          <w:szCs w:val="20"/>
        </w:rPr>
      </w:pPr>
      <w:bookmarkStart w:id="0" w:name="_Toc434331661"/>
      <w:r>
        <w:rPr>
          <w:rFonts w:ascii="Times New Roman" w:hAnsi="Times New Roman" w:cs="Times New Roman"/>
          <w:szCs w:val="24"/>
        </w:rPr>
        <w:t>Overview</w:t>
      </w:r>
      <w:bookmarkEnd w:id="0"/>
      <w:r>
        <w:rPr>
          <w:rFonts w:ascii="Times New Roman" w:hAnsi="Times New Roman" w:cs="Times New Roman"/>
        </w:rPr>
        <w:t xml:space="preserve"> </w:t>
      </w:r>
    </w:p>
    <w:p w:rsidR="00044123" w:rsidRDefault="00044123" w:rsidP="002E531D">
      <w:pPr>
        <w:spacing w:line="360" w:lineRule="auto"/>
        <w:ind w:left="360" w:firstLine="720"/>
        <w:jc w:val="both"/>
        <w:rPr>
          <w:rFonts w:ascii="Times New Roman" w:hAnsi="Times New Roman" w:cs="Times New Roman"/>
        </w:rPr>
      </w:pPr>
      <w:r>
        <w:rPr>
          <w:rFonts w:ascii="Times New Roman" w:hAnsi="Times New Roman" w:cs="Times New Roman"/>
          <w:szCs w:val="20"/>
        </w:rPr>
        <w:t xml:space="preserve">The project Mirror was designed and hosted for </w:t>
      </w:r>
      <w:r>
        <w:rPr>
          <w:rFonts w:ascii="Times New Roman" w:hAnsi="Times New Roman" w:cs="Times New Roman"/>
        </w:rPr>
        <w:t>Aparajitha Corporate Services Private Limited</w:t>
      </w:r>
      <w:r>
        <w:rPr>
          <w:rFonts w:ascii="Times New Roman" w:hAnsi="Times New Roman" w:cs="Times New Roman"/>
          <w:szCs w:val="20"/>
        </w:rPr>
        <w:t>. This web application</w:t>
      </w:r>
      <w:r>
        <w:rPr>
          <w:rFonts w:ascii="Times New Roman" w:hAnsi="Times New Roman" w:cs="Times New Roman"/>
          <w:bCs/>
          <w:szCs w:val="20"/>
        </w:rPr>
        <w:t xml:space="preserve"> is</w:t>
      </w:r>
      <w:r>
        <w:rPr>
          <w:rFonts w:ascii="Times New Roman" w:hAnsi="Times New Roman" w:cs="Times New Roman"/>
          <w:szCs w:val="20"/>
        </w:rPr>
        <w:t xml:space="preserve"> designed to manage the following modules. The indent of this project is to manage the below mentioned modules effectively, efficiently and improve the overall performance in order to moving forward the next level.</w:t>
      </w:r>
    </w:p>
    <w:p w:rsidR="00044123" w:rsidRDefault="00044123" w:rsidP="002E531D">
      <w:pPr>
        <w:numPr>
          <w:ilvl w:val="0"/>
          <w:numId w:val="6"/>
        </w:numPr>
        <w:spacing w:line="360" w:lineRule="auto"/>
        <w:rPr>
          <w:rFonts w:ascii="Times New Roman" w:hAnsi="Times New Roman" w:cs="Times New Roman"/>
        </w:rPr>
      </w:pPr>
      <w:r>
        <w:rPr>
          <w:rFonts w:ascii="Times New Roman" w:hAnsi="Times New Roman" w:cs="Times New Roman"/>
        </w:rPr>
        <w:t>Administrator Module</w:t>
      </w:r>
    </w:p>
    <w:p w:rsidR="00044123" w:rsidRDefault="00044123" w:rsidP="002E531D">
      <w:pPr>
        <w:numPr>
          <w:ilvl w:val="0"/>
          <w:numId w:val="6"/>
        </w:numPr>
        <w:spacing w:line="360" w:lineRule="auto"/>
        <w:rPr>
          <w:rFonts w:ascii="Times New Roman" w:hAnsi="Times New Roman" w:cs="Times New Roman"/>
        </w:rPr>
      </w:pPr>
      <w:r>
        <w:rPr>
          <w:rFonts w:ascii="Times New Roman" w:hAnsi="Times New Roman" w:cs="Times New Roman"/>
        </w:rPr>
        <w:t>Knowledge Team Module</w:t>
      </w:r>
    </w:p>
    <w:p w:rsidR="00044123" w:rsidRDefault="00044123" w:rsidP="002E531D">
      <w:pPr>
        <w:numPr>
          <w:ilvl w:val="0"/>
          <w:numId w:val="6"/>
        </w:numPr>
        <w:spacing w:line="360" w:lineRule="auto"/>
        <w:rPr>
          <w:rFonts w:ascii="Times New Roman" w:hAnsi="Times New Roman" w:cs="Times New Roman"/>
        </w:rPr>
      </w:pPr>
      <w:r>
        <w:rPr>
          <w:rFonts w:ascii="Times New Roman" w:hAnsi="Times New Roman" w:cs="Times New Roman"/>
        </w:rPr>
        <w:t>Techno Functional Team Module</w:t>
      </w:r>
    </w:p>
    <w:p w:rsidR="00044123" w:rsidRDefault="00044123" w:rsidP="002E531D">
      <w:pPr>
        <w:numPr>
          <w:ilvl w:val="0"/>
          <w:numId w:val="6"/>
        </w:numPr>
        <w:spacing w:line="360" w:lineRule="auto"/>
        <w:rPr>
          <w:rFonts w:ascii="Times New Roman" w:hAnsi="Times New Roman" w:cs="Times New Roman"/>
          <w:szCs w:val="20"/>
        </w:rPr>
      </w:pPr>
      <w:r>
        <w:rPr>
          <w:rFonts w:ascii="Times New Roman" w:hAnsi="Times New Roman" w:cs="Times New Roman"/>
        </w:rPr>
        <w:t>Client Module</w:t>
      </w:r>
    </w:p>
    <w:p w:rsidR="00044123" w:rsidRDefault="00044123" w:rsidP="002E531D">
      <w:pPr>
        <w:numPr>
          <w:ilvl w:val="0"/>
          <w:numId w:val="6"/>
        </w:numPr>
        <w:spacing w:line="360" w:lineRule="auto"/>
        <w:rPr>
          <w:rFonts w:ascii="Times New Roman" w:hAnsi="Times New Roman" w:cs="Times New Roman"/>
        </w:rPr>
      </w:pPr>
      <w:r>
        <w:rPr>
          <w:rFonts w:ascii="Times New Roman" w:hAnsi="Times New Roman" w:cs="Times New Roman"/>
          <w:szCs w:val="20"/>
        </w:rPr>
        <w:t>Service Provider Module</w:t>
      </w:r>
    </w:p>
    <w:p w:rsidR="00044123" w:rsidRDefault="00044123" w:rsidP="002E531D">
      <w:pPr>
        <w:spacing w:line="360" w:lineRule="auto"/>
        <w:jc w:val="both"/>
        <w:rPr>
          <w:rFonts w:ascii="Times New Roman" w:hAnsi="Times New Roman" w:cs="Times New Roman"/>
        </w:rPr>
      </w:pPr>
      <w:r>
        <w:rPr>
          <w:rFonts w:ascii="Times New Roman" w:hAnsi="Times New Roman" w:cs="Times New Roman"/>
        </w:rPr>
        <w:tab/>
        <w:t>Proposed system of the Web application is the some of features, which are listed and explained below. Proposed system will be categorized by the seven kind of users. That user's are,</w:t>
      </w:r>
    </w:p>
    <w:p w:rsidR="00044123" w:rsidRDefault="00044123" w:rsidP="002E531D">
      <w:pPr>
        <w:pStyle w:val="MyStyle1"/>
        <w:numPr>
          <w:ilvl w:val="3"/>
          <w:numId w:val="4"/>
        </w:numPr>
        <w:jc w:val="both"/>
        <w:rPr>
          <w:rFonts w:ascii="Times New Roman" w:hAnsi="Times New Roman" w:cs="Times New Roman"/>
          <w:b w:val="0"/>
        </w:rPr>
      </w:pPr>
      <w:r>
        <w:rPr>
          <w:rFonts w:ascii="Times New Roman" w:hAnsi="Times New Roman" w:cs="Times New Roman"/>
          <w:b w:val="0"/>
        </w:rPr>
        <w:t>Admin</w:t>
      </w:r>
    </w:p>
    <w:p w:rsidR="00044123" w:rsidRDefault="00044123" w:rsidP="002E531D">
      <w:pPr>
        <w:pStyle w:val="MyStyle1"/>
        <w:numPr>
          <w:ilvl w:val="3"/>
          <w:numId w:val="4"/>
        </w:numPr>
        <w:jc w:val="both"/>
        <w:rPr>
          <w:rFonts w:ascii="Times New Roman" w:hAnsi="Times New Roman" w:cs="Times New Roman"/>
          <w:b w:val="0"/>
        </w:rPr>
      </w:pPr>
      <w:r>
        <w:rPr>
          <w:rFonts w:ascii="Times New Roman" w:hAnsi="Times New Roman" w:cs="Times New Roman"/>
          <w:b w:val="0"/>
        </w:rPr>
        <w:t>Knowledge Team Manager</w:t>
      </w:r>
    </w:p>
    <w:p w:rsidR="00044123" w:rsidRDefault="00044123" w:rsidP="002E531D">
      <w:pPr>
        <w:pStyle w:val="MyStyle1"/>
        <w:numPr>
          <w:ilvl w:val="3"/>
          <w:numId w:val="4"/>
        </w:numPr>
        <w:jc w:val="both"/>
        <w:rPr>
          <w:rFonts w:ascii="Times New Roman" w:hAnsi="Times New Roman" w:cs="Times New Roman"/>
          <w:b w:val="0"/>
        </w:rPr>
      </w:pPr>
      <w:r>
        <w:rPr>
          <w:rFonts w:ascii="Times New Roman" w:hAnsi="Times New Roman" w:cs="Times New Roman"/>
          <w:b w:val="0"/>
        </w:rPr>
        <w:t>Knowledge Team User</w:t>
      </w:r>
    </w:p>
    <w:p w:rsidR="00044123" w:rsidRDefault="00044123" w:rsidP="002E531D">
      <w:pPr>
        <w:pStyle w:val="MyStyle1"/>
        <w:numPr>
          <w:ilvl w:val="3"/>
          <w:numId w:val="4"/>
        </w:numPr>
        <w:jc w:val="both"/>
        <w:rPr>
          <w:rFonts w:ascii="Times New Roman" w:hAnsi="Times New Roman" w:cs="Times New Roman"/>
          <w:b w:val="0"/>
        </w:rPr>
      </w:pPr>
      <w:r>
        <w:rPr>
          <w:rFonts w:ascii="Times New Roman" w:hAnsi="Times New Roman" w:cs="Times New Roman"/>
          <w:b w:val="0"/>
        </w:rPr>
        <w:t>Techno Functional Team User</w:t>
      </w:r>
    </w:p>
    <w:p w:rsidR="00044123" w:rsidRDefault="00044123" w:rsidP="002E531D">
      <w:pPr>
        <w:pStyle w:val="MyStyle1"/>
        <w:numPr>
          <w:ilvl w:val="3"/>
          <w:numId w:val="4"/>
        </w:numPr>
        <w:jc w:val="both"/>
        <w:rPr>
          <w:rFonts w:ascii="Times New Roman" w:hAnsi="Times New Roman" w:cs="Times New Roman"/>
          <w:b w:val="0"/>
        </w:rPr>
      </w:pPr>
      <w:r>
        <w:rPr>
          <w:rFonts w:ascii="Times New Roman" w:hAnsi="Times New Roman" w:cs="Times New Roman"/>
          <w:b w:val="0"/>
        </w:rPr>
        <w:t>Client Admin</w:t>
      </w:r>
    </w:p>
    <w:p w:rsidR="00044123" w:rsidRDefault="00044123" w:rsidP="002E531D">
      <w:pPr>
        <w:pStyle w:val="MyStyle1"/>
        <w:numPr>
          <w:ilvl w:val="3"/>
          <w:numId w:val="4"/>
        </w:numPr>
        <w:jc w:val="both"/>
        <w:rPr>
          <w:rFonts w:ascii="Times New Roman" w:hAnsi="Times New Roman" w:cs="Times New Roman"/>
          <w:b w:val="0"/>
          <w:szCs w:val="20"/>
        </w:rPr>
      </w:pPr>
      <w:r>
        <w:rPr>
          <w:rFonts w:ascii="Times New Roman" w:hAnsi="Times New Roman" w:cs="Times New Roman"/>
          <w:b w:val="0"/>
        </w:rPr>
        <w:t>Client User</w:t>
      </w:r>
    </w:p>
    <w:p w:rsidR="00044123" w:rsidRPr="007B7023" w:rsidRDefault="00044123" w:rsidP="002E531D">
      <w:pPr>
        <w:pStyle w:val="MyStyle1"/>
        <w:numPr>
          <w:ilvl w:val="3"/>
          <w:numId w:val="4"/>
        </w:numPr>
        <w:jc w:val="both"/>
        <w:rPr>
          <w:rFonts w:ascii="Times New Roman" w:hAnsi="Times New Roman" w:cs="Times New Roman"/>
        </w:rPr>
      </w:pPr>
      <w:r>
        <w:rPr>
          <w:rFonts w:ascii="Times New Roman" w:hAnsi="Times New Roman" w:cs="Times New Roman"/>
          <w:b w:val="0"/>
          <w:szCs w:val="20"/>
        </w:rPr>
        <w:t>Service Provider</w:t>
      </w:r>
    </w:p>
    <w:p w:rsidR="007B7023" w:rsidRDefault="007B7023" w:rsidP="007B7023">
      <w:pPr>
        <w:pStyle w:val="MyStyle1"/>
        <w:jc w:val="both"/>
        <w:rPr>
          <w:rFonts w:ascii="Times New Roman" w:hAnsi="Times New Roman" w:cs="Times New Roman"/>
        </w:rPr>
      </w:pPr>
    </w:p>
    <w:p w:rsidR="00AD0724" w:rsidRPr="00AD0724" w:rsidRDefault="00044123" w:rsidP="00AD0724">
      <w:pPr>
        <w:pStyle w:val="Heading1"/>
        <w:numPr>
          <w:ilvl w:val="0"/>
          <w:numId w:val="5"/>
        </w:numPr>
        <w:spacing w:before="0" w:after="60"/>
        <w:rPr>
          <w:rFonts w:ascii="Times New Roman" w:hAnsi="Times New Roman" w:cs="Times New Roman"/>
          <w:szCs w:val="24"/>
        </w:rPr>
      </w:pPr>
      <w:bookmarkStart w:id="1" w:name="_Toc434331662"/>
      <w:r>
        <w:rPr>
          <w:rFonts w:ascii="Times New Roman" w:hAnsi="Times New Roman" w:cs="Times New Roman"/>
          <w:szCs w:val="24"/>
        </w:rPr>
        <w:t>Development Tools</w:t>
      </w:r>
      <w:bookmarkEnd w:id="1"/>
    </w:p>
    <w:p w:rsidR="00044123" w:rsidRDefault="00044123" w:rsidP="002E531D">
      <w:pPr>
        <w:spacing w:line="360" w:lineRule="auto"/>
        <w:ind w:left="360" w:firstLine="720"/>
        <w:jc w:val="both"/>
        <w:rPr>
          <w:rFonts w:ascii="Times New Roman" w:hAnsi="Times New Roman" w:cs="Times New Roman"/>
          <w:szCs w:val="20"/>
        </w:rPr>
      </w:pPr>
      <w:r>
        <w:rPr>
          <w:rFonts w:ascii="Times New Roman" w:hAnsi="Times New Roman" w:cs="Times New Roman"/>
          <w:szCs w:val="20"/>
        </w:rPr>
        <w:t>The following Technologies are to be used for developing Web Application for Mirror:</w:t>
      </w:r>
    </w:p>
    <w:p w:rsidR="00044123" w:rsidRPr="00B66E78" w:rsidRDefault="00044123" w:rsidP="002E531D">
      <w:pPr>
        <w:pStyle w:val="MyStyle1"/>
        <w:numPr>
          <w:ilvl w:val="3"/>
          <w:numId w:val="4"/>
        </w:numPr>
        <w:jc w:val="both"/>
        <w:rPr>
          <w:rFonts w:ascii="Times New Roman" w:hAnsi="Times New Roman" w:cs="Times New Roman"/>
          <w:b w:val="0"/>
        </w:rPr>
      </w:pPr>
      <w:r w:rsidRPr="00B66E78">
        <w:rPr>
          <w:rFonts w:ascii="Times New Roman" w:hAnsi="Times New Roman" w:cs="Times New Roman"/>
          <w:b w:val="0"/>
        </w:rPr>
        <w:t>Python 2.7</w:t>
      </w:r>
    </w:p>
    <w:p w:rsidR="00044123" w:rsidRPr="00B66E78" w:rsidRDefault="00044123" w:rsidP="002E531D">
      <w:pPr>
        <w:pStyle w:val="MyStyle1"/>
        <w:numPr>
          <w:ilvl w:val="3"/>
          <w:numId w:val="4"/>
        </w:numPr>
        <w:jc w:val="both"/>
        <w:rPr>
          <w:rFonts w:ascii="Times New Roman" w:hAnsi="Times New Roman" w:cs="Times New Roman"/>
          <w:b w:val="0"/>
        </w:rPr>
      </w:pPr>
      <w:r w:rsidRPr="00B66E78">
        <w:rPr>
          <w:rFonts w:ascii="Times New Roman" w:hAnsi="Times New Roman" w:cs="Times New Roman"/>
          <w:b w:val="0"/>
        </w:rPr>
        <w:t>Tornado Framework</w:t>
      </w:r>
    </w:p>
    <w:p w:rsidR="00044123" w:rsidRPr="00B66E78" w:rsidRDefault="00044123" w:rsidP="002E531D">
      <w:pPr>
        <w:pStyle w:val="MyStyle1"/>
        <w:numPr>
          <w:ilvl w:val="3"/>
          <w:numId w:val="4"/>
        </w:numPr>
        <w:jc w:val="both"/>
        <w:rPr>
          <w:rFonts w:ascii="Times New Roman" w:hAnsi="Times New Roman" w:cs="Times New Roman"/>
          <w:b w:val="0"/>
        </w:rPr>
      </w:pPr>
      <w:r w:rsidRPr="00B66E78">
        <w:rPr>
          <w:rFonts w:ascii="Times New Roman" w:hAnsi="Times New Roman" w:cs="Times New Roman"/>
          <w:b w:val="0"/>
        </w:rPr>
        <w:t>Jquery</w:t>
      </w:r>
    </w:p>
    <w:p w:rsidR="00044123" w:rsidRPr="00B66E78" w:rsidRDefault="00044123" w:rsidP="002E531D">
      <w:pPr>
        <w:pStyle w:val="MyStyle1"/>
        <w:numPr>
          <w:ilvl w:val="3"/>
          <w:numId w:val="4"/>
        </w:numPr>
        <w:jc w:val="both"/>
        <w:rPr>
          <w:rFonts w:ascii="Times New Roman" w:hAnsi="Times New Roman" w:cs="Times New Roman"/>
          <w:b w:val="0"/>
        </w:rPr>
      </w:pPr>
      <w:r w:rsidRPr="00B66E78">
        <w:rPr>
          <w:rFonts w:ascii="Times New Roman" w:hAnsi="Times New Roman" w:cs="Times New Roman"/>
          <w:b w:val="0"/>
        </w:rPr>
        <w:t>HTML</w:t>
      </w:r>
    </w:p>
    <w:p w:rsidR="00044123" w:rsidRPr="00B66E78" w:rsidRDefault="00044123" w:rsidP="002E531D">
      <w:pPr>
        <w:pStyle w:val="MyStyle1"/>
        <w:numPr>
          <w:ilvl w:val="3"/>
          <w:numId w:val="4"/>
        </w:numPr>
        <w:jc w:val="both"/>
        <w:rPr>
          <w:rFonts w:ascii="Times New Roman" w:hAnsi="Times New Roman" w:cs="Times New Roman"/>
          <w:b w:val="0"/>
        </w:rPr>
      </w:pPr>
      <w:r w:rsidRPr="00B66E78">
        <w:rPr>
          <w:rFonts w:ascii="Times New Roman" w:hAnsi="Times New Roman" w:cs="Times New Roman"/>
          <w:b w:val="0"/>
        </w:rPr>
        <w:t>CSS</w:t>
      </w:r>
    </w:p>
    <w:p w:rsidR="00044123" w:rsidRPr="00B66E78" w:rsidRDefault="00044123" w:rsidP="002E531D">
      <w:pPr>
        <w:pStyle w:val="MyStyle1"/>
        <w:numPr>
          <w:ilvl w:val="3"/>
          <w:numId w:val="4"/>
        </w:numPr>
        <w:jc w:val="both"/>
        <w:rPr>
          <w:rFonts w:ascii="Times New Roman" w:hAnsi="Times New Roman" w:cs="Times New Roman"/>
          <w:b w:val="0"/>
        </w:rPr>
      </w:pPr>
      <w:r w:rsidRPr="00B66E78">
        <w:rPr>
          <w:rFonts w:ascii="Times New Roman" w:hAnsi="Times New Roman" w:cs="Times New Roman"/>
          <w:b w:val="0"/>
        </w:rPr>
        <w:t>MySQL</w:t>
      </w:r>
    </w:p>
    <w:p w:rsidR="00044123" w:rsidRDefault="00044123" w:rsidP="002E531D">
      <w:pPr>
        <w:spacing w:line="360" w:lineRule="auto"/>
        <w:jc w:val="both"/>
        <w:rPr>
          <w:rFonts w:ascii="Times New Roman" w:hAnsi="Times New Roman" w:cs="Times New Roman"/>
          <w:szCs w:val="20"/>
        </w:rPr>
      </w:pPr>
    </w:p>
    <w:p w:rsidR="00044123" w:rsidRDefault="00096E6A" w:rsidP="00AD0724">
      <w:pPr>
        <w:pStyle w:val="Heading1"/>
        <w:numPr>
          <w:ilvl w:val="0"/>
          <w:numId w:val="5"/>
        </w:numPr>
        <w:spacing w:before="0" w:after="60"/>
        <w:rPr>
          <w:rFonts w:ascii="Times New Roman" w:hAnsi="Times New Roman" w:cs="Times New Roman"/>
          <w:szCs w:val="24"/>
        </w:rPr>
      </w:pPr>
      <w:r>
        <w:rPr>
          <w:rFonts w:ascii="Times New Roman" w:hAnsi="Times New Roman" w:cs="Times New Roman"/>
          <w:szCs w:val="24"/>
        </w:rPr>
        <w:br w:type="page"/>
      </w:r>
      <w:bookmarkStart w:id="2" w:name="_Toc434331663"/>
      <w:r w:rsidR="00044123">
        <w:rPr>
          <w:rFonts w:ascii="Times New Roman" w:hAnsi="Times New Roman" w:cs="Times New Roman"/>
          <w:szCs w:val="24"/>
        </w:rPr>
        <w:lastRenderedPageBreak/>
        <w:t>System Process</w:t>
      </w:r>
      <w:bookmarkEnd w:id="2"/>
    </w:p>
    <w:p w:rsidR="00044123" w:rsidRDefault="00044123" w:rsidP="002E531D">
      <w:pPr>
        <w:pStyle w:val="Heading2"/>
        <w:numPr>
          <w:ilvl w:val="1"/>
          <w:numId w:val="5"/>
        </w:numPr>
        <w:spacing w:before="0" w:after="0"/>
        <w:rPr>
          <w:rFonts w:ascii="Times New Roman" w:hAnsi="Times New Roman" w:cs="Times New Roman"/>
          <w:szCs w:val="20"/>
          <w:lang w:eastAsia="ar-SA"/>
        </w:rPr>
      </w:pPr>
      <w:bookmarkStart w:id="3" w:name="_Toc434331664"/>
      <w:r>
        <w:rPr>
          <w:rFonts w:ascii="Times New Roman" w:hAnsi="Times New Roman" w:cs="Times New Roman"/>
          <w:szCs w:val="24"/>
        </w:rPr>
        <w:t>Scope of the Project</w:t>
      </w:r>
      <w:bookmarkEnd w:id="3"/>
    </w:p>
    <w:p w:rsidR="00044123" w:rsidRDefault="00044123" w:rsidP="002E531D">
      <w:pPr>
        <w:spacing w:line="360" w:lineRule="auto"/>
        <w:ind w:firstLine="720"/>
        <w:jc w:val="both"/>
        <w:rPr>
          <w:rFonts w:ascii="Times New Roman" w:hAnsi="Times New Roman" w:cs="Times New Roman"/>
          <w:szCs w:val="20"/>
          <w:lang w:eastAsia="ar-SA"/>
        </w:rPr>
      </w:pPr>
      <w:r>
        <w:rPr>
          <w:rFonts w:ascii="Times New Roman" w:hAnsi="Times New Roman" w:cs="Times New Roman"/>
          <w:szCs w:val="20"/>
          <w:lang w:eastAsia="ar-SA"/>
        </w:rPr>
        <w:t>The project was designed for Aparajitha Corporate Services Private Limited. From here on the database will be the storage of all the important data. This will provide the effective security to the system more over the ultimate user can be able to get back with any kind of highly usable reports which he/she would like to see. The system will help to input the specified data in a sequential manner.</w:t>
      </w:r>
    </w:p>
    <w:p w:rsidR="00885026" w:rsidRDefault="00885026" w:rsidP="002E531D">
      <w:pPr>
        <w:spacing w:line="360" w:lineRule="auto"/>
        <w:ind w:firstLine="720"/>
        <w:jc w:val="both"/>
        <w:rPr>
          <w:rFonts w:ascii="Times New Roman" w:hAnsi="Times New Roman" w:cs="Times New Roman"/>
        </w:rPr>
      </w:pPr>
    </w:p>
    <w:p w:rsidR="00044123" w:rsidRDefault="00044123" w:rsidP="00AD0724">
      <w:pPr>
        <w:pStyle w:val="Heading1"/>
        <w:numPr>
          <w:ilvl w:val="0"/>
          <w:numId w:val="5"/>
        </w:numPr>
        <w:spacing w:before="0" w:after="60"/>
        <w:rPr>
          <w:rFonts w:ascii="Times New Roman" w:hAnsi="Times New Roman" w:cs="Times New Roman"/>
          <w:szCs w:val="24"/>
        </w:rPr>
      </w:pPr>
      <w:bookmarkStart w:id="4" w:name="_Toc434331665"/>
      <w:r>
        <w:rPr>
          <w:rFonts w:ascii="Times New Roman" w:hAnsi="Times New Roman" w:cs="Times New Roman"/>
          <w:szCs w:val="24"/>
        </w:rPr>
        <w:t>System Design</w:t>
      </w:r>
      <w:bookmarkEnd w:id="4"/>
    </w:p>
    <w:p w:rsidR="00044123" w:rsidRDefault="00044123" w:rsidP="002E531D">
      <w:pPr>
        <w:pStyle w:val="Heading2"/>
        <w:numPr>
          <w:ilvl w:val="1"/>
          <w:numId w:val="5"/>
        </w:numPr>
        <w:spacing w:before="0" w:after="0"/>
        <w:rPr>
          <w:rFonts w:ascii="Times New Roman" w:hAnsi="Times New Roman" w:cs="Times New Roman"/>
        </w:rPr>
      </w:pPr>
      <w:bookmarkStart w:id="5" w:name="_Toc434331666"/>
      <w:r>
        <w:rPr>
          <w:rFonts w:ascii="Times New Roman" w:hAnsi="Times New Roman" w:cs="Times New Roman"/>
          <w:szCs w:val="24"/>
        </w:rPr>
        <w:t>Architecture Diagram</w:t>
      </w:r>
      <w:bookmarkEnd w:id="5"/>
    </w:p>
    <w:p w:rsidR="00044123" w:rsidRDefault="00044123" w:rsidP="002E531D">
      <w:pPr>
        <w:spacing w:line="360" w:lineRule="auto"/>
        <w:rPr>
          <w:rFonts w:ascii="Times New Roman" w:hAnsi="Times New Roman" w:cs="Times New Roman"/>
        </w:rPr>
      </w:pPr>
      <w:r>
        <w:rPr>
          <w:rFonts w:ascii="Times New Roman" w:hAnsi="Times New Roman" w:cs="Times New Roman"/>
        </w:rPr>
        <w:tab/>
        <w:t>Access to this web system is possible using browsers with internet connection. For Android Mobile App/Tablet App, iPhone/iPad App, Blackberry 10 App, accessing will be made through the Apps for the respective platforms with internet connection.</w:t>
      </w:r>
    </w:p>
    <w:p w:rsidR="00044123" w:rsidRDefault="00044123" w:rsidP="002E531D">
      <w:pPr>
        <w:spacing w:line="360" w:lineRule="auto"/>
        <w:rPr>
          <w:rFonts w:ascii="Times New Roman" w:hAnsi="Times New Roman" w:cs="Times New Roman"/>
        </w:rPr>
      </w:pPr>
    </w:p>
    <w:p w:rsidR="00044123" w:rsidRDefault="00044123" w:rsidP="002E531D">
      <w:pPr>
        <w:jc w:val="center"/>
        <w:rPr>
          <w:rFonts w:ascii="Times New Roman" w:hAnsi="Times New Roman" w:cs="Times New Roman"/>
          <w:b/>
        </w:rPr>
      </w:pPr>
      <w:bookmarkStart w:id="6" w:name="__RefHeading__4321_368293162"/>
      <w:bookmarkEnd w:id="6"/>
    </w:p>
    <w:p w:rsidR="00044123" w:rsidRDefault="00044123" w:rsidP="002E531D">
      <w:pPr>
        <w:rPr>
          <w:rFonts w:ascii="Times New Roman" w:hAnsi="Times New Roman" w:cs="Times New Roman"/>
          <w:b/>
        </w:rPr>
      </w:pPr>
    </w:p>
    <w:p w:rsidR="00044123" w:rsidRDefault="00044123" w:rsidP="002E531D">
      <w:pPr>
        <w:rPr>
          <w:rFonts w:ascii="Times New Roman" w:hAnsi="Times New Roman" w:cs="Times New Roman"/>
          <w:b/>
        </w:rPr>
      </w:pPr>
    </w:p>
    <w:p w:rsidR="00044123" w:rsidRDefault="003A7B21" w:rsidP="002E531D">
      <w:pP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6366510" cy="3122930"/>
            <wp:effectExtent l="19050" t="0" r="0" b="0"/>
            <wp:docPr id="9" name="Picture 2" descr="Chart-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diagram-2"/>
                    <pic:cNvPicPr>
                      <a:picLocks noChangeAspect="1" noChangeArrowheads="1"/>
                    </pic:cNvPicPr>
                  </pic:nvPicPr>
                  <pic:blipFill>
                    <a:blip r:embed="rId7"/>
                    <a:srcRect/>
                    <a:stretch>
                      <a:fillRect/>
                    </a:stretch>
                  </pic:blipFill>
                  <pic:spPr bwMode="auto">
                    <a:xfrm>
                      <a:off x="0" y="0"/>
                      <a:ext cx="6366510" cy="3122930"/>
                    </a:xfrm>
                    <a:prstGeom prst="rect">
                      <a:avLst/>
                    </a:prstGeom>
                    <a:noFill/>
                    <a:ln w="9525">
                      <a:noFill/>
                      <a:miter lim="800000"/>
                      <a:headEnd/>
                      <a:tailEnd/>
                    </a:ln>
                  </pic:spPr>
                </pic:pic>
              </a:graphicData>
            </a:graphic>
          </wp:inline>
        </w:drawing>
      </w:r>
    </w:p>
    <w:p w:rsidR="00044123" w:rsidRDefault="00044123" w:rsidP="002E531D">
      <w:pPr>
        <w:rPr>
          <w:rFonts w:ascii="Times New Roman" w:hAnsi="Times New Roman" w:cs="Times New Roman"/>
          <w:b/>
        </w:rPr>
      </w:pPr>
    </w:p>
    <w:p w:rsidR="00044123" w:rsidRDefault="00044123" w:rsidP="002E531D">
      <w:pPr>
        <w:rPr>
          <w:rFonts w:ascii="Times New Roman" w:hAnsi="Times New Roman" w:cs="Times New Roman"/>
          <w:b/>
        </w:rPr>
      </w:pPr>
    </w:p>
    <w:p w:rsidR="00044123" w:rsidRDefault="00044123" w:rsidP="002E531D">
      <w:pPr>
        <w:rPr>
          <w:rFonts w:ascii="Times New Roman" w:hAnsi="Times New Roman" w:cs="Times New Roman"/>
          <w:b/>
        </w:rPr>
      </w:pPr>
    </w:p>
    <w:p w:rsidR="00044123" w:rsidRDefault="00044123" w:rsidP="002E531D">
      <w:pPr>
        <w:rPr>
          <w:rFonts w:ascii="Times New Roman" w:hAnsi="Times New Roman" w:cs="Times New Roman"/>
          <w:b/>
        </w:rPr>
      </w:pPr>
    </w:p>
    <w:p w:rsidR="00044123" w:rsidRDefault="00044123" w:rsidP="002E531D">
      <w:pPr>
        <w:rPr>
          <w:rFonts w:ascii="Times New Roman" w:hAnsi="Times New Roman" w:cs="Times New Roman"/>
          <w:b/>
        </w:rPr>
      </w:pPr>
    </w:p>
    <w:p w:rsidR="00044123" w:rsidRPr="00214E07" w:rsidRDefault="00044123" w:rsidP="002E531D">
      <w:pPr>
        <w:pStyle w:val="Heading2"/>
        <w:numPr>
          <w:ilvl w:val="1"/>
          <w:numId w:val="5"/>
        </w:numPr>
        <w:spacing w:before="0" w:after="0"/>
        <w:rPr>
          <w:rFonts w:ascii="Times New Roman" w:eastAsia="Times New Roman" w:hAnsi="Times New Roman" w:cs="Times New Roman"/>
          <w:szCs w:val="24"/>
        </w:rPr>
      </w:pPr>
      <w:bookmarkStart w:id="7" w:name="_Toc434331667"/>
      <w:r w:rsidRPr="00214E07">
        <w:rPr>
          <w:rFonts w:ascii="Times New Roman" w:eastAsia="Times New Roman" w:hAnsi="Times New Roman" w:cs="Times New Roman"/>
          <w:szCs w:val="24"/>
        </w:rPr>
        <w:lastRenderedPageBreak/>
        <w:t>Data flow Diagram</w:t>
      </w:r>
      <w:bookmarkEnd w:id="7"/>
    </w:p>
    <w:p w:rsidR="00044123" w:rsidRDefault="003A7B21" w:rsidP="002E531D">
      <w:pPr>
        <w:pStyle w:val="Heading3"/>
        <w:spacing w:before="0" w:after="0"/>
        <w:rPr>
          <w:rFonts w:ascii="Times New Roman" w:hAnsi="Times New Roman" w:cs="Times New Roman"/>
          <w:szCs w:val="24"/>
        </w:rPr>
      </w:pPr>
      <w:r>
        <w:rPr>
          <w:rFonts w:ascii="Times New Roman" w:hAnsi="Times New Roman" w:cs="Times New Roman"/>
          <w:noProof/>
          <w:szCs w:val="24"/>
          <w:lang w:val="en-US" w:eastAsia="en-US" w:bidi="ar-SA"/>
        </w:rPr>
        <w:drawing>
          <wp:inline distT="0" distB="0" distL="0" distR="0">
            <wp:extent cx="6099175" cy="400240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099175" cy="4002405"/>
                    </a:xfrm>
                    <a:prstGeom prst="rect">
                      <a:avLst/>
                    </a:prstGeom>
                    <a:solidFill>
                      <a:srgbClr val="FFFFFF"/>
                    </a:solidFill>
                    <a:ln w="9525">
                      <a:noFill/>
                      <a:miter lim="800000"/>
                      <a:headEnd/>
                      <a:tailEnd/>
                    </a:ln>
                  </pic:spPr>
                </pic:pic>
              </a:graphicData>
            </a:graphic>
          </wp:inline>
        </w:drawing>
      </w:r>
    </w:p>
    <w:p w:rsidR="00044123" w:rsidRDefault="003A7B21" w:rsidP="002E531D">
      <w:pPr>
        <w:pStyle w:val="Heading3"/>
        <w:spacing w:before="0" w:after="0"/>
        <w:rPr>
          <w:rFonts w:ascii="Times New Roman" w:hAnsi="Times New Roman" w:cs="Times New Roman"/>
          <w:szCs w:val="24"/>
        </w:rPr>
      </w:pPr>
      <w:r>
        <w:rPr>
          <w:rFonts w:ascii="Times New Roman" w:hAnsi="Times New Roman" w:cs="Times New Roman"/>
          <w:noProof/>
          <w:szCs w:val="24"/>
          <w:lang w:val="en-US" w:eastAsia="en-US" w:bidi="ar-SA"/>
        </w:rPr>
        <w:drawing>
          <wp:inline distT="0" distB="0" distL="0" distR="0">
            <wp:extent cx="6099175" cy="30448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099175" cy="3044825"/>
                    </a:xfrm>
                    <a:prstGeom prst="rect">
                      <a:avLst/>
                    </a:prstGeom>
                    <a:solidFill>
                      <a:srgbClr val="FFFFFF"/>
                    </a:solidFill>
                    <a:ln w="9525">
                      <a:noFill/>
                      <a:miter lim="800000"/>
                      <a:headEnd/>
                      <a:tailEnd/>
                    </a:ln>
                  </pic:spPr>
                </pic:pic>
              </a:graphicData>
            </a:graphic>
          </wp:inline>
        </w:drawing>
      </w:r>
    </w:p>
    <w:p w:rsidR="00044123" w:rsidRDefault="00044123" w:rsidP="002E531D">
      <w:pPr>
        <w:pStyle w:val="Heading3"/>
        <w:spacing w:before="0" w:after="0"/>
        <w:rPr>
          <w:rFonts w:ascii="Times New Roman" w:hAnsi="Times New Roman" w:cs="Times New Roman"/>
          <w:szCs w:val="24"/>
        </w:rPr>
      </w:pPr>
    </w:p>
    <w:p w:rsidR="00044123" w:rsidRDefault="003A7B21" w:rsidP="002E531D">
      <w:pPr>
        <w:pStyle w:val="Heading3"/>
        <w:spacing w:before="0" w:after="0"/>
        <w:rPr>
          <w:rFonts w:ascii="Times New Roman" w:hAnsi="Times New Roman" w:cs="Times New Roman"/>
          <w:szCs w:val="24"/>
        </w:rPr>
      </w:pPr>
      <w:r>
        <w:rPr>
          <w:rFonts w:ascii="Times New Roman" w:hAnsi="Times New Roman" w:cs="Times New Roman"/>
          <w:noProof/>
          <w:szCs w:val="24"/>
          <w:lang w:val="en-US" w:eastAsia="en-US" w:bidi="ar-SA"/>
        </w:rPr>
        <w:lastRenderedPageBreak/>
        <w:drawing>
          <wp:inline distT="0" distB="0" distL="0" distR="0">
            <wp:extent cx="5563870" cy="376110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563870" cy="3761105"/>
                    </a:xfrm>
                    <a:prstGeom prst="rect">
                      <a:avLst/>
                    </a:prstGeom>
                    <a:solidFill>
                      <a:srgbClr val="FFFFFF"/>
                    </a:solidFill>
                    <a:ln w="9525">
                      <a:noFill/>
                      <a:miter lim="800000"/>
                      <a:headEnd/>
                      <a:tailEnd/>
                    </a:ln>
                  </pic:spPr>
                </pic:pic>
              </a:graphicData>
            </a:graphic>
          </wp:inline>
        </w:drawing>
      </w:r>
    </w:p>
    <w:p w:rsidR="00044123" w:rsidRDefault="003A7B21" w:rsidP="002E531D">
      <w:pPr>
        <w:pStyle w:val="Heading3"/>
        <w:spacing w:before="0" w:after="0"/>
        <w:rPr>
          <w:rFonts w:ascii="Times New Roman" w:hAnsi="Times New Roman" w:cs="Times New Roman"/>
        </w:rPr>
      </w:pPr>
      <w:r>
        <w:rPr>
          <w:rFonts w:ascii="Times New Roman" w:hAnsi="Times New Roman" w:cs="Times New Roman"/>
          <w:noProof/>
          <w:szCs w:val="24"/>
          <w:lang w:val="en-US" w:eastAsia="en-US" w:bidi="ar-SA"/>
        </w:rPr>
        <w:drawing>
          <wp:inline distT="0" distB="0" distL="0" distR="0">
            <wp:extent cx="5563870" cy="453771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563870" cy="4537710"/>
                    </a:xfrm>
                    <a:prstGeom prst="rect">
                      <a:avLst/>
                    </a:prstGeom>
                    <a:solidFill>
                      <a:srgbClr val="FFFFFF"/>
                    </a:solidFill>
                    <a:ln w="9525">
                      <a:noFill/>
                      <a:miter lim="800000"/>
                      <a:headEnd/>
                      <a:tailEnd/>
                    </a:ln>
                  </pic:spPr>
                </pic:pic>
              </a:graphicData>
            </a:graphic>
          </wp:inline>
        </w:drawing>
      </w:r>
    </w:p>
    <w:p w:rsidR="004A10E0" w:rsidRPr="004A10E0" w:rsidRDefault="00044123" w:rsidP="004A10E0">
      <w:pPr>
        <w:pStyle w:val="Heading1"/>
        <w:numPr>
          <w:ilvl w:val="0"/>
          <w:numId w:val="5"/>
        </w:numPr>
        <w:spacing w:before="0" w:after="60"/>
        <w:rPr>
          <w:rFonts w:ascii="Times New Roman" w:hAnsi="Times New Roman" w:cs="Times New Roman"/>
          <w:szCs w:val="24"/>
        </w:rPr>
      </w:pPr>
      <w:bookmarkStart w:id="8" w:name="_Toc434331668"/>
      <w:r>
        <w:rPr>
          <w:rFonts w:ascii="Times New Roman" w:hAnsi="Times New Roman" w:cs="Times New Roman"/>
          <w:szCs w:val="24"/>
        </w:rPr>
        <w:lastRenderedPageBreak/>
        <w:t>Database Design</w:t>
      </w:r>
      <w:bookmarkEnd w:id="8"/>
    </w:p>
    <w:p w:rsidR="004A10E0" w:rsidRDefault="00044123" w:rsidP="004A10E0">
      <w:pPr>
        <w:pStyle w:val="Heading2"/>
        <w:numPr>
          <w:ilvl w:val="1"/>
          <w:numId w:val="5"/>
        </w:numPr>
        <w:spacing w:before="0" w:after="0"/>
        <w:rPr>
          <w:rFonts w:ascii="Times New Roman" w:hAnsi="Times New Roman" w:cs="Times New Roman"/>
          <w:szCs w:val="24"/>
        </w:rPr>
      </w:pPr>
      <w:r>
        <w:rPr>
          <w:rFonts w:ascii="Times New Roman" w:eastAsia="Times New Roman" w:hAnsi="Times New Roman" w:cs="Times New Roman"/>
          <w:szCs w:val="24"/>
        </w:rPr>
        <w:t xml:space="preserve"> </w:t>
      </w:r>
      <w:bookmarkStart w:id="9" w:name="_Toc434331669"/>
      <w:r>
        <w:rPr>
          <w:rFonts w:ascii="Times New Roman" w:hAnsi="Times New Roman" w:cs="Times New Roman"/>
          <w:szCs w:val="24"/>
        </w:rPr>
        <w:t>Schema Definition</w:t>
      </w:r>
      <w:bookmarkEnd w:id="9"/>
      <w:r w:rsidR="00B71B2F">
        <w:rPr>
          <w:rFonts w:ascii="Times New Roman" w:hAnsi="Times New Roman" w:cs="Times New Roman"/>
          <w:szCs w:val="24"/>
        </w:rPr>
        <w:t xml:space="preserve"> – </w:t>
      </w:r>
      <w:r w:rsidR="005C78E4">
        <w:rPr>
          <w:rFonts w:ascii="Times New Roman" w:hAnsi="Times New Roman" w:cs="Times New Roman"/>
          <w:szCs w:val="24"/>
        </w:rPr>
        <w:t>Knowledge</w:t>
      </w:r>
      <w:r w:rsidR="00B71B2F">
        <w:rPr>
          <w:rFonts w:ascii="Times New Roman" w:hAnsi="Times New Roman" w:cs="Times New Roman"/>
          <w:szCs w:val="24"/>
        </w:rPr>
        <w:t xml:space="preserve"> Database</w:t>
      </w:r>
    </w:p>
    <w:p w:rsidR="000E2C4F" w:rsidRPr="000E2C4F" w:rsidRDefault="000E2C4F" w:rsidP="000E2C4F">
      <w:pPr>
        <w:pStyle w:val="BodyText"/>
      </w:pPr>
    </w:p>
    <w:tbl>
      <w:tblPr>
        <w:tblW w:w="9722" w:type="dxa"/>
        <w:tblInd w:w="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1359"/>
        <w:gridCol w:w="10"/>
        <w:gridCol w:w="1748"/>
        <w:gridCol w:w="290"/>
        <w:gridCol w:w="16"/>
        <w:gridCol w:w="78"/>
        <w:gridCol w:w="904"/>
        <w:gridCol w:w="278"/>
        <w:gridCol w:w="13"/>
        <w:gridCol w:w="66"/>
        <w:gridCol w:w="27"/>
        <w:gridCol w:w="69"/>
        <w:gridCol w:w="155"/>
        <w:gridCol w:w="291"/>
        <w:gridCol w:w="9"/>
        <w:gridCol w:w="85"/>
        <w:gridCol w:w="974"/>
        <w:gridCol w:w="292"/>
        <w:gridCol w:w="83"/>
        <w:gridCol w:w="6"/>
        <w:gridCol w:w="256"/>
        <w:gridCol w:w="285"/>
        <w:gridCol w:w="7"/>
        <w:gridCol w:w="77"/>
        <w:gridCol w:w="12"/>
        <w:gridCol w:w="1793"/>
      </w:tblGrid>
      <w:tr w:rsidR="00044123" w:rsidTr="00481119">
        <w:trPr>
          <w:trHeight w:val="288"/>
        </w:trPr>
        <w:tc>
          <w:tcPr>
            <w:tcW w:w="539" w:type="dxa"/>
            <w:shd w:val="clear" w:color="auto" w:fill="CCCCCC"/>
            <w:vAlign w:val="center"/>
          </w:tcPr>
          <w:p w:rsidR="00044123" w:rsidRDefault="00060DDA" w:rsidP="002E531D">
            <w:pPr>
              <w:rPr>
                <w:rFonts w:ascii="Calibri" w:eastAsia="Times New Roman" w:hAnsi="Calibri" w:cs="Calibri"/>
                <w:b/>
                <w:bCs/>
                <w:sz w:val="20"/>
                <w:szCs w:val="20"/>
                <w:lang w:bidi="ta-IN"/>
              </w:rPr>
            </w:pPr>
            <w:r>
              <w:rPr>
                <w:rFonts w:ascii="Calibri" w:eastAsia="Times New Roman" w:hAnsi="Calibri" w:cs="Calibri"/>
                <w:b/>
                <w:bCs/>
                <w:sz w:val="20"/>
                <w:szCs w:val="20"/>
                <w:lang w:bidi="ta-IN"/>
              </w:rPr>
              <w:t>#</w:t>
            </w:r>
          </w:p>
        </w:tc>
        <w:tc>
          <w:tcPr>
            <w:tcW w:w="1369" w:type="dxa"/>
            <w:gridSpan w:val="2"/>
            <w:shd w:val="clear" w:color="auto" w:fill="CCCCCC"/>
            <w:vAlign w:val="center"/>
          </w:tcPr>
          <w:p w:rsidR="00044123" w:rsidRDefault="00044123" w:rsidP="002E531D">
            <w:pPr>
              <w:rPr>
                <w:rFonts w:ascii="Calibri" w:eastAsia="Times New Roman" w:hAnsi="Calibri" w:cs="Calibri"/>
                <w:b/>
                <w:bCs/>
                <w:sz w:val="20"/>
                <w:szCs w:val="20"/>
                <w:lang w:bidi="ta-IN"/>
              </w:rPr>
            </w:pPr>
            <w:r>
              <w:rPr>
                <w:rFonts w:ascii="Calibri" w:eastAsia="Times New Roman" w:hAnsi="Calibri" w:cs="Calibri"/>
                <w:b/>
                <w:bCs/>
                <w:sz w:val="20"/>
                <w:szCs w:val="20"/>
                <w:lang w:bidi="ta-IN"/>
              </w:rPr>
              <w:t>Table Name</w:t>
            </w:r>
          </w:p>
        </w:tc>
        <w:tc>
          <w:tcPr>
            <w:tcW w:w="1748" w:type="dxa"/>
            <w:shd w:val="clear" w:color="auto" w:fill="CCCCCC"/>
            <w:vAlign w:val="center"/>
          </w:tcPr>
          <w:p w:rsidR="00044123" w:rsidRDefault="00044123" w:rsidP="002E531D">
            <w:pPr>
              <w:rPr>
                <w:rFonts w:ascii="Calibri" w:eastAsia="Times New Roman" w:hAnsi="Calibri" w:cs="Calibri"/>
                <w:b/>
                <w:bCs/>
                <w:sz w:val="20"/>
                <w:szCs w:val="20"/>
                <w:lang w:bidi="ta-IN"/>
              </w:rPr>
            </w:pPr>
            <w:r>
              <w:rPr>
                <w:rFonts w:ascii="Calibri" w:eastAsia="Times New Roman" w:hAnsi="Calibri" w:cs="Calibri"/>
                <w:b/>
                <w:bCs/>
                <w:sz w:val="20"/>
                <w:szCs w:val="20"/>
                <w:lang w:bidi="ta-IN"/>
              </w:rPr>
              <w:t>Fields</w:t>
            </w:r>
          </w:p>
        </w:tc>
        <w:tc>
          <w:tcPr>
            <w:tcW w:w="1288" w:type="dxa"/>
            <w:gridSpan w:val="4"/>
            <w:shd w:val="clear" w:color="auto" w:fill="CCCCCC"/>
            <w:vAlign w:val="center"/>
          </w:tcPr>
          <w:p w:rsidR="00044123" w:rsidRDefault="00044123" w:rsidP="002E531D">
            <w:pPr>
              <w:rPr>
                <w:rFonts w:ascii="Calibri" w:eastAsia="Times New Roman" w:hAnsi="Calibri" w:cs="Calibri"/>
                <w:b/>
                <w:bCs/>
                <w:sz w:val="20"/>
                <w:szCs w:val="20"/>
                <w:lang w:bidi="ta-IN"/>
              </w:rPr>
            </w:pPr>
            <w:r>
              <w:rPr>
                <w:rFonts w:ascii="Calibri" w:eastAsia="Times New Roman" w:hAnsi="Calibri" w:cs="Calibri"/>
                <w:b/>
                <w:bCs/>
                <w:sz w:val="20"/>
                <w:szCs w:val="20"/>
                <w:lang w:bidi="ta-IN"/>
              </w:rPr>
              <w:t>Data type</w:t>
            </w:r>
          </w:p>
        </w:tc>
        <w:tc>
          <w:tcPr>
            <w:tcW w:w="608" w:type="dxa"/>
            <w:gridSpan w:val="6"/>
            <w:shd w:val="clear" w:color="auto" w:fill="CCCCCC"/>
            <w:vAlign w:val="center"/>
          </w:tcPr>
          <w:p w:rsidR="00044123" w:rsidRDefault="00044123" w:rsidP="002E531D">
            <w:pPr>
              <w:rPr>
                <w:rFonts w:ascii="Calibri" w:eastAsia="Times New Roman" w:hAnsi="Calibri" w:cs="Calibri"/>
                <w:b/>
                <w:bCs/>
                <w:sz w:val="20"/>
                <w:szCs w:val="20"/>
                <w:lang w:bidi="ta-IN"/>
              </w:rPr>
            </w:pPr>
            <w:r>
              <w:rPr>
                <w:rFonts w:ascii="Calibri" w:eastAsia="Times New Roman" w:hAnsi="Calibri" w:cs="Calibri"/>
                <w:b/>
                <w:bCs/>
                <w:sz w:val="20"/>
                <w:szCs w:val="20"/>
                <w:lang w:bidi="ta-IN"/>
              </w:rPr>
              <w:t>Size</w:t>
            </w:r>
          </w:p>
        </w:tc>
        <w:tc>
          <w:tcPr>
            <w:tcW w:w="1359" w:type="dxa"/>
            <w:gridSpan w:val="4"/>
            <w:shd w:val="clear" w:color="auto" w:fill="CCCCCC"/>
            <w:vAlign w:val="center"/>
          </w:tcPr>
          <w:p w:rsidR="00044123" w:rsidRDefault="00044123" w:rsidP="002E531D">
            <w:pPr>
              <w:rPr>
                <w:rFonts w:ascii="Calibri" w:eastAsia="Times New Roman" w:hAnsi="Calibri" w:cs="Calibri"/>
                <w:b/>
                <w:bCs/>
                <w:sz w:val="20"/>
                <w:szCs w:val="20"/>
                <w:lang w:bidi="ta-IN"/>
              </w:rPr>
            </w:pPr>
            <w:r>
              <w:rPr>
                <w:rFonts w:ascii="Calibri" w:eastAsia="Times New Roman" w:hAnsi="Calibri" w:cs="Calibri"/>
                <w:b/>
                <w:bCs/>
                <w:sz w:val="20"/>
                <w:szCs w:val="20"/>
                <w:lang w:bidi="ta-IN"/>
              </w:rPr>
              <w:t>Default Value</w:t>
            </w:r>
          </w:p>
        </w:tc>
        <w:tc>
          <w:tcPr>
            <w:tcW w:w="637" w:type="dxa"/>
            <w:gridSpan w:val="4"/>
            <w:shd w:val="clear" w:color="auto" w:fill="CCCCCC"/>
            <w:vAlign w:val="center"/>
          </w:tcPr>
          <w:p w:rsidR="00044123" w:rsidRDefault="00044123" w:rsidP="002E531D">
            <w:pPr>
              <w:rPr>
                <w:rFonts w:ascii="Calibri" w:eastAsia="Times New Roman" w:hAnsi="Calibri" w:cs="Calibri"/>
                <w:b/>
                <w:bCs/>
                <w:sz w:val="20"/>
                <w:szCs w:val="20"/>
                <w:lang w:bidi="ta-IN"/>
              </w:rPr>
            </w:pPr>
            <w:r>
              <w:rPr>
                <w:rFonts w:ascii="Calibri" w:eastAsia="Times New Roman" w:hAnsi="Calibri" w:cs="Calibri"/>
                <w:b/>
                <w:bCs/>
                <w:sz w:val="20"/>
                <w:szCs w:val="20"/>
                <w:lang w:bidi="ta-IN"/>
              </w:rPr>
              <w:t>Key</w:t>
            </w:r>
          </w:p>
        </w:tc>
        <w:tc>
          <w:tcPr>
            <w:tcW w:w="2174" w:type="dxa"/>
            <w:gridSpan w:val="5"/>
            <w:shd w:val="clear" w:color="auto" w:fill="CCCCCC"/>
            <w:vAlign w:val="center"/>
          </w:tcPr>
          <w:p w:rsidR="00044123" w:rsidRDefault="00044123" w:rsidP="002E531D">
            <w:r>
              <w:rPr>
                <w:rFonts w:ascii="Calibri" w:eastAsia="Times New Roman" w:hAnsi="Calibri" w:cs="Calibri"/>
                <w:b/>
                <w:bCs/>
                <w:sz w:val="20"/>
                <w:szCs w:val="20"/>
                <w:lang w:bidi="ta-IN"/>
              </w:rPr>
              <w:t>Reference</w:t>
            </w:r>
          </w:p>
        </w:tc>
      </w:tr>
      <w:tr w:rsidR="00D3396F" w:rsidTr="00481119">
        <w:trPr>
          <w:trHeight w:val="288"/>
        </w:trPr>
        <w:tc>
          <w:tcPr>
            <w:tcW w:w="9722" w:type="dxa"/>
            <w:gridSpan w:val="27"/>
            <w:shd w:val="clear" w:color="auto" w:fill="DDDDDD"/>
            <w:vAlign w:val="center"/>
          </w:tcPr>
          <w:p w:rsidR="00D3396F" w:rsidRDefault="00D3396F" w:rsidP="002E531D">
            <w:r>
              <w:rPr>
                <w:rFonts w:ascii="Calibri" w:eastAsia="Times New Roman" w:hAnsi="Calibri" w:cs="Calibri"/>
                <w:b/>
                <w:bCs/>
                <w:sz w:val="20"/>
                <w:szCs w:val="20"/>
                <w:lang w:bidi="ta-IN"/>
              </w:rPr>
              <w:t>Forms</w:t>
            </w:r>
          </w:p>
        </w:tc>
      </w:tr>
      <w:tr w:rsidR="00D3396F" w:rsidTr="00481119">
        <w:trPr>
          <w:trHeight w:val="288"/>
        </w:trPr>
        <w:tc>
          <w:tcPr>
            <w:tcW w:w="539" w:type="dxa"/>
            <w:vMerge w:val="restart"/>
            <w:shd w:val="clear" w:color="auto" w:fill="auto"/>
            <w:vAlign w:val="center"/>
          </w:tcPr>
          <w:p w:rsidR="00D3396F" w:rsidRDefault="00D3396F" w:rsidP="002E531D">
            <w:pPr>
              <w:jc w:val="center"/>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1369" w:type="dxa"/>
            <w:gridSpan w:val="2"/>
            <w:vMerge w:val="restart"/>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tbl_forms</w:t>
            </w:r>
          </w:p>
        </w:tc>
        <w:tc>
          <w:tcPr>
            <w:tcW w:w="1748" w:type="dxa"/>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form_id</w:t>
            </w:r>
          </w:p>
        </w:tc>
        <w:tc>
          <w:tcPr>
            <w:tcW w:w="1288"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6"/>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9"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2174" w:type="dxa"/>
            <w:gridSpan w:val="5"/>
            <w:shd w:val="clear" w:color="auto" w:fill="auto"/>
            <w:vAlign w:val="center"/>
          </w:tcPr>
          <w:p w:rsidR="00D3396F" w:rsidRDefault="00D3396F" w:rsidP="002E531D">
            <w:r>
              <w:rPr>
                <w:rFonts w:ascii="Calibri" w:eastAsia="Times New Roman" w:hAnsi="Calibri" w:cs="Calibri"/>
                <w:sz w:val="20"/>
                <w:szCs w:val="20"/>
                <w:lang w:bidi="ta-IN"/>
              </w:rPr>
              <w:t> </w:t>
            </w:r>
          </w:p>
        </w:tc>
      </w:tr>
      <w:tr w:rsidR="00D3396F" w:rsidTr="00481119">
        <w:trPr>
          <w:trHeight w:val="288"/>
        </w:trPr>
        <w:tc>
          <w:tcPr>
            <w:tcW w:w="539" w:type="dxa"/>
            <w:vMerge/>
            <w:shd w:val="clear" w:color="auto" w:fill="auto"/>
            <w:vAlign w:val="center"/>
          </w:tcPr>
          <w:p w:rsidR="00D3396F" w:rsidRDefault="00D3396F"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3396F" w:rsidRDefault="00D3396F" w:rsidP="002E531D">
            <w:pPr>
              <w:snapToGrid w:val="0"/>
              <w:rPr>
                <w:rFonts w:ascii="Calibri" w:eastAsia="Times New Roman" w:hAnsi="Calibri" w:cs="Calibri"/>
                <w:sz w:val="20"/>
                <w:szCs w:val="20"/>
                <w:lang w:bidi="ta-IN"/>
              </w:rPr>
            </w:pPr>
          </w:p>
        </w:tc>
        <w:tc>
          <w:tcPr>
            <w:tcW w:w="1748" w:type="dxa"/>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form_name</w:t>
            </w:r>
          </w:p>
        </w:tc>
        <w:tc>
          <w:tcPr>
            <w:tcW w:w="1288"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6"/>
            <w:shd w:val="clear" w:color="auto" w:fill="auto"/>
            <w:vAlign w:val="center"/>
          </w:tcPr>
          <w:p w:rsidR="00D3396F" w:rsidRDefault="00D3396F"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9"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4" w:type="dxa"/>
            <w:gridSpan w:val="5"/>
            <w:shd w:val="clear" w:color="auto" w:fill="auto"/>
            <w:vAlign w:val="center"/>
          </w:tcPr>
          <w:p w:rsidR="00D3396F" w:rsidRDefault="00D3396F" w:rsidP="002E531D">
            <w:r>
              <w:rPr>
                <w:rFonts w:ascii="Calibri" w:eastAsia="Times New Roman" w:hAnsi="Calibri" w:cs="Calibri"/>
                <w:sz w:val="20"/>
                <w:szCs w:val="20"/>
                <w:lang w:bidi="ta-IN"/>
              </w:rPr>
              <w:t> </w:t>
            </w:r>
          </w:p>
        </w:tc>
      </w:tr>
      <w:tr w:rsidR="00D3396F" w:rsidTr="00481119">
        <w:trPr>
          <w:trHeight w:val="288"/>
        </w:trPr>
        <w:tc>
          <w:tcPr>
            <w:tcW w:w="539" w:type="dxa"/>
            <w:vMerge/>
            <w:shd w:val="clear" w:color="auto" w:fill="auto"/>
            <w:vAlign w:val="center"/>
          </w:tcPr>
          <w:p w:rsidR="00D3396F" w:rsidRDefault="00D3396F"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3396F" w:rsidRDefault="00D3396F" w:rsidP="002E531D">
            <w:pPr>
              <w:snapToGrid w:val="0"/>
              <w:rPr>
                <w:rFonts w:ascii="Calibri" w:eastAsia="Times New Roman" w:hAnsi="Calibri" w:cs="Calibri"/>
                <w:sz w:val="20"/>
                <w:szCs w:val="20"/>
                <w:lang w:bidi="ta-IN"/>
              </w:rPr>
            </w:pPr>
          </w:p>
        </w:tc>
        <w:tc>
          <w:tcPr>
            <w:tcW w:w="1748" w:type="dxa"/>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form_url</w:t>
            </w:r>
          </w:p>
        </w:tc>
        <w:tc>
          <w:tcPr>
            <w:tcW w:w="1288"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6"/>
            <w:shd w:val="clear" w:color="auto" w:fill="auto"/>
            <w:vAlign w:val="center"/>
          </w:tcPr>
          <w:p w:rsidR="00D3396F" w:rsidRDefault="00D3396F"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9"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4" w:type="dxa"/>
            <w:gridSpan w:val="5"/>
            <w:shd w:val="clear" w:color="auto" w:fill="auto"/>
            <w:vAlign w:val="center"/>
          </w:tcPr>
          <w:p w:rsidR="00D3396F" w:rsidRDefault="00D3396F" w:rsidP="002E531D">
            <w:r>
              <w:rPr>
                <w:rFonts w:ascii="Calibri" w:eastAsia="Times New Roman" w:hAnsi="Calibri" w:cs="Calibri"/>
                <w:sz w:val="20"/>
                <w:szCs w:val="20"/>
                <w:lang w:bidi="ta-IN"/>
              </w:rPr>
              <w:t> </w:t>
            </w:r>
          </w:p>
        </w:tc>
      </w:tr>
      <w:tr w:rsidR="00D3396F" w:rsidTr="00481119">
        <w:trPr>
          <w:trHeight w:val="288"/>
        </w:trPr>
        <w:tc>
          <w:tcPr>
            <w:tcW w:w="539" w:type="dxa"/>
            <w:vMerge/>
            <w:shd w:val="clear" w:color="auto" w:fill="auto"/>
            <w:vAlign w:val="center"/>
          </w:tcPr>
          <w:p w:rsidR="00D3396F" w:rsidRDefault="00D3396F"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3396F" w:rsidRDefault="00D3396F" w:rsidP="002E531D">
            <w:pPr>
              <w:snapToGrid w:val="0"/>
              <w:rPr>
                <w:rFonts w:ascii="Calibri" w:eastAsia="Times New Roman" w:hAnsi="Calibri" w:cs="Calibri"/>
                <w:sz w:val="20"/>
                <w:szCs w:val="20"/>
                <w:lang w:bidi="ta-IN"/>
              </w:rPr>
            </w:pPr>
          </w:p>
        </w:tc>
        <w:tc>
          <w:tcPr>
            <w:tcW w:w="1748" w:type="dxa"/>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form_order</w:t>
            </w:r>
          </w:p>
        </w:tc>
        <w:tc>
          <w:tcPr>
            <w:tcW w:w="1288"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6"/>
            <w:shd w:val="clear" w:color="auto" w:fill="auto"/>
            <w:vAlign w:val="center"/>
          </w:tcPr>
          <w:p w:rsidR="00D3396F" w:rsidRDefault="00D3396F"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9"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4" w:type="dxa"/>
            <w:gridSpan w:val="5"/>
            <w:shd w:val="clear" w:color="auto" w:fill="auto"/>
            <w:vAlign w:val="center"/>
          </w:tcPr>
          <w:p w:rsidR="00D3396F" w:rsidRDefault="00D3396F" w:rsidP="002E531D">
            <w:r>
              <w:rPr>
                <w:rFonts w:ascii="Calibri" w:eastAsia="Times New Roman" w:hAnsi="Calibri" w:cs="Calibri"/>
                <w:sz w:val="20"/>
                <w:szCs w:val="20"/>
                <w:lang w:bidi="ta-IN"/>
              </w:rPr>
              <w:t> </w:t>
            </w:r>
          </w:p>
        </w:tc>
      </w:tr>
      <w:tr w:rsidR="00D3396F" w:rsidTr="00481119">
        <w:trPr>
          <w:trHeight w:val="288"/>
        </w:trPr>
        <w:tc>
          <w:tcPr>
            <w:tcW w:w="539" w:type="dxa"/>
            <w:vMerge/>
            <w:shd w:val="clear" w:color="auto" w:fill="auto"/>
            <w:vAlign w:val="center"/>
          </w:tcPr>
          <w:p w:rsidR="00D3396F" w:rsidRDefault="00D3396F"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3396F" w:rsidRDefault="00D3396F" w:rsidP="002E531D">
            <w:pPr>
              <w:snapToGrid w:val="0"/>
              <w:rPr>
                <w:rFonts w:ascii="Calibri" w:eastAsia="Times New Roman" w:hAnsi="Calibri" w:cs="Calibri"/>
                <w:sz w:val="20"/>
                <w:szCs w:val="20"/>
                <w:lang w:bidi="ta-IN"/>
              </w:rPr>
            </w:pPr>
          </w:p>
        </w:tc>
        <w:tc>
          <w:tcPr>
            <w:tcW w:w="1748" w:type="dxa"/>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form_type</w:t>
            </w:r>
          </w:p>
        </w:tc>
        <w:tc>
          <w:tcPr>
            <w:tcW w:w="1288" w:type="dxa"/>
            <w:gridSpan w:val="4"/>
            <w:shd w:val="clear" w:color="auto" w:fill="auto"/>
            <w:vAlign w:val="center"/>
          </w:tcPr>
          <w:p w:rsidR="00D3396F" w:rsidRDefault="004E56D4"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6"/>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r w:rsidR="007A5ABD">
              <w:rPr>
                <w:rFonts w:ascii="Calibri" w:eastAsia="Times New Roman" w:hAnsi="Calibri" w:cs="Calibri"/>
                <w:sz w:val="20"/>
                <w:szCs w:val="20"/>
                <w:lang w:bidi="ta-IN"/>
              </w:rPr>
              <w:t>20</w:t>
            </w:r>
          </w:p>
        </w:tc>
        <w:tc>
          <w:tcPr>
            <w:tcW w:w="1359"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4" w:type="dxa"/>
            <w:gridSpan w:val="5"/>
            <w:shd w:val="clear" w:color="auto" w:fill="auto"/>
            <w:vAlign w:val="center"/>
          </w:tcPr>
          <w:p w:rsidR="00887D57" w:rsidRDefault="004E56D4" w:rsidP="002E531D">
            <w:pPr>
              <w:rPr>
                <w:rFonts w:ascii="Calibri" w:eastAsia="Times New Roman" w:hAnsi="Calibri" w:cs="Calibri"/>
                <w:sz w:val="20"/>
                <w:szCs w:val="20"/>
                <w:lang w:bidi="ta-IN"/>
              </w:rPr>
            </w:pPr>
            <w:r>
              <w:rPr>
                <w:rFonts w:ascii="Calibri" w:eastAsia="Times New Roman" w:hAnsi="Calibri" w:cs="Calibri"/>
                <w:sz w:val="20"/>
                <w:szCs w:val="20"/>
                <w:lang w:bidi="ta-IN"/>
              </w:rPr>
              <w:t>(I</w:t>
            </w:r>
            <w:r w:rsidR="00887D57">
              <w:rPr>
                <w:rFonts w:ascii="Calibri" w:eastAsia="Times New Roman" w:hAnsi="Calibri" w:cs="Calibri"/>
                <w:sz w:val="20"/>
                <w:szCs w:val="20"/>
                <w:lang w:bidi="ta-IN"/>
              </w:rPr>
              <w:t>t</w:t>
            </w:r>
            <w:r>
              <w:rPr>
                <w:rFonts w:ascii="Calibri" w:eastAsia="Times New Roman" w:hAnsi="Calibri" w:cs="Calibri"/>
                <w:sz w:val="20"/>
                <w:szCs w:val="20"/>
                <w:lang w:bidi="ta-IN"/>
              </w:rPr>
              <w:t>/</w:t>
            </w:r>
          </w:p>
          <w:p w:rsidR="00887D57" w:rsidRDefault="004E56D4" w:rsidP="002E531D">
            <w:pPr>
              <w:rPr>
                <w:rFonts w:ascii="Calibri" w:eastAsia="Times New Roman" w:hAnsi="Calibri" w:cs="Calibri"/>
                <w:sz w:val="20"/>
                <w:szCs w:val="20"/>
                <w:lang w:bidi="ta-IN"/>
              </w:rPr>
            </w:pPr>
            <w:r>
              <w:rPr>
                <w:rFonts w:ascii="Calibri" w:eastAsia="Times New Roman" w:hAnsi="Calibri" w:cs="Calibri"/>
                <w:sz w:val="20"/>
                <w:szCs w:val="20"/>
                <w:lang w:bidi="ta-IN"/>
              </w:rPr>
              <w:t>Knowledge/</w:t>
            </w:r>
          </w:p>
          <w:p w:rsidR="00887D57" w:rsidRDefault="004E56D4" w:rsidP="002E531D">
            <w:pPr>
              <w:rPr>
                <w:rFonts w:ascii="Calibri" w:eastAsia="Times New Roman" w:hAnsi="Calibri" w:cs="Calibri"/>
                <w:sz w:val="20"/>
                <w:szCs w:val="20"/>
                <w:lang w:bidi="ta-IN"/>
              </w:rPr>
            </w:pPr>
            <w:r>
              <w:rPr>
                <w:rFonts w:ascii="Calibri" w:eastAsia="Times New Roman" w:hAnsi="Calibri" w:cs="Calibri"/>
                <w:sz w:val="20"/>
                <w:szCs w:val="20"/>
                <w:lang w:bidi="ta-IN"/>
              </w:rPr>
              <w:t>Techno/</w:t>
            </w:r>
          </w:p>
          <w:p w:rsidR="00887D57" w:rsidRDefault="004E56D4" w:rsidP="002E531D">
            <w:pPr>
              <w:rPr>
                <w:rFonts w:ascii="Calibri" w:eastAsia="Times New Roman" w:hAnsi="Calibri" w:cs="Calibri"/>
                <w:sz w:val="20"/>
                <w:szCs w:val="20"/>
                <w:lang w:bidi="ta-IN"/>
              </w:rPr>
            </w:pPr>
            <w:r>
              <w:rPr>
                <w:rFonts w:ascii="Calibri" w:eastAsia="Times New Roman" w:hAnsi="Calibri" w:cs="Calibri"/>
                <w:sz w:val="20"/>
                <w:szCs w:val="20"/>
                <w:lang w:bidi="ta-IN"/>
              </w:rPr>
              <w:t>Client/</w:t>
            </w:r>
          </w:p>
          <w:p w:rsidR="00D3396F" w:rsidRDefault="004E56D4" w:rsidP="004E56D4">
            <w:r>
              <w:rPr>
                <w:rFonts w:ascii="Calibri" w:eastAsia="Times New Roman" w:hAnsi="Calibri" w:cs="Calibri"/>
                <w:sz w:val="20"/>
                <w:szCs w:val="20"/>
                <w:lang w:bidi="ta-IN"/>
              </w:rPr>
              <w:t>S</w:t>
            </w:r>
            <w:r w:rsidR="005B2564">
              <w:rPr>
                <w:rFonts w:ascii="Calibri" w:eastAsia="Times New Roman" w:hAnsi="Calibri" w:cs="Calibri"/>
                <w:sz w:val="20"/>
                <w:szCs w:val="20"/>
                <w:lang w:bidi="ta-IN"/>
              </w:rPr>
              <w:t>erviceprovider)</w:t>
            </w:r>
          </w:p>
        </w:tc>
      </w:tr>
      <w:tr w:rsidR="00D3396F" w:rsidTr="00481119">
        <w:trPr>
          <w:trHeight w:val="288"/>
        </w:trPr>
        <w:tc>
          <w:tcPr>
            <w:tcW w:w="539" w:type="dxa"/>
            <w:vMerge/>
            <w:shd w:val="clear" w:color="auto" w:fill="auto"/>
            <w:vAlign w:val="center"/>
          </w:tcPr>
          <w:p w:rsidR="00D3396F" w:rsidRDefault="00D3396F"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3396F" w:rsidRDefault="00D3396F" w:rsidP="002E531D">
            <w:pPr>
              <w:snapToGrid w:val="0"/>
              <w:rPr>
                <w:rFonts w:ascii="Calibri" w:eastAsia="Times New Roman" w:hAnsi="Calibri" w:cs="Calibri"/>
                <w:sz w:val="20"/>
                <w:szCs w:val="20"/>
                <w:lang w:bidi="ta-IN"/>
              </w:rPr>
            </w:pPr>
          </w:p>
        </w:tc>
        <w:tc>
          <w:tcPr>
            <w:tcW w:w="1748" w:type="dxa"/>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category</w:t>
            </w:r>
          </w:p>
        </w:tc>
        <w:tc>
          <w:tcPr>
            <w:tcW w:w="1288" w:type="dxa"/>
            <w:gridSpan w:val="4"/>
            <w:shd w:val="clear" w:color="auto" w:fill="auto"/>
            <w:vAlign w:val="center"/>
          </w:tcPr>
          <w:p w:rsidR="00D3396F" w:rsidRDefault="002E786B"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6"/>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r w:rsidR="002E786B">
              <w:rPr>
                <w:rFonts w:ascii="Calibri" w:eastAsia="Times New Roman" w:hAnsi="Calibri" w:cs="Calibri"/>
                <w:sz w:val="20"/>
                <w:szCs w:val="20"/>
                <w:lang w:bidi="ta-IN"/>
              </w:rPr>
              <w:t>20</w:t>
            </w:r>
          </w:p>
        </w:tc>
        <w:tc>
          <w:tcPr>
            <w:tcW w:w="1359"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4" w:type="dxa"/>
            <w:gridSpan w:val="5"/>
            <w:shd w:val="clear" w:color="auto" w:fill="auto"/>
            <w:vAlign w:val="center"/>
          </w:tcPr>
          <w:p w:rsidR="008928BC"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r w:rsidR="002E786B">
              <w:rPr>
                <w:rFonts w:ascii="Calibri" w:eastAsia="Times New Roman" w:hAnsi="Calibri" w:cs="Calibri"/>
                <w:sz w:val="20"/>
                <w:szCs w:val="20"/>
                <w:lang w:bidi="ta-IN"/>
              </w:rPr>
              <w:t>(Masters/</w:t>
            </w:r>
          </w:p>
          <w:p w:rsidR="00D3396F" w:rsidRDefault="00F76A4C" w:rsidP="002E786B">
            <w:r>
              <w:rPr>
                <w:rFonts w:ascii="Calibri" w:eastAsia="Times New Roman" w:hAnsi="Calibri" w:cs="Calibri"/>
                <w:sz w:val="20"/>
                <w:szCs w:val="20"/>
                <w:lang w:bidi="ta-IN"/>
              </w:rPr>
              <w:t xml:space="preserve"> Transactio</w:t>
            </w:r>
            <w:r w:rsidR="002E786B">
              <w:rPr>
                <w:rFonts w:ascii="Calibri" w:eastAsia="Times New Roman" w:hAnsi="Calibri" w:cs="Calibri"/>
                <w:sz w:val="20"/>
                <w:szCs w:val="20"/>
                <w:lang w:bidi="ta-IN"/>
              </w:rPr>
              <w:t>ns/</w:t>
            </w:r>
            <w:r w:rsidR="00EA1996">
              <w:rPr>
                <w:rFonts w:ascii="Calibri" w:eastAsia="Times New Roman" w:hAnsi="Calibri" w:cs="Calibri"/>
                <w:sz w:val="20"/>
                <w:szCs w:val="20"/>
                <w:lang w:bidi="ta-IN"/>
              </w:rPr>
              <w:t xml:space="preserve"> </w:t>
            </w:r>
            <w:r w:rsidR="00EA1996">
              <w:rPr>
                <w:rFonts w:ascii="Calibri" w:eastAsia="Times New Roman" w:hAnsi="Calibri" w:cs="Calibri"/>
                <w:sz w:val="20"/>
                <w:szCs w:val="20"/>
                <w:lang w:bidi="ta-IN"/>
              </w:rPr>
              <w:br/>
            </w:r>
            <w:r w:rsidR="002E786B">
              <w:rPr>
                <w:rFonts w:ascii="Calibri" w:eastAsia="Times New Roman" w:hAnsi="Calibri" w:cs="Calibri"/>
                <w:sz w:val="20"/>
                <w:szCs w:val="20"/>
                <w:lang w:bidi="ta-IN"/>
              </w:rPr>
              <w:t xml:space="preserve"> Reports/</w:t>
            </w:r>
            <w:r w:rsidR="00EA1996">
              <w:rPr>
                <w:rFonts w:ascii="Calibri" w:eastAsia="Times New Roman" w:hAnsi="Calibri" w:cs="Calibri"/>
                <w:sz w:val="20"/>
                <w:szCs w:val="20"/>
                <w:lang w:bidi="ta-IN"/>
              </w:rPr>
              <w:t xml:space="preserve"> </w:t>
            </w:r>
            <w:r w:rsidR="00EA1996">
              <w:rPr>
                <w:rFonts w:ascii="Calibri" w:eastAsia="Times New Roman" w:hAnsi="Calibri" w:cs="Calibri"/>
                <w:sz w:val="20"/>
                <w:szCs w:val="20"/>
                <w:lang w:bidi="ta-IN"/>
              </w:rPr>
              <w:br/>
              <w:t xml:space="preserve"> Settings</w:t>
            </w:r>
            <w:r>
              <w:rPr>
                <w:rFonts w:ascii="Calibri" w:eastAsia="Times New Roman" w:hAnsi="Calibri" w:cs="Calibri"/>
                <w:sz w:val="20"/>
                <w:szCs w:val="20"/>
                <w:lang w:bidi="ta-IN"/>
              </w:rPr>
              <w:t>)</w:t>
            </w:r>
          </w:p>
        </w:tc>
      </w:tr>
      <w:tr w:rsidR="00D3396F" w:rsidTr="00481119">
        <w:trPr>
          <w:trHeight w:val="288"/>
        </w:trPr>
        <w:tc>
          <w:tcPr>
            <w:tcW w:w="539" w:type="dxa"/>
            <w:vMerge/>
            <w:shd w:val="clear" w:color="auto" w:fill="auto"/>
            <w:vAlign w:val="center"/>
          </w:tcPr>
          <w:p w:rsidR="00D3396F" w:rsidRDefault="00D3396F"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3396F" w:rsidRDefault="00D3396F" w:rsidP="002E531D">
            <w:pPr>
              <w:snapToGrid w:val="0"/>
              <w:rPr>
                <w:rFonts w:ascii="Calibri" w:eastAsia="Times New Roman" w:hAnsi="Calibri" w:cs="Calibri"/>
                <w:sz w:val="20"/>
                <w:szCs w:val="20"/>
                <w:lang w:bidi="ta-IN"/>
              </w:rPr>
            </w:pPr>
          </w:p>
        </w:tc>
        <w:tc>
          <w:tcPr>
            <w:tcW w:w="1748" w:type="dxa"/>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admin_form</w:t>
            </w:r>
          </w:p>
        </w:tc>
        <w:tc>
          <w:tcPr>
            <w:tcW w:w="1288"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08" w:type="dxa"/>
            <w:gridSpan w:val="6"/>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9"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4" w:type="dxa"/>
            <w:gridSpan w:val="5"/>
            <w:shd w:val="clear" w:color="auto" w:fill="auto"/>
            <w:vAlign w:val="center"/>
          </w:tcPr>
          <w:p w:rsidR="00D3396F" w:rsidRDefault="00D3396F" w:rsidP="002E531D">
            <w:r>
              <w:rPr>
                <w:rFonts w:ascii="Calibri" w:eastAsia="Times New Roman" w:hAnsi="Calibri" w:cs="Calibri"/>
                <w:sz w:val="20"/>
                <w:szCs w:val="20"/>
                <w:lang w:bidi="ta-IN"/>
              </w:rPr>
              <w:t> </w:t>
            </w:r>
          </w:p>
        </w:tc>
      </w:tr>
      <w:tr w:rsidR="00D3396F" w:rsidTr="00481119">
        <w:trPr>
          <w:trHeight w:val="288"/>
        </w:trPr>
        <w:tc>
          <w:tcPr>
            <w:tcW w:w="539" w:type="dxa"/>
            <w:vMerge/>
            <w:shd w:val="clear" w:color="auto" w:fill="auto"/>
            <w:vAlign w:val="center"/>
          </w:tcPr>
          <w:p w:rsidR="00D3396F" w:rsidRDefault="00D3396F"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3396F" w:rsidRDefault="00D3396F" w:rsidP="002E531D">
            <w:pPr>
              <w:snapToGrid w:val="0"/>
              <w:rPr>
                <w:rFonts w:ascii="Calibri" w:eastAsia="Times New Roman" w:hAnsi="Calibri" w:cs="Calibri"/>
                <w:sz w:val="20"/>
                <w:szCs w:val="20"/>
                <w:lang w:bidi="ta-IN"/>
              </w:rPr>
            </w:pPr>
          </w:p>
        </w:tc>
        <w:tc>
          <w:tcPr>
            <w:tcW w:w="1748" w:type="dxa"/>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parent_menu</w:t>
            </w:r>
          </w:p>
        </w:tc>
        <w:tc>
          <w:tcPr>
            <w:tcW w:w="1288"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6"/>
            <w:shd w:val="clear" w:color="auto" w:fill="auto"/>
            <w:vAlign w:val="center"/>
          </w:tcPr>
          <w:p w:rsidR="00D3396F" w:rsidRDefault="00D3396F"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9"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4" w:type="dxa"/>
            <w:gridSpan w:val="5"/>
            <w:shd w:val="clear" w:color="auto" w:fill="auto"/>
            <w:vAlign w:val="center"/>
          </w:tcPr>
          <w:p w:rsidR="00D3396F" w:rsidRDefault="00D3396F" w:rsidP="002E531D">
            <w:r>
              <w:rPr>
                <w:rFonts w:ascii="Calibri" w:eastAsia="Times New Roman" w:hAnsi="Calibri" w:cs="Calibri"/>
                <w:sz w:val="20"/>
                <w:szCs w:val="20"/>
                <w:lang w:bidi="ta-IN"/>
              </w:rPr>
              <w:t> </w:t>
            </w:r>
          </w:p>
        </w:tc>
      </w:tr>
      <w:tr w:rsidR="00D3396F" w:rsidTr="00481119">
        <w:trPr>
          <w:trHeight w:val="288"/>
        </w:trPr>
        <w:tc>
          <w:tcPr>
            <w:tcW w:w="9722" w:type="dxa"/>
            <w:gridSpan w:val="27"/>
            <w:shd w:val="clear" w:color="auto" w:fill="DDDDDD"/>
            <w:vAlign w:val="center"/>
          </w:tcPr>
          <w:p w:rsidR="00D3396F" w:rsidRDefault="00D3396F" w:rsidP="002E531D">
            <w:r>
              <w:rPr>
                <w:rFonts w:ascii="Calibri" w:eastAsia="Times New Roman" w:hAnsi="Calibri" w:cs="Calibri"/>
                <w:b/>
                <w:bCs/>
                <w:sz w:val="20"/>
                <w:szCs w:val="20"/>
                <w:lang w:bidi="ta-IN"/>
              </w:rPr>
              <w:t>User Groups</w:t>
            </w:r>
          </w:p>
        </w:tc>
      </w:tr>
      <w:tr w:rsidR="00D3396F" w:rsidTr="00481119">
        <w:trPr>
          <w:trHeight w:val="288"/>
        </w:trPr>
        <w:tc>
          <w:tcPr>
            <w:tcW w:w="539" w:type="dxa"/>
            <w:vMerge w:val="restart"/>
            <w:shd w:val="clear" w:color="auto" w:fill="auto"/>
            <w:vAlign w:val="center"/>
          </w:tcPr>
          <w:p w:rsidR="00D3396F" w:rsidRDefault="00D3396F" w:rsidP="002E531D">
            <w:pPr>
              <w:jc w:val="center"/>
              <w:rPr>
                <w:rFonts w:ascii="Calibri" w:eastAsia="Times New Roman" w:hAnsi="Calibri" w:cs="Calibri"/>
                <w:sz w:val="20"/>
                <w:szCs w:val="20"/>
                <w:lang w:bidi="ta-IN"/>
              </w:rPr>
            </w:pPr>
            <w:r>
              <w:rPr>
                <w:rFonts w:ascii="Calibri" w:eastAsia="Times New Roman" w:hAnsi="Calibri" w:cs="Calibri"/>
                <w:sz w:val="20"/>
                <w:szCs w:val="20"/>
                <w:lang w:bidi="ta-IN"/>
              </w:rPr>
              <w:t>2</w:t>
            </w:r>
          </w:p>
        </w:tc>
        <w:tc>
          <w:tcPr>
            <w:tcW w:w="1369" w:type="dxa"/>
            <w:gridSpan w:val="2"/>
            <w:vMerge w:val="restart"/>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tbl_user_groups</w:t>
            </w:r>
          </w:p>
        </w:tc>
        <w:tc>
          <w:tcPr>
            <w:tcW w:w="1748" w:type="dxa"/>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user_group_id</w:t>
            </w:r>
          </w:p>
        </w:tc>
        <w:tc>
          <w:tcPr>
            <w:tcW w:w="1288"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6"/>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9"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2174" w:type="dxa"/>
            <w:gridSpan w:val="5"/>
            <w:shd w:val="clear" w:color="auto" w:fill="auto"/>
            <w:vAlign w:val="center"/>
          </w:tcPr>
          <w:p w:rsidR="00D3396F" w:rsidRDefault="00D3396F" w:rsidP="002E531D">
            <w:r>
              <w:rPr>
                <w:rFonts w:ascii="Calibri" w:eastAsia="Times New Roman" w:hAnsi="Calibri" w:cs="Calibri"/>
                <w:sz w:val="20"/>
                <w:szCs w:val="20"/>
                <w:lang w:bidi="ta-IN"/>
              </w:rPr>
              <w:t> </w:t>
            </w:r>
          </w:p>
        </w:tc>
      </w:tr>
      <w:tr w:rsidR="00D3396F" w:rsidTr="00481119">
        <w:trPr>
          <w:trHeight w:val="288"/>
        </w:trPr>
        <w:tc>
          <w:tcPr>
            <w:tcW w:w="539" w:type="dxa"/>
            <w:vMerge/>
            <w:shd w:val="clear" w:color="auto" w:fill="auto"/>
            <w:vAlign w:val="center"/>
          </w:tcPr>
          <w:p w:rsidR="00D3396F" w:rsidRDefault="00D3396F"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3396F" w:rsidRDefault="00D3396F" w:rsidP="002E531D">
            <w:pPr>
              <w:snapToGrid w:val="0"/>
              <w:rPr>
                <w:rFonts w:ascii="Calibri" w:eastAsia="Times New Roman" w:hAnsi="Calibri" w:cs="Calibri"/>
                <w:sz w:val="20"/>
                <w:szCs w:val="20"/>
                <w:lang w:bidi="ta-IN"/>
              </w:rPr>
            </w:pPr>
          </w:p>
        </w:tc>
        <w:tc>
          <w:tcPr>
            <w:tcW w:w="1748" w:type="dxa"/>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user_group_name</w:t>
            </w:r>
          </w:p>
        </w:tc>
        <w:tc>
          <w:tcPr>
            <w:tcW w:w="1288"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6"/>
            <w:shd w:val="clear" w:color="auto" w:fill="auto"/>
            <w:vAlign w:val="center"/>
          </w:tcPr>
          <w:p w:rsidR="00D3396F" w:rsidRDefault="00D3396F"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9"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4" w:type="dxa"/>
            <w:gridSpan w:val="5"/>
            <w:shd w:val="clear" w:color="auto" w:fill="auto"/>
            <w:vAlign w:val="center"/>
          </w:tcPr>
          <w:p w:rsidR="00D3396F" w:rsidRDefault="00D3396F" w:rsidP="002E531D">
            <w:r>
              <w:rPr>
                <w:rFonts w:ascii="Calibri" w:eastAsia="Times New Roman" w:hAnsi="Calibri" w:cs="Calibri"/>
                <w:sz w:val="20"/>
                <w:szCs w:val="20"/>
                <w:lang w:bidi="ta-IN"/>
              </w:rPr>
              <w:t> </w:t>
            </w:r>
          </w:p>
        </w:tc>
      </w:tr>
      <w:tr w:rsidR="00763AE4" w:rsidTr="00481119">
        <w:trPr>
          <w:trHeight w:val="288"/>
        </w:trPr>
        <w:tc>
          <w:tcPr>
            <w:tcW w:w="539" w:type="dxa"/>
            <w:vMerge/>
            <w:shd w:val="clear" w:color="auto" w:fill="auto"/>
            <w:vAlign w:val="center"/>
          </w:tcPr>
          <w:p w:rsidR="00763AE4" w:rsidRDefault="00763AE4"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63AE4" w:rsidRDefault="00763AE4" w:rsidP="002E531D">
            <w:pPr>
              <w:snapToGrid w:val="0"/>
              <w:rPr>
                <w:rFonts w:ascii="Calibri" w:eastAsia="Times New Roman" w:hAnsi="Calibri" w:cs="Calibri"/>
                <w:sz w:val="20"/>
                <w:szCs w:val="20"/>
                <w:lang w:bidi="ta-IN"/>
              </w:rPr>
            </w:pPr>
          </w:p>
        </w:tc>
        <w:tc>
          <w:tcPr>
            <w:tcW w:w="1748" w:type="dxa"/>
            <w:shd w:val="clear" w:color="auto" w:fill="auto"/>
            <w:vAlign w:val="center"/>
          </w:tcPr>
          <w:p w:rsidR="00763AE4" w:rsidRDefault="00763AE4" w:rsidP="002E531D">
            <w:pPr>
              <w:rPr>
                <w:rFonts w:ascii="Calibri" w:eastAsia="Times New Roman" w:hAnsi="Calibri" w:cs="Calibri"/>
                <w:sz w:val="20"/>
                <w:szCs w:val="20"/>
                <w:lang w:bidi="ta-IN"/>
              </w:rPr>
            </w:pPr>
            <w:r>
              <w:rPr>
                <w:rFonts w:ascii="Calibri" w:eastAsia="Times New Roman" w:hAnsi="Calibri" w:cs="Calibri"/>
                <w:sz w:val="20"/>
                <w:szCs w:val="20"/>
                <w:lang w:bidi="ta-IN"/>
              </w:rPr>
              <w:t>form_type</w:t>
            </w:r>
          </w:p>
        </w:tc>
        <w:tc>
          <w:tcPr>
            <w:tcW w:w="1288" w:type="dxa"/>
            <w:gridSpan w:val="4"/>
            <w:shd w:val="clear" w:color="auto" w:fill="auto"/>
            <w:vAlign w:val="center"/>
          </w:tcPr>
          <w:p w:rsidR="00763AE4" w:rsidRDefault="00C03B07"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6"/>
            <w:shd w:val="clear" w:color="auto" w:fill="auto"/>
            <w:vAlign w:val="center"/>
          </w:tcPr>
          <w:p w:rsidR="00763AE4" w:rsidRDefault="00763AE4"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r w:rsidR="002E786B">
              <w:rPr>
                <w:rFonts w:ascii="Calibri" w:eastAsia="Times New Roman" w:hAnsi="Calibri" w:cs="Calibri"/>
                <w:sz w:val="20"/>
                <w:szCs w:val="20"/>
                <w:lang w:bidi="ta-IN"/>
              </w:rPr>
              <w:t>20</w:t>
            </w:r>
          </w:p>
        </w:tc>
        <w:tc>
          <w:tcPr>
            <w:tcW w:w="1359" w:type="dxa"/>
            <w:gridSpan w:val="4"/>
            <w:shd w:val="clear" w:color="auto" w:fill="auto"/>
            <w:vAlign w:val="center"/>
          </w:tcPr>
          <w:p w:rsidR="00763AE4" w:rsidRDefault="00763AE4"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4"/>
            <w:shd w:val="clear" w:color="auto" w:fill="auto"/>
            <w:vAlign w:val="center"/>
          </w:tcPr>
          <w:p w:rsidR="00763AE4" w:rsidRDefault="00763AE4"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4" w:type="dxa"/>
            <w:gridSpan w:val="5"/>
            <w:shd w:val="clear" w:color="auto" w:fill="auto"/>
            <w:vAlign w:val="center"/>
          </w:tcPr>
          <w:p w:rsidR="00763AE4" w:rsidRDefault="00C03B07" w:rsidP="002E531D">
            <w:pPr>
              <w:rPr>
                <w:rFonts w:ascii="Calibri" w:eastAsia="Times New Roman" w:hAnsi="Calibri" w:cs="Calibri"/>
                <w:sz w:val="20"/>
                <w:szCs w:val="20"/>
                <w:lang w:bidi="ta-IN"/>
              </w:rPr>
            </w:pPr>
            <w:r>
              <w:rPr>
                <w:rFonts w:ascii="Calibri" w:eastAsia="Times New Roman" w:hAnsi="Calibri" w:cs="Calibri"/>
                <w:sz w:val="20"/>
                <w:szCs w:val="20"/>
                <w:lang w:bidi="ta-IN"/>
              </w:rPr>
              <w:t>(I</w:t>
            </w:r>
            <w:r w:rsidR="00763AE4">
              <w:rPr>
                <w:rFonts w:ascii="Calibri" w:eastAsia="Times New Roman" w:hAnsi="Calibri" w:cs="Calibri"/>
                <w:sz w:val="20"/>
                <w:szCs w:val="20"/>
                <w:lang w:bidi="ta-IN"/>
              </w:rPr>
              <w:t>t</w:t>
            </w:r>
            <w:r>
              <w:rPr>
                <w:rFonts w:ascii="Calibri" w:eastAsia="Times New Roman" w:hAnsi="Calibri" w:cs="Calibri"/>
                <w:sz w:val="20"/>
                <w:szCs w:val="20"/>
                <w:lang w:bidi="ta-IN"/>
              </w:rPr>
              <w:t>/ K</w:t>
            </w:r>
            <w:r w:rsidR="00763AE4">
              <w:rPr>
                <w:rFonts w:ascii="Calibri" w:eastAsia="Times New Roman" w:hAnsi="Calibri" w:cs="Calibri"/>
                <w:sz w:val="20"/>
                <w:szCs w:val="20"/>
                <w:lang w:bidi="ta-IN"/>
              </w:rPr>
              <w:t xml:space="preserve">nowledge, </w:t>
            </w:r>
            <w:r>
              <w:rPr>
                <w:rFonts w:ascii="Calibri" w:eastAsia="Times New Roman" w:hAnsi="Calibri" w:cs="Calibri"/>
                <w:sz w:val="20"/>
                <w:szCs w:val="20"/>
                <w:lang w:bidi="ta-IN"/>
              </w:rPr>
              <w:t>T</w:t>
            </w:r>
            <w:r w:rsidR="00763AE4">
              <w:rPr>
                <w:rFonts w:ascii="Calibri" w:eastAsia="Times New Roman" w:hAnsi="Calibri" w:cs="Calibri"/>
                <w:sz w:val="20"/>
                <w:szCs w:val="20"/>
                <w:lang w:bidi="ta-IN"/>
              </w:rPr>
              <w:t xml:space="preserve">echno, </w:t>
            </w:r>
          </w:p>
          <w:p w:rsidR="00763AE4" w:rsidRDefault="00C03B07" w:rsidP="002E531D">
            <w:pPr>
              <w:rPr>
                <w:rFonts w:ascii="Calibri" w:eastAsia="Times New Roman" w:hAnsi="Calibri" w:cs="Calibri"/>
                <w:sz w:val="20"/>
                <w:szCs w:val="20"/>
                <w:lang w:bidi="ta-IN"/>
              </w:rPr>
            </w:pPr>
            <w:r>
              <w:rPr>
                <w:rFonts w:ascii="Calibri" w:eastAsia="Times New Roman" w:hAnsi="Calibri" w:cs="Calibri"/>
                <w:sz w:val="20"/>
                <w:szCs w:val="20"/>
                <w:lang w:bidi="ta-IN"/>
              </w:rPr>
              <w:t>/C</w:t>
            </w:r>
            <w:r w:rsidR="00763AE4">
              <w:rPr>
                <w:rFonts w:ascii="Calibri" w:eastAsia="Times New Roman" w:hAnsi="Calibri" w:cs="Calibri"/>
                <w:sz w:val="20"/>
                <w:szCs w:val="20"/>
                <w:lang w:bidi="ta-IN"/>
              </w:rPr>
              <w:t xml:space="preserve">lient, </w:t>
            </w:r>
          </w:p>
          <w:p w:rsidR="00763AE4" w:rsidRDefault="00C03B07" w:rsidP="00C03B07">
            <w:r>
              <w:rPr>
                <w:rFonts w:ascii="Calibri" w:eastAsia="Times New Roman" w:hAnsi="Calibri" w:cs="Calibri"/>
                <w:sz w:val="20"/>
                <w:szCs w:val="20"/>
                <w:lang w:bidi="ta-IN"/>
              </w:rPr>
              <w:t>/S</w:t>
            </w:r>
            <w:r w:rsidR="00763AE4">
              <w:rPr>
                <w:rFonts w:ascii="Calibri" w:eastAsia="Times New Roman" w:hAnsi="Calibri" w:cs="Calibri"/>
                <w:sz w:val="20"/>
                <w:szCs w:val="20"/>
                <w:lang w:bidi="ta-IN"/>
              </w:rPr>
              <w:t>erviceprovider)</w:t>
            </w:r>
          </w:p>
        </w:tc>
      </w:tr>
      <w:tr w:rsidR="00D3396F" w:rsidTr="00481119">
        <w:trPr>
          <w:trHeight w:val="288"/>
        </w:trPr>
        <w:tc>
          <w:tcPr>
            <w:tcW w:w="539" w:type="dxa"/>
            <w:vMerge/>
            <w:shd w:val="clear" w:color="auto" w:fill="auto"/>
            <w:vAlign w:val="center"/>
          </w:tcPr>
          <w:p w:rsidR="00D3396F" w:rsidRDefault="00D3396F"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3396F" w:rsidRDefault="00D3396F" w:rsidP="002E531D">
            <w:pPr>
              <w:snapToGrid w:val="0"/>
              <w:rPr>
                <w:rFonts w:ascii="Calibri" w:eastAsia="Times New Roman" w:hAnsi="Calibri" w:cs="Calibri"/>
                <w:sz w:val="20"/>
                <w:szCs w:val="20"/>
                <w:lang w:bidi="ta-IN"/>
              </w:rPr>
            </w:pPr>
          </w:p>
        </w:tc>
        <w:tc>
          <w:tcPr>
            <w:tcW w:w="1748" w:type="dxa"/>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form_ids</w:t>
            </w:r>
          </w:p>
        </w:tc>
        <w:tc>
          <w:tcPr>
            <w:tcW w:w="1288"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6"/>
            <w:shd w:val="clear" w:color="auto" w:fill="auto"/>
            <w:vAlign w:val="center"/>
          </w:tcPr>
          <w:p w:rsidR="00D3396F" w:rsidRDefault="00D3396F"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250</w:t>
            </w:r>
          </w:p>
        </w:tc>
        <w:tc>
          <w:tcPr>
            <w:tcW w:w="1359"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4" w:type="dxa"/>
            <w:gridSpan w:val="5"/>
            <w:shd w:val="clear" w:color="auto" w:fill="auto"/>
            <w:vAlign w:val="center"/>
          </w:tcPr>
          <w:p w:rsidR="00D3396F" w:rsidRDefault="008928BC" w:rsidP="002E531D">
            <w:r>
              <w:rPr>
                <w:rFonts w:ascii="Calibri" w:eastAsia="Times New Roman" w:hAnsi="Calibri" w:cs="Calibri"/>
                <w:sz w:val="20"/>
                <w:szCs w:val="20"/>
                <w:lang w:bidi="ta-IN"/>
              </w:rPr>
              <w:t xml:space="preserve">Multiple form_ids </w:t>
            </w:r>
            <w:r w:rsidR="00D3396F">
              <w:rPr>
                <w:rFonts w:ascii="Calibri" w:eastAsia="Times New Roman" w:hAnsi="Calibri" w:cs="Calibri"/>
                <w:sz w:val="20"/>
                <w:szCs w:val="20"/>
                <w:lang w:bidi="ta-IN"/>
              </w:rPr>
              <w:t>concatenated with “,”</w:t>
            </w:r>
          </w:p>
        </w:tc>
      </w:tr>
      <w:tr w:rsidR="00D3396F" w:rsidTr="00481119">
        <w:trPr>
          <w:trHeight w:val="288"/>
        </w:trPr>
        <w:tc>
          <w:tcPr>
            <w:tcW w:w="539" w:type="dxa"/>
            <w:vMerge/>
            <w:shd w:val="clear" w:color="auto" w:fill="auto"/>
            <w:vAlign w:val="center"/>
          </w:tcPr>
          <w:p w:rsidR="00D3396F" w:rsidRDefault="00D3396F"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3396F" w:rsidRDefault="00D3396F" w:rsidP="002E531D">
            <w:pPr>
              <w:snapToGrid w:val="0"/>
              <w:rPr>
                <w:rFonts w:ascii="Calibri" w:eastAsia="Times New Roman" w:hAnsi="Calibri" w:cs="Calibri"/>
                <w:sz w:val="20"/>
                <w:szCs w:val="20"/>
                <w:lang w:bidi="ta-IN"/>
              </w:rPr>
            </w:pPr>
          </w:p>
        </w:tc>
        <w:tc>
          <w:tcPr>
            <w:tcW w:w="1748" w:type="dxa"/>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is_active</w:t>
            </w:r>
          </w:p>
        </w:tc>
        <w:tc>
          <w:tcPr>
            <w:tcW w:w="1288"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08" w:type="dxa"/>
            <w:gridSpan w:val="6"/>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9" w:type="dxa"/>
            <w:gridSpan w:val="4"/>
            <w:shd w:val="clear" w:color="auto" w:fill="auto"/>
            <w:vAlign w:val="center"/>
          </w:tcPr>
          <w:p w:rsidR="00D3396F" w:rsidRDefault="00D3396F"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637" w:type="dxa"/>
            <w:gridSpan w:val="4"/>
            <w:shd w:val="clear" w:color="auto" w:fill="auto"/>
            <w:vAlign w:val="center"/>
          </w:tcPr>
          <w:p w:rsidR="00D3396F" w:rsidRDefault="00D3396F"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4" w:type="dxa"/>
            <w:gridSpan w:val="5"/>
            <w:shd w:val="clear" w:color="auto" w:fill="auto"/>
            <w:vAlign w:val="center"/>
          </w:tcPr>
          <w:p w:rsidR="00D3396F" w:rsidRDefault="00D3396F" w:rsidP="002E531D">
            <w:r>
              <w:rPr>
                <w:rFonts w:ascii="Calibri" w:eastAsia="Times New Roman" w:hAnsi="Calibri" w:cs="Calibri"/>
                <w:sz w:val="20"/>
                <w:szCs w:val="20"/>
                <w:lang w:bidi="ta-IN"/>
              </w:rPr>
              <w:t> </w:t>
            </w:r>
          </w:p>
        </w:tc>
      </w:tr>
      <w:tr w:rsidR="00D035BA" w:rsidTr="00481119">
        <w:trPr>
          <w:trHeight w:val="288"/>
        </w:trPr>
        <w:tc>
          <w:tcPr>
            <w:tcW w:w="539" w:type="dxa"/>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748" w:type="dxa"/>
            <w:shd w:val="clear" w:color="auto" w:fill="auto"/>
            <w:vAlign w:val="center"/>
          </w:tcPr>
          <w:p w:rsidR="00D035BA" w:rsidRDefault="00D035BA"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88" w:type="dxa"/>
            <w:gridSpan w:val="4"/>
            <w:shd w:val="clear" w:color="auto" w:fill="auto"/>
            <w:vAlign w:val="center"/>
          </w:tcPr>
          <w:p w:rsidR="00D035BA" w:rsidRDefault="00D035BA" w:rsidP="003720E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6"/>
            <w:shd w:val="clear" w:color="auto" w:fill="auto"/>
            <w:vAlign w:val="center"/>
          </w:tcPr>
          <w:p w:rsidR="00D035BA" w:rsidRDefault="00D035BA" w:rsidP="002E531D">
            <w:pPr>
              <w:rPr>
                <w:rFonts w:ascii="Calibri" w:eastAsia="Times New Roman" w:hAnsi="Calibri" w:cs="Calibri"/>
                <w:sz w:val="20"/>
                <w:szCs w:val="20"/>
                <w:lang w:bidi="ta-IN"/>
              </w:rPr>
            </w:pPr>
          </w:p>
        </w:tc>
        <w:tc>
          <w:tcPr>
            <w:tcW w:w="1359" w:type="dxa"/>
            <w:gridSpan w:val="4"/>
            <w:shd w:val="clear" w:color="auto" w:fill="auto"/>
            <w:vAlign w:val="center"/>
          </w:tcPr>
          <w:p w:rsidR="00D035BA" w:rsidRDefault="00D035BA" w:rsidP="002E531D">
            <w:pPr>
              <w:jc w:val="right"/>
              <w:rPr>
                <w:rFonts w:ascii="Calibri" w:eastAsia="Times New Roman" w:hAnsi="Calibri" w:cs="Calibri"/>
                <w:sz w:val="20"/>
                <w:szCs w:val="20"/>
                <w:lang w:bidi="ta-IN"/>
              </w:rPr>
            </w:pPr>
          </w:p>
        </w:tc>
        <w:tc>
          <w:tcPr>
            <w:tcW w:w="637" w:type="dxa"/>
            <w:gridSpan w:val="4"/>
            <w:shd w:val="clear" w:color="auto" w:fill="auto"/>
            <w:vAlign w:val="center"/>
          </w:tcPr>
          <w:p w:rsidR="00D035BA" w:rsidRDefault="00D035BA" w:rsidP="002E531D">
            <w:pPr>
              <w:rPr>
                <w:rFonts w:ascii="Calibri" w:eastAsia="Times New Roman" w:hAnsi="Calibri" w:cs="Calibri"/>
                <w:sz w:val="20"/>
                <w:szCs w:val="20"/>
                <w:lang w:bidi="ta-IN"/>
              </w:rPr>
            </w:pPr>
          </w:p>
        </w:tc>
        <w:tc>
          <w:tcPr>
            <w:tcW w:w="2174" w:type="dxa"/>
            <w:gridSpan w:val="5"/>
            <w:shd w:val="clear" w:color="auto" w:fill="auto"/>
            <w:vAlign w:val="center"/>
          </w:tcPr>
          <w:p w:rsidR="00D035BA" w:rsidRDefault="00D035BA" w:rsidP="002E531D">
            <w:pPr>
              <w:rPr>
                <w:rFonts w:ascii="Calibri" w:eastAsia="Times New Roman" w:hAnsi="Calibri" w:cs="Calibri"/>
                <w:sz w:val="20"/>
                <w:szCs w:val="20"/>
                <w:lang w:bidi="ta-IN"/>
              </w:rPr>
            </w:pPr>
          </w:p>
        </w:tc>
      </w:tr>
      <w:tr w:rsidR="00D035BA" w:rsidTr="00481119">
        <w:trPr>
          <w:trHeight w:val="288"/>
        </w:trPr>
        <w:tc>
          <w:tcPr>
            <w:tcW w:w="539" w:type="dxa"/>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748" w:type="dxa"/>
            <w:shd w:val="clear" w:color="auto" w:fill="auto"/>
            <w:vAlign w:val="bottom"/>
          </w:tcPr>
          <w:p w:rsidR="00D035BA" w:rsidRDefault="00D035BA"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88" w:type="dxa"/>
            <w:gridSpan w:val="4"/>
            <w:shd w:val="clear" w:color="auto" w:fill="auto"/>
            <w:vAlign w:val="bottom"/>
          </w:tcPr>
          <w:p w:rsidR="00D035BA" w:rsidRDefault="00D035BA" w:rsidP="003720E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8" w:type="dxa"/>
            <w:gridSpan w:val="6"/>
            <w:shd w:val="clear" w:color="auto" w:fill="auto"/>
            <w:vAlign w:val="center"/>
          </w:tcPr>
          <w:p w:rsidR="00D035BA" w:rsidRDefault="00D035BA" w:rsidP="002E531D">
            <w:pPr>
              <w:rPr>
                <w:rFonts w:ascii="Calibri" w:eastAsia="Times New Roman" w:hAnsi="Calibri" w:cs="Calibri"/>
                <w:sz w:val="20"/>
                <w:szCs w:val="20"/>
                <w:lang w:bidi="ta-IN"/>
              </w:rPr>
            </w:pPr>
          </w:p>
        </w:tc>
        <w:tc>
          <w:tcPr>
            <w:tcW w:w="1359" w:type="dxa"/>
            <w:gridSpan w:val="4"/>
            <w:shd w:val="clear" w:color="auto" w:fill="auto"/>
            <w:vAlign w:val="center"/>
          </w:tcPr>
          <w:p w:rsidR="00D035BA" w:rsidRDefault="00D035BA" w:rsidP="002E531D">
            <w:pPr>
              <w:jc w:val="right"/>
              <w:rPr>
                <w:rFonts w:ascii="Calibri" w:eastAsia="Times New Roman" w:hAnsi="Calibri" w:cs="Calibri"/>
                <w:sz w:val="20"/>
                <w:szCs w:val="20"/>
                <w:lang w:bidi="ta-IN"/>
              </w:rPr>
            </w:pPr>
          </w:p>
        </w:tc>
        <w:tc>
          <w:tcPr>
            <w:tcW w:w="637" w:type="dxa"/>
            <w:gridSpan w:val="4"/>
            <w:shd w:val="clear" w:color="auto" w:fill="auto"/>
            <w:vAlign w:val="center"/>
          </w:tcPr>
          <w:p w:rsidR="00D035BA" w:rsidRDefault="00D035BA" w:rsidP="002E531D">
            <w:pPr>
              <w:rPr>
                <w:rFonts w:ascii="Calibri" w:eastAsia="Times New Roman" w:hAnsi="Calibri" w:cs="Calibri"/>
                <w:sz w:val="20"/>
                <w:szCs w:val="20"/>
                <w:lang w:bidi="ta-IN"/>
              </w:rPr>
            </w:pPr>
          </w:p>
        </w:tc>
        <w:tc>
          <w:tcPr>
            <w:tcW w:w="2174" w:type="dxa"/>
            <w:gridSpan w:val="5"/>
            <w:shd w:val="clear" w:color="auto" w:fill="auto"/>
            <w:vAlign w:val="center"/>
          </w:tcPr>
          <w:p w:rsidR="00D035BA" w:rsidRDefault="00D035BA" w:rsidP="002E531D">
            <w:pPr>
              <w:rPr>
                <w:rFonts w:ascii="Calibri" w:eastAsia="Times New Roman" w:hAnsi="Calibri" w:cs="Calibri"/>
                <w:sz w:val="20"/>
                <w:szCs w:val="20"/>
                <w:lang w:bidi="ta-IN"/>
              </w:rPr>
            </w:pPr>
          </w:p>
        </w:tc>
      </w:tr>
      <w:tr w:rsidR="00D035BA" w:rsidTr="00481119">
        <w:trPr>
          <w:trHeight w:val="288"/>
        </w:trPr>
        <w:tc>
          <w:tcPr>
            <w:tcW w:w="539" w:type="dxa"/>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748" w:type="dxa"/>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88"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6"/>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9"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4" w:type="dxa"/>
            <w:gridSpan w:val="5"/>
            <w:shd w:val="clear" w:color="auto" w:fill="auto"/>
            <w:vAlign w:val="center"/>
          </w:tcPr>
          <w:p w:rsidR="00D035BA" w:rsidRDefault="00D035BA" w:rsidP="002E531D">
            <w:r>
              <w:rPr>
                <w:rFonts w:ascii="Calibri" w:eastAsia="Times New Roman" w:hAnsi="Calibri" w:cs="Calibri"/>
                <w:sz w:val="20"/>
                <w:szCs w:val="20"/>
                <w:lang w:bidi="ta-IN"/>
              </w:rPr>
              <w:t> </w:t>
            </w:r>
          </w:p>
        </w:tc>
      </w:tr>
      <w:tr w:rsidR="00D035BA" w:rsidTr="00481119">
        <w:trPr>
          <w:trHeight w:val="288"/>
        </w:trPr>
        <w:tc>
          <w:tcPr>
            <w:tcW w:w="539" w:type="dxa"/>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748" w:type="dxa"/>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88"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8" w:type="dxa"/>
            <w:gridSpan w:val="6"/>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9"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7"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4" w:type="dxa"/>
            <w:gridSpan w:val="5"/>
            <w:shd w:val="clear" w:color="auto" w:fill="auto"/>
            <w:vAlign w:val="center"/>
          </w:tcPr>
          <w:p w:rsidR="00D035BA" w:rsidRDefault="00D035BA" w:rsidP="002E531D">
            <w:r>
              <w:rPr>
                <w:rFonts w:ascii="Calibri" w:eastAsia="Times New Roman" w:hAnsi="Calibri" w:cs="Calibri"/>
                <w:sz w:val="20"/>
                <w:szCs w:val="20"/>
                <w:lang w:bidi="ta-IN"/>
              </w:rPr>
              <w:t> </w:t>
            </w:r>
          </w:p>
        </w:tc>
      </w:tr>
      <w:tr w:rsidR="00D035BA" w:rsidTr="00481119">
        <w:trPr>
          <w:trHeight w:val="288"/>
        </w:trPr>
        <w:tc>
          <w:tcPr>
            <w:tcW w:w="9722" w:type="dxa"/>
            <w:gridSpan w:val="27"/>
            <w:shd w:val="clear" w:color="auto" w:fill="DDDDDD"/>
            <w:vAlign w:val="center"/>
          </w:tcPr>
          <w:p w:rsidR="00D035BA" w:rsidRDefault="00D035BA" w:rsidP="002E531D">
            <w:r>
              <w:rPr>
                <w:rFonts w:ascii="Calibri" w:eastAsia="Times New Roman" w:hAnsi="Calibri" w:cs="Calibri"/>
                <w:b/>
                <w:bCs/>
                <w:sz w:val="20"/>
                <w:szCs w:val="20"/>
                <w:lang w:bidi="ta-IN"/>
              </w:rPr>
              <w:t>Users</w:t>
            </w:r>
          </w:p>
        </w:tc>
      </w:tr>
      <w:tr w:rsidR="00D035BA" w:rsidTr="00481119">
        <w:trPr>
          <w:trHeight w:val="288"/>
        </w:trPr>
        <w:tc>
          <w:tcPr>
            <w:tcW w:w="539" w:type="dxa"/>
            <w:vMerge w:val="restart"/>
            <w:shd w:val="clear" w:color="auto" w:fill="auto"/>
            <w:vAlign w:val="center"/>
          </w:tcPr>
          <w:p w:rsidR="00D035BA" w:rsidRDefault="005C78E4" w:rsidP="002E531D">
            <w:pPr>
              <w:jc w:val="center"/>
              <w:rPr>
                <w:rFonts w:ascii="Calibri" w:eastAsia="Times New Roman" w:hAnsi="Calibri" w:cs="Calibri"/>
                <w:sz w:val="20"/>
                <w:szCs w:val="20"/>
                <w:lang w:bidi="ta-IN"/>
              </w:rPr>
            </w:pPr>
            <w:r>
              <w:rPr>
                <w:rFonts w:ascii="Calibri" w:eastAsia="Times New Roman" w:hAnsi="Calibri" w:cs="Calibri"/>
                <w:sz w:val="20"/>
                <w:szCs w:val="20"/>
                <w:lang w:bidi="ta-IN"/>
              </w:rPr>
              <w:t>3</w:t>
            </w:r>
          </w:p>
        </w:tc>
        <w:tc>
          <w:tcPr>
            <w:tcW w:w="1369" w:type="dxa"/>
            <w:gridSpan w:val="2"/>
            <w:vMerge w:val="restart"/>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tbl_users</w:t>
            </w:r>
          </w:p>
        </w:tc>
        <w:tc>
          <w:tcPr>
            <w:tcW w:w="2132"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user_id</w:t>
            </w:r>
          </w:p>
        </w:tc>
        <w:tc>
          <w:tcPr>
            <w:tcW w:w="1288"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1793" w:type="dxa"/>
            <w:shd w:val="clear" w:color="auto" w:fill="auto"/>
            <w:vAlign w:val="center"/>
          </w:tcPr>
          <w:p w:rsidR="00D035BA" w:rsidRDefault="00D035BA" w:rsidP="002E531D"/>
        </w:tc>
      </w:tr>
      <w:tr w:rsidR="00D035BA" w:rsidTr="00481119">
        <w:trPr>
          <w:trHeight w:val="288"/>
        </w:trPr>
        <w:tc>
          <w:tcPr>
            <w:tcW w:w="539" w:type="dxa"/>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username</w:t>
            </w:r>
          </w:p>
        </w:tc>
        <w:tc>
          <w:tcPr>
            <w:tcW w:w="1288"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D035BA" w:rsidRDefault="00D035BA"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100</w:t>
            </w:r>
          </w:p>
        </w:tc>
        <w:tc>
          <w:tcPr>
            <w:tcW w:w="1355"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D035BA" w:rsidRDefault="00D035BA" w:rsidP="002E531D">
            <w:r>
              <w:rPr>
                <w:rFonts w:ascii="Calibri" w:eastAsia="Times New Roman" w:hAnsi="Calibri" w:cs="Calibri"/>
                <w:sz w:val="20"/>
                <w:szCs w:val="20"/>
                <w:lang w:bidi="ta-IN"/>
              </w:rPr>
              <w:t> </w:t>
            </w:r>
          </w:p>
        </w:tc>
      </w:tr>
      <w:tr w:rsidR="00D035BA" w:rsidTr="00481119">
        <w:trPr>
          <w:trHeight w:val="288"/>
        </w:trPr>
        <w:tc>
          <w:tcPr>
            <w:tcW w:w="539" w:type="dxa"/>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password</w:t>
            </w:r>
          </w:p>
        </w:tc>
        <w:tc>
          <w:tcPr>
            <w:tcW w:w="1288"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D035BA" w:rsidRDefault="00D035BA"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5"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D035BA" w:rsidRDefault="00D035BA" w:rsidP="002E531D">
            <w:r>
              <w:rPr>
                <w:rFonts w:ascii="Calibri" w:eastAsia="Times New Roman" w:hAnsi="Calibri" w:cs="Calibri"/>
                <w:sz w:val="20"/>
                <w:szCs w:val="20"/>
                <w:lang w:bidi="ta-IN"/>
              </w:rPr>
              <w:t> </w:t>
            </w:r>
          </w:p>
        </w:tc>
      </w:tr>
      <w:tr w:rsidR="00D035BA" w:rsidTr="00481119">
        <w:trPr>
          <w:trHeight w:val="288"/>
        </w:trPr>
        <w:tc>
          <w:tcPr>
            <w:tcW w:w="539" w:type="dxa"/>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client_id</w:t>
            </w:r>
          </w:p>
        </w:tc>
        <w:tc>
          <w:tcPr>
            <w:tcW w:w="1288"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D035BA" w:rsidRDefault="00D035BA" w:rsidP="002E531D">
            <w:r>
              <w:rPr>
                <w:rFonts w:ascii="Calibri" w:eastAsia="Times New Roman" w:hAnsi="Calibri" w:cs="Calibri"/>
                <w:sz w:val="20"/>
                <w:szCs w:val="20"/>
                <w:lang w:bidi="ta-IN"/>
              </w:rPr>
              <w:t> </w:t>
            </w:r>
          </w:p>
        </w:tc>
      </w:tr>
      <w:tr w:rsidR="00D035BA" w:rsidTr="00481119">
        <w:trPr>
          <w:trHeight w:val="288"/>
        </w:trPr>
        <w:tc>
          <w:tcPr>
            <w:tcW w:w="539" w:type="dxa"/>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is_active</w:t>
            </w:r>
          </w:p>
        </w:tc>
        <w:tc>
          <w:tcPr>
            <w:tcW w:w="1288" w:type="dxa"/>
            <w:gridSpan w:val="5"/>
            <w:shd w:val="clear" w:color="auto" w:fill="auto"/>
            <w:vAlign w:val="bottom"/>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09" w:type="dxa"/>
            <w:gridSpan w:val="5"/>
            <w:shd w:val="clear" w:color="auto" w:fill="auto"/>
            <w:vAlign w:val="bottom"/>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bottom"/>
          </w:tcPr>
          <w:p w:rsidR="00D035BA" w:rsidRDefault="00D035BA"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637" w:type="dxa"/>
            <w:gridSpan w:val="5"/>
            <w:shd w:val="clear" w:color="auto" w:fill="auto"/>
            <w:vAlign w:val="bottom"/>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bottom"/>
          </w:tcPr>
          <w:p w:rsidR="00D035BA" w:rsidRDefault="00D035BA" w:rsidP="002E531D">
            <w:r>
              <w:rPr>
                <w:rFonts w:ascii="Calibri" w:eastAsia="Times New Roman" w:hAnsi="Calibri" w:cs="Calibri"/>
                <w:sz w:val="20"/>
                <w:szCs w:val="20"/>
                <w:lang w:bidi="ta-IN"/>
              </w:rPr>
              <w:t> </w:t>
            </w:r>
          </w:p>
        </w:tc>
      </w:tr>
      <w:tr w:rsidR="00D035BA" w:rsidTr="00481119">
        <w:trPr>
          <w:trHeight w:val="288"/>
        </w:trPr>
        <w:tc>
          <w:tcPr>
            <w:tcW w:w="539" w:type="dxa"/>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D035BA" w:rsidRDefault="00D035BA"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88" w:type="dxa"/>
            <w:gridSpan w:val="5"/>
            <w:shd w:val="clear" w:color="auto" w:fill="auto"/>
            <w:vAlign w:val="center"/>
          </w:tcPr>
          <w:p w:rsidR="00D035BA" w:rsidRDefault="00D035BA" w:rsidP="003720E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D035BA" w:rsidRDefault="00D035BA" w:rsidP="003720E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D035BA" w:rsidRDefault="00D035BA" w:rsidP="003720E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D035BA" w:rsidRDefault="00D035BA" w:rsidP="003720E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D035BA" w:rsidRDefault="00D035BA" w:rsidP="003720E2">
            <w:r>
              <w:rPr>
                <w:rFonts w:ascii="Calibri" w:eastAsia="Times New Roman" w:hAnsi="Calibri" w:cs="Calibri"/>
                <w:sz w:val="20"/>
                <w:szCs w:val="20"/>
                <w:lang w:bidi="ta-IN"/>
              </w:rPr>
              <w:t> </w:t>
            </w:r>
          </w:p>
        </w:tc>
      </w:tr>
      <w:tr w:rsidR="00D035BA" w:rsidTr="00481119">
        <w:trPr>
          <w:trHeight w:val="288"/>
        </w:trPr>
        <w:tc>
          <w:tcPr>
            <w:tcW w:w="539" w:type="dxa"/>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2132" w:type="dxa"/>
            <w:gridSpan w:val="4"/>
            <w:shd w:val="clear" w:color="auto" w:fill="auto"/>
            <w:vAlign w:val="bottom"/>
          </w:tcPr>
          <w:p w:rsidR="00D035BA" w:rsidRDefault="00D035BA"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88" w:type="dxa"/>
            <w:gridSpan w:val="5"/>
            <w:shd w:val="clear" w:color="auto" w:fill="auto"/>
            <w:vAlign w:val="bottom"/>
          </w:tcPr>
          <w:p w:rsidR="00D035BA" w:rsidRDefault="00D035BA" w:rsidP="003720E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bottom"/>
          </w:tcPr>
          <w:p w:rsidR="00D035BA" w:rsidRDefault="00D035BA" w:rsidP="003720E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D035BA" w:rsidRDefault="00D035BA" w:rsidP="003720E2">
            <w:pPr>
              <w:rPr>
                <w:rFonts w:ascii="Calibri" w:eastAsia="Times New Roman" w:hAnsi="Calibri" w:cs="Calibri"/>
                <w:sz w:val="20"/>
                <w:szCs w:val="20"/>
                <w:lang w:bidi="ta-IN"/>
              </w:rPr>
            </w:pPr>
          </w:p>
        </w:tc>
        <w:tc>
          <w:tcPr>
            <w:tcW w:w="637" w:type="dxa"/>
            <w:gridSpan w:val="5"/>
            <w:shd w:val="clear" w:color="auto" w:fill="auto"/>
            <w:vAlign w:val="bottom"/>
          </w:tcPr>
          <w:p w:rsidR="00D035BA" w:rsidRDefault="00D035BA" w:rsidP="003720E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bottom"/>
          </w:tcPr>
          <w:p w:rsidR="00D035BA" w:rsidRDefault="00D035BA" w:rsidP="003720E2">
            <w:r>
              <w:rPr>
                <w:rFonts w:ascii="Calibri" w:eastAsia="Times New Roman" w:hAnsi="Calibri" w:cs="Calibri"/>
                <w:sz w:val="20"/>
                <w:szCs w:val="20"/>
                <w:lang w:bidi="ta-IN"/>
              </w:rPr>
              <w:t> </w:t>
            </w:r>
          </w:p>
        </w:tc>
      </w:tr>
      <w:tr w:rsidR="00D035BA" w:rsidTr="00481119">
        <w:trPr>
          <w:trHeight w:val="288"/>
        </w:trPr>
        <w:tc>
          <w:tcPr>
            <w:tcW w:w="539" w:type="dxa"/>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88"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D035BA" w:rsidRDefault="00D035BA" w:rsidP="002E531D">
            <w:r>
              <w:rPr>
                <w:rFonts w:ascii="Calibri" w:eastAsia="Times New Roman" w:hAnsi="Calibri" w:cs="Calibri"/>
                <w:sz w:val="20"/>
                <w:szCs w:val="20"/>
                <w:lang w:bidi="ta-IN"/>
              </w:rPr>
              <w:t> </w:t>
            </w:r>
          </w:p>
        </w:tc>
      </w:tr>
      <w:tr w:rsidR="00D035BA" w:rsidTr="00481119">
        <w:trPr>
          <w:trHeight w:val="288"/>
        </w:trPr>
        <w:tc>
          <w:tcPr>
            <w:tcW w:w="539" w:type="dxa"/>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2132" w:type="dxa"/>
            <w:gridSpan w:val="4"/>
            <w:shd w:val="clear" w:color="auto" w:fill="auto"/>
            <w:vAlign w:val="bottom"/>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88" w:type="dxa"/>
            <w:gridSpan w:val="5"/>
            <w:shd w:val="clear" w:color="auto" w:fill="auto"/>
            <w:vAlign w:val="bottom"/>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bottom"/>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7" w:type="dxa"/>
            <w:gridSpan w:val="5"/>
            <w:shd w:val="clear" w:color="auto" w:fill="auto"/>
            <w:vAlign w:val="bottom"/>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bottom"/>
          </w:tcPr>
          <w:p w:rsidR="00D035BA" w:rsidRDefault="00D035BA" w:rsidP="002E531D">
            <w:r>
              <w:rPr>
                <w:rFonts w:ascii="Calibri" w:eastAsia="Times New Roman" w:hAnsi="Calibri" w:cs="Calibri"/>
                <w:sz w:val="20"/>
                <w:szCs w:val="20"/>
                <w:lang w:bidi="ta-IN"/>
              </w:rPr>
              <w:t> </w:t>
            </w:r>
          </w:p>
        </w:tc>
      </w:tr>
      <w:tr w:rsidR="00D035BA" w:rsidTr="00481119">
        <w:trPr>
          <w:trHeight w:val="288"/>
        </w:trPr>
        <w:tc>
          <w:tcPr>
            <w:tcW w:w="9722" w:type="dxa"/>
            <w:gridSpan w:val="27"/>
            <w:shd w:val="clear" w:color="auto" w:fill="DDDDDD"/>
            <w:vAlign w:val="center"/>
          </w:tcPr>
          <w:p w:rsidR="00D035BA" w:rsidRDefault="00D035BA" w:rsidP="00B93FD8">
            <w:r>
              <w:rPr>
                <w:rFonts w:ascii="Calibri" w:eastAsia="Times New Roman" w:hAnsi="Calibri" w:cs="Calibri"/>
                <w:b/>
                <w:bCs/>
                <w:sz w:val="20"/>
                <w:szCs w:val="20"/>
                <w:lang w:bidi="ta-IN"/>
              </w:rPr>
              <w:t>User Sessions</w:t>
            </w:r>
          </w:p>
        </w:tc>
      </w:tr>
      <w:tr w:rsidR="00D035BA" w:rsidTr="00481119">
        <w:trPr>
          <w:trHeight w:val="288"/>
        </w:trPr>
        <w:tc>
          <w:tcPr>
            <w:tcW w:w="539" w:type="dxa"/>
            <w:vMerge w:val="restart"/>
            <w:shd w:val="clear" w:color="auto" w:fill="auto"/>
            <w:vAlign w:val="center"/>
          </w:tcPr>
          <w:p w:rsidR="00D035BA" w:rsidRDefault="005C78E4" w:rsidP="00B93FD8">
            <w:pPr>
              <w:jc w:val="center"/>
              <w:rPr>
                <w:rFonts w:ascii="Calibri" w:eastAsia="Times New Roman" w:hAnsi="Calibri" w:cs="Calibri"/>
                <w:sz w:val="20"/>
                <w:szCs w:val="20"/>
                <w:lang w:bidi="ta-IN"/>
              </w:rPr>
            </w:pPr>
            <w:r>
              <w:rPr>
                <w:rFonts w:ascii="Calibri" w:eastAsia="Times New Roman" w:hAnsi="Calibri" w:cs="Calibri"/>
                <w:sz w:val="20"/>
                <w:szCs w:val="20"/>
                <w:lang w:bidi="ta-IN"/>
              </w:rPr>
              <w:lastRenderedPageBreak/>
              <w:t>4</w:t>
            </w:r>
          </w:p>
        </w:tc>
        <w:tc>
          <w:tcPr>
            <w:tcW w:w="1369" w:type="dxa"/>
            <w:gridSpan w:val="2"/>
            <w:vMerge w:val="restart"/>
            <w:shd w:val="clear" w:color="auto" w:fill="auto"/>
            <w:vAlign w:val="center"/>
          </w:tcPr>
          <w:p w:rsidR="00D035BA" w:rsidRDefault="00D035BA" w:rsidP="00B93FD8">
            <w:pPr>
              <w:rPr>
                <w:rFonts w:ascii="Calibri" w:eastAsia="Times New Roman" w:hAnsi="Calibri" w:cs="Calibri"/>
                <w:sz w:val="20"/>
                <w:szCs w:val="20"/>
                <w:lang w:bidi="ta-IN"/>
              </w:rPr>
            </w:pPr>
            <w:r>
              <w:rPr>
                <w:rFonts w:ascii="Calibri" w:eastAsia="Times New Roman" w:hAnsi="Calibri" w:cs="Calibri"/>
                <w:sz w:val="20"/>
                <w:szCs w:val="20"/>
                <w:lang w:bidi="ta-IN"/>
              </w:rPr>
              <w:t>tbl_user_sessions</w:t>
            </w:r>
          </w:p>
        </w:tc>
        <w:tc>
          <w:tcPr>
            <w:tcW w:w="2132" w:type="dxa"/>
            <w:gridSpan w:val="4"/>
            <w:shd w:val="clear" w:color="auto" w:fill="auto"/>
            <w:vAlign w:val="bottom"/>
          </w:tcPr>
          <w:p w:rsidR="00D035BA" w:rsidRDefault="00D035BA" w:rsidP="00B93FD8">
            <w:pPr>
              <w:rPr>
                <w:rFonts w:ascii="Calibri" w:eastAsia="Times New Roman" w:hAnsi="Calibri" w:cs="Calibri"/>
                <w:sz w:val="20"/>
                <w:szCs w:val="20"/>
                <w:lang w:bidi="ta-IN"/>
              </w:rPr>
            </w:pPr>
            <w:r>
              <w:rPr>
                <w:rFonts w:ascii="Calibri" w:eastAsia="Times New Roman" w:hAnsi="Calibri" w:cs="Calibri"/>
                <w:sz w:val="20"/>
                <w:szCs w:val="20"/>
                <w:lang w:bidi="ta-IN"/>
              </w:rPr>
              <w:t>session_id</w:t>
            </w:r>
          </w:p>
        </w:tc>
        <w:tc>
          <w:tcPr>
            <w:tcW w:w="1288" w:type="dxa"/>
            <w:gridSpan w:val="5"/>
            <w:shd w:val="clear" w:color="auto" w:fill="auto"/>
            <w:vAlign w:val="bottom"/>
          </w:tcPr>
          <w:p w:rsidR="00D035BA" w:rsidRDefault="00D035BA" w:rsidP="00B93FD8">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bottom"/>
          </w:tcPr>
          <w:p w:rsidR="00D035BA" w:rsidRDefault="00D035BA" w:rsidP="00B93FD8">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bottom"/>
          </w:tcPr>
          <w:p w:rsidR="00D035BA" w:rsidRDefault="00D035BA" w:rsidP="00B93FD8">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bottom"/>
          </w:tcPr>
          <w:p w:rsidR="00D035BA" w:rsidRDefault="00D035BA" w:rsidP="00B93FD8">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1793" w:type="dxa"/>
            <w:shd w:val="clear" w:color="auto" w:fill="auto"/>
            <w:vAlign w:val="bottom"/>
          </w:tcPr>
          <w:p w:rsidR="00D035BA" w:rsidRDefault="00D035BA" w:rsidP="00B93FD8">
            <w:r>
              <w:rPr>
                <w:rFonts w:ascii="Calibri" w:eastAsia="Times New Roman" w:hAnsi="Calibri" w:cs="Calibri"/>
                <w:sz w:val="20"/>
                <w:szCs w:val="20"/>
                <w:lang w:bidi="ta-IN"/>
              </w:rPr>
              <w:t> </w:t>
            </w:r>
          </w:p>
        </w:tc>
      </w:tr>
      <w:tr w:rsidR="00D035BA" w:rsidTr="00481119">
        <w:trPr>
          <w:trHeight w:val="288"/>
        </w:trPr>
        <w:tc>
          <w:tcPr>
            <w:tcW w:w="539" w:type="dxa"/>
            <w:vMerge/>
            <w:shd w:val="clear" w:color="auto" w:fill="auto"/>
            <w:vAlign w:val="center"/>
          </w:tcPr>
          <w:p w:rsidR="00D035BA" w:rsidRDefault="00D035BA" w:rsidP="00B93FD8">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B93FD8">
            <w:pPr>
              <w:snapToGrid w:val="0"/>
              <w:rPr>
                <w:rFonts w:ascii="Calibri" w:eastAsia="Times New Roman" w:hAnsi="Calibri" w:cs="Calibri"/>
                <w:sz w:val="20"/>
                <w:szCs w:val="20"/>
                <w:lang w:bidi="ta-IN"/>
              </w:rPr>
            </w:pPr>
          </w:p>
        </w:tc>
        <w:tc>
          <w:tcPr>
            <w:tcW w:w="2132" w:type="dxa"/>
            <w:gridSpan w:val="4"/>
            <w:shd w:val="clear" w:color="auto" w:fill="auto"/>
            <w:vAlign w:val="bottom"/>
          </w:tcPr>
          <w:p w:rsidR="00D035BA" w:rsidRDefault="00D035BA" w:rsidP="00B93FD8">
            <w:pPr>
              <w:rPr>
                <w:rFonts w:ascii="Calibri" w:eastAsia="Times New Roman" w:hAnsi="Calibri" w:cs="Calibri"/>
                <w:sz w:val="20"/>
                <w:szCs w:val="20"/>
                <w:lang w:bidi="ta-IN"/>
              </w:rPr>
            </w:pPr>
            <w:r>
              <w:rPr>
                <w:rFonts w:ascii="Calibri" w:eastAsia="Times New Roman" w:hAnsi="Calibri" w:cs="Calibri"/>
                <w:sz w:val="20"/>
                <w:szCs w:val="20"/>
                <w:lang w:bidi="ta-IN"/>
              </w:rPr>
              <w:t>user_id</w:t>
            </w:r>
          </w:p>
        </w:tc>
        <w:tc>
          <w:tcPr>
            <w:tcW w:w="1288" w:type="dxa"/>
            <w:gridSpan w:val="5"/>
            <w:shd w:val="clear" w:color="auto" w:fill="auto"/>
            <w:vAlign w:val="bottom"/>
          </w:tcPr>
          <w:p w:rsidR="00D035BA" w:rsidRDefault="00D035BA" w:rsidP="00B93FD8">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bottom"/>
          </w:tcPr>
          <w:p w:rsidR="00D035BA" w:rsidRDefault="00D035BA" w:rsidP="00B93FD8">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bottom"/>
          </w:tcPr>
          <w:p w:rsidR="00D035BA" w:rsidRDefault="00D035BA" w:rsidP="00B93FD8">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bottom"/>
          </w:tcPr>
          <w:p w:rsidR="00D035BA" w:rsidRDefault="00D035BA" w:rsidP="00B93FD8">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793" w:type="dxa"/>
            <w:shd w:val="clear" w:color="auto" w:fill="auto"/>
            <w:vAlign w:val="bottom"/>
          </w:tcPr>
          <w:p w:rsidR="00D035BA" w:rsidRDefault="00D035BA" w:rsidP="00B93FD8">
            <w:r>
              <w:rPr>
                <w:rFonts w:ascii="Calibri" w:eastAsia="Times New Roman" w:hAnsi="Calibri" w:cs="Calibri"/>
                <w:sz w:val="20"/>
                <w:szCs w:val="20"/>
                <w:lang w:bidi="ta-IN"/>
              </w:rPr>
              <w:t>tbl_users</w:t>
            </w:r>
          </w:p>
        </w:tc>
      </w:tr>
      <w:tr w:rsidR="00D035BA" w:rsidTr="00481119">
        <w:trPr>
          <w:trHeight w:val="288"/>
        </w:trPr>
        <w:tc>
          <w:tcPr>
            <w:tcW w:w="539" w:type="dxa"/>
            <w:vMerge/>
            <w:shd w:val="clear" w:color="auto" w:fill="auto"/>
            <w:vAlign w:val="center"/>
          </w:tcPr>
          <w:p w:rsidR="00D035BA" w:rsidRDefault="00D035BA" w:rsidP="00B93FD8">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B93FD8">
            <w:pPr>
              <w:snapToGrid w:val="0"/>
              <w:rPr>
                <w:rFonts w:ascii="Calibri" w:eastAsia="Times New Roman" w:hAnsi="Calibri" w:cs="Calibri"/>
                <w:sz w:val="20"/>
                <w:szCs w:val="20"/>
                <w:lang w:bidi="ta-IN"/>
              </w:rPr>
            </w:pPr>
          </w:p>
        </w:tc>
        <w:tc>
          <w:tcPr>
            <w:tcW w:w="2132" w:type="dxa"/>
            <w:gridSpan w:val="4"/>
            <w:shd w:val="clear" w:color="auto" w:fill="auto"/>
            <w:vAlign w:val="bottom"/>
          </w:tcPr>
          <w:p w:rsidR="00D035BA" w:rsidRDefault="00D035BA" w:rsidP="00B93FD8">
            <w:pPr>
              <w:rPr>
                <w:rFonts w:ascii="Calibri" w:eastAsia="Times New Roman" w:hAnsi="Calibri" w:cs="Calibri"/>
                <w:sz w:val="20"/>
                <w:szCs w:val="20"/>
                <w:lang w:bidi="ta-IN"/>
              </w:rPr>
            </w:pPr>
            <w:r>
              <w:rPr>
                <w:rFonts w:ascii="Calibri" w:eastAsia="Times New Roman" w:hAnsi="Calibri" w:cs="Calibri"/>
                <w:sz w:val="20"/>
                <w:szCs w:val="20"/>
                <w:lang w:bidi="ta-IN"/>
              </w:rPr>
              <w:t>login_time</w:t>
            </w:r>
          </w:p>
        </w:tc>
        <w:tc>
          <w:tcPr>
            <w:tcW w:w="1288" w:type="dxa"/>
            <w:gridSpan w:val="5"/>
            <w:shd w:val="clear" w:color="auto" w:fill="auto"/>
            <w:vAlign w:val="bottom"/>
          </w:tcPr>
          <w:p w:rsidR="00D035BA" w:rsidRDefault="00D035BA" w:rsidP="00B93FD8">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bottom"/>
          </w:tcPr>
          <w:p w:rsidR="00D035BA" w:rsidRDefault="00D035BA" w:rsidP="00B93FD8">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bottom"/>
          </w:tcPr>
          <w:p w:rsidR="00D035BA" w:rsidRDefault="00D035BA" w:rsidP="00B93FD8">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bottom"/>
          </w:tcPr>
          <w:p w:rsidR="00D035BA" w:rsidRDefault="00D035BA" w:rsidP="00B93FD8">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bottom"/>
          </w:tcPr>
          <w:p w:rsidR="00D035BA" w:rsidRDefault="00D035BA" w:rsidP="00B93FD8">
            <w:r>
              <w:rPr>
                <w:rFonts w:ascii="Calibri" w:eastAsia="Times New Roman" w:hAnsi="Calibri" w:cs="Calibri"/>
                <w:sz w:val="20"/>
                <w:szCs w:val="20"/>
                <w:lang w:bidi="ta-IN"/>
              </w:rPr>
              <w:t> </w:t>
            </w:r>
          </w:p>
        </w:tc>
      </w:tr>
      <w:tr w:rsidR="00D035BA" w:rsidTr="00481119">
        <w:trPr>
          <w:trHeight w:val="288"/>
        </w:trPr>
        <w:tc>
          <w:tcPr>
            <w:tcW w:w="9722" w:type="dxa"/>
            <w:gridSpan w:val="27"/>
            <w:shd w:val="clear" w:color="auto" w:fill="DDDDDD"/>
            <w:vAlign w:val="center"/>
          </w:tcPr>
          <w:p w:rsidR="00D035BA" w:rsidRDefault="00D035BA" w:rsidP="002E531D">
            <w:r>
              <w:rPr>
                <w:rFonts w:ascii="Calibri" w:eastAsia="Times New Roman" w:hAnsi="Calibri" w:cs="Calibri"/>
                <w:b/>
                <w:bCs/>
                <w:sz w:val="20"/>
                <w:szCs w:val="20"/>
                <w:lang w:bidi="ta-IN"/>
              </w:rPr>
              <w:t>User Details</w:t>
            </w:r>
          </w:p>
        </w:tc>
      </w:tr>
      <w:tr w:rsidR="00D035BA" w:rsidTr="00481119">
        <w:trPr>
          <w:trHeight w:val="288"/>
        </w:trPr>
        <w:tc>
          <w:tcPr>
            <w:tcW w:w="539" w:type="dxa"/>
            <w:vMerge w:val="restart"/>
            <w:shd w:val="clear" w:color="auto" w:fill="auto"/>
            <w:vAlign w:val="center"/>
          </w:tcPr>
          <w:p w:rsidR="00D035BA" w:rsidRDefault="005C78E4" w:rsidP="002E531D">
            <w:pPr>
              <w:jc w:val="center"/>
              <w:rPr>
                <w:rFonts w:ascii="Calibri" w:eastAsia="Times New Roman" w:hAnsi="Calibri" w:cs="Calibri"/>
                <w:sz w:val="20"/>
                <w:szCs w:val="20"/>
                <w:lang w:bidi="ta-IN"/>
              </w:rPr>
            </w:pPr>
            <w:r>
              <w:rPr>
                <w:rFonts w:ascii="Calibri" w:eastAsia="Times New Roman" w:hAnsi="Calibri" w:cs="Calibri"/>
                <w:sz w:val="20"/>
                <w:szCs w:val="20"/>
                <w:lang w:bidi="ta-IN"/>
              </w:rPr>
              <w:t>5</w:t>
            </w:r>
          </w:p>
        </w:tc>
        <w:tc>
          <w:tcPr>
            <w:tcW w:w="1369" w:type="dxa"/>
            <w:gridSpan w:val="2"/>
            <w:vMerge w:val="restart"/>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tbl_user_details</w:t>
            </w:r>
          </w:p>
        </w:tc>
        <w:tc>
          <w:tcPr>
            <w:tcW w:w="2132" w:type="dxa"/>
            <w:gridSpan w:val="4"/>
            <w:shd w:val="clear" w:color="auto" w:fill="auto"/>
            <w:vAlign w:val="center"/>
          </w:tcPr>
          <w:p w:rsidR="00D035BA" w:rsidRDefault="0010362C" w:rsidP="0010362C">
            <w:pPr>
              <w:rPr>
                <w:rFonts w:ascii="Calibri" w:eastAsia="Times New Roman" w:hAnsi="Calibri" w:cs="Calibri"/>
                <w:sz w:val="20"/>
                <w:szCs w:val="20"/>
                <w:lang w:bidi="ta-IN"/>
              </w:rPr>
            </w:pPr>
            <w:r>
              <w:rPr>
                <w:rFonts w:ascii="Calibri" w:eastAsia="Times New Roman" w:hAnsi="Calibri" w:cs="Calibri"/>
                <w:sz w:val="20"/>
                <w:szCs w:val="20"/>
                <w:lang w:bidi="ta-IN"/>
              </w:rPr>
              <w:t xml:space="preserve">user </w:t>
            </w:r>
            <w:r w:rsidR="00D035BA">
              <w:rPr>
                <w:rFonts w:ascii="Calibri" w:eastAsia="Times New Roman" w:hAnsi="Calibri" w:cs="Calibri"/>
                <w:sz w:val="20"/>
                <w:szCs w:val="20"/>
                <w:lang w:bidi="ta-IN"/>
              </w:rPr>
              <w:t>_id</w:t>
            </w:r>
          </w:p>
        </w:tc>
        <w:tc>
          <w:tcPr>
            <w:tcW w:w="1288"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1793" w:type="dxa"/>
            <w:shd w:val="clear" w:color="auto" w:fill="auto"/>
            <w:vAlign w:val="center"/>
          </w:tcPr>
          <w:p w:rsidR="00D035BA" w:rsidRDefault="00D035BA" w:rsidP="002E531D">
            <w:r>
              <w:rPr>
                <w:rFonts w:ascii="Calibri" w:eastAsia="Times New Roman" w:hAnsi="Calibri" w:cs="Calibri"/>
                <w:sz w:val="20"/>
                <w:szCs w:val="20"/>
                <w:lang w:bidi="ta-IN"/>
              </w:rPr>
              <w:t> </w:t>
            </w:r>
          </w:p>
        </w:tc>
      </w:tr>
      <w:tr w:rsidR="00D035BA" w:rsidTr="00481119">
        <w:trPr>
          <w:trHeight w:val="288"/>
        </w:trPr>
        <w:tc>
          <w:tcPr>
            <w:tcW w:w="539" w:type="dxa"/>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email_id</w:t>
            </w:r>
          </w:p>
        </w:tc>
        <w:tc>
          <w:tcPr>
            <w:tcW w:w="1288"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100</w:t>
            </w:r>
          </w:p>
        </w:tc>
        <w:tc>
          <w:tcPr>
            <w:tcW w:w="1355"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D035BA" w:rsidRDefault="00D035BA" w:rsidP="002E531D">
            <w:r>
              <w:rPr>
                <w:rFonts w:ascii="Calibri" w:eastAsia="Times New Roman" w:hAnsi="Calibri" w:cs="Calibri"/>
                <w:sz w:val="20"/>
                <w:szCs w:val="20"/>
                <w:lang w:bidi="ta-IN"/>
              </w:rPr>
              <w:t> </w:t>
            </w:r>
          </w:p>
        </w:tc>
      </w:tr>
      <w:tr w:rsidR="00D035BA" w:rsidTr="00481119">
        <w:trPr>
          <w:trHeight w:val="288"/>
        </w:trPr>
        <w:tc>
          <w:tcPr>
            <w:tcW w:w="539" w:type="dxa"/>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user_group_id</w:t>
            </w:r>
          </w:p>
        </w:tc>
        <w:tc>
          <w:tcPr>
            <w:tcW w:w="1288"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793" w:type="dxa"/>
            <w:shd w:val="clear" w:color="auto" w:fill="auto"/>
            <w:vAlign w:val="center"/>
          </w:tcPr>
          <w:p w:rsidR="00D035BA" w:rsidRDefault="00D035BA" w:rsidP="002E531D">
            <w:r>
              <w:rPr>
                <w:rFonts w:ascii="Calibri" w:eastAsia="Times New Roman" w:hAnsi="Calibri" w:cs="Calibri"/>
                <w:sz w:val="20"/>
                <w:szCs w:val="20"/>
                <w:lang w:bidi="ta-IN"/>
              </w:rPr>
              <w:t>tbl_user_groups</w:t>
            </w:r>
          </w:p>
        </w:tc>
      </w:tr>
      <w:tr w:rsidR="00D035BA" w:rsidTr="00481119">
        <w:trPr>
          <w:trHeight w:val="288"/>
        </w:trPr>
        <w:tc>
          <w:tcPr>
            <w:tcW w:w="539" w:type="dxa"/>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form_type</w:t>
            </w:r>
          </w:p>
        </w:tc>
        <w:tc>
          <w:tcPr>
            <w:tcW w:w="1288" w:type="dxa"/>
            <w:gridSpan w:val="5"/>
            <w:shd w:val="clear" w:color="auto" w:fill="auto"/>
            <w:vAlign w:val="center"/>
          </w:tcPr>
          <w:p w:rsidR="00D035BA" w:rsidRDefault="0010362C"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D035BA" w:rsidRDefault="0010362C" w:rsidP="002E531D">
            <w:pPr>
              <w:rPr>
                <w:rFonts w:ascii="Calibri" w:eastAsia="Times New Roman" w:hAnsi="Calibri" w:cs="Calibri"/>
                <w:sz w:val="20"/>
                <w:szCs w:val="20"/>
                <w:lang w:bidi="ta-IN"/>
              </w:rPr>
            </w:pPr>
            <w:r>
              <w:rPr>
                <w:rFonts w:ascii="Calibri" w:eastAsia="Times New Roman" w:hAnsi="Calibri" w:cs="Calibri"/>
                <w:sz w:val="20"/>
                <w:szCs w:val="20"/>
                <w:lang w:bidi="ta-IN"/>
              </w:rPr>
              <w:t>20</w:t>
            </w:r>
          </w:p>
        </w:tc>
        <w:tc>
          <w:tcPr>
            <w:tcW w:w="1355"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bottom"/>
          </w:tcPr>
          <w:p w:rsidR="00D035BA" w:rsidRDefault="0010362C" w:rsidP="002E531D">
            <w:pPr>
              <w:rPr>
                <w:rFonts w:ascii="Calibri" w:eastAsia="Times New Roman" w:hAnsi="Calibri" w:cs="Calibri"/>
                <w:sz w:val="20"/>
                <w:szCs w:val="20"/>
                <w:lang w:bidi="ta-IN"/>
              </w:rPr>
            </w:pPr>
            <w:r>
              <w:rPr>
                <w:rFonts w:ascii="Calibri" w:eastAsia="Times New Roman" w:hAnsi="Calibri" w:cs="Calibri"/>
                <w:sz w:val="20"/>
                <w:szCs w:val="20"/>
                <w:lang w:bidi="ta-IN"/>
              </w:rPr>
              <w:t>(It/</w:t>
            </w:r>
          </w:p>
          <w:p w:rsidR="00D035BA" w:rsidRDefault="0010362C" w:rsidP="0010362C">
            <w:r>
              <w:rPr>
                <w:rFonts w:ascii="Calibri" w:eastAsia="Times New Roman" w:hAnsi="Calibri" w:cs="Calibri"/>
                <w:sz w:val="20"/>
                <w:szCs w:val="20"/>
                <w:lang w:bidi="ta-IN"/>
              </w:rPr>
              <w:t xml:space="preserve">Knowledge/ </w:t>
            </w:r>
            <w:r>
              <w:rPr>
                <w:rFonts w:ascii="Calibri" w:eastAsia="Times New Roman" w:hAnsi="Calibri" w:cs="Calibri"/>
                <w:sz w:val="20"/>
                <w:szCs w:val="20"/>
                <w:lang w:bidi="ta-IN"/>
              </w:rPr>
              <w:br/>
              <w:t xml:space="preserve">Techno/ </w:t>
            </w:r>
            <w:r>
              <w:rPr>
                <w:rFonts w:ascii="Calibri" w:eastAsia="Times New Roman" w:hAnsi="Calibri" w:cs="Calibri"/>
                <w:sz w:val="20"/>
                <w:szCs w:val="20"/>
                <w:lang w:bidi="ta-IN"/>
              </w:rPr>
              <w:br/>
              <w:t>Client/</w:t>
            </w:r>
            <w:r>
              <w:rPr>
                <w:rFonts w:ascii="Calibri" w:eastAsia="Times New Roman" w:hAnsi="Calibri" w:cs="Calibri"/>
                <w:sz w:val="20"/>
                <w:szCs w:val="20"/>
                <w:lang w:bidi="ta-IN"/>
              </w:rPr>
              <w:br/>
              <w:t>S</w:t>
            </w:r>
            <w:r w:rsidR="00D035BA">
              <w:rPr>
                <w:rFonts w:ascii="Calibri" w:eastAsia="Times New Roman" w:hAnsi="Calibri" w:cs="Calibri"/>
                <w:sz w:val="20"/>
                <w:szCs w:val="20"/>
                <w:lang w:bidi="ta-IN"/>
              </w:rPr>
              <w:t>erviceprovider)</w:t>
            </w:r>
          </w:p>
        </w:tc>
      </w:tr>
      <w:tr w:rsidR="00D035BA" w:rsidTr="00481119">
        <w:trPr>
          <w:trHeight w:val="288"/>
        </w:trPr>
        <w:tc>
          <w:tcPr>
            <w:tcW w:w="539" w:type="dxa"/>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employee_name</w:t>
            </w:r>
          </w:p>
        </w:tc>
        <w:tc>
          <w:tcPr>
            <w:tcW w:w="1288"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5"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D035BA" w:rsidRDefault="00D035BA" w:rsidP="002E531D">
            <w:r>
              <w:rPr>
                <w:rFonts w:ascii="Calibri" w:eastAsia="Times New Roman" w:hAnsi="Calibri" w:cs="Calibri"/>
                <w:sz w:val="20"/>
                <w:szCs w:val="20"/>
                <w:lang w:bidi="ta-IN"/>
              </w:rPr>
              <w:t> </w:t>
            </w:r>
          </w:p>
        </w:tc>
      </w:tr>
      <w:tr w:rsidR="00D035BA" w:rsidTr="00481119">
        <w:trPr>
          <w:trHeight w:val="288"/>
        </w:trPr>
        <w:tc>
          <w:tcPr>
            <w:tcW w:w="539" w:type="dxa"/>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employee_code</w:t>
            </w:r>
          </w:p>
        </w:tc>
        <w:tc>
          <w:tcPr>
            <w:tcW w:w="1288"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5"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D035BA" w:rsidRDefault="00D035BA" w:rsidP="002E531D">
            <w:r>
              <w:rPr>
                <w:rFonts w:ascii="Calibri" w:eastAsia="Times New Roman" w:hAnsi="Calibri" w:cs="Calibri"/>
                <w:sz w:val="20"/>
                <w:szCs w:val="20"/>
                <w:lang w:bidi="ta-IN"/>
              </w:rPr>
              <w:t> </w:t>
            </w:r>
          </w:p>
        </w:tc>
      </w:tr>
      <w:tr w:rsidR="00D035BA" w:rsidTr="00481119">
        <w:trPr>
          <w:trHeight w:val="288"/>
        </w:trPr>
        <w:tc>
          <w:tcPr>
            <w:tcW w:w="539" w:type="dxa"/>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contact_no</w:t>
            </w:r>
          </w:p>
        </w:tc>
        <w:tc>
          <w:tcPr>
            <w:tcW w:w="1288"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D035BA" w:rsidRDefault="00D035BA" w:rsidP="002E531D">
            <w:r>
              <w:rPr>
                <w:rFonts w:ascii="Calibri" w:eastAsia="Times New Roman" w:hAnsi="Calibri" w:cs="Calibri"/>
                <w:sz w:val="20"/>
                <w:szCs w:val="20"/>
                <w:lang w:bidi="ta-IN"/>
              </w:rPr>
              <w:t> </w:t>
            </w:r>
          </w:p>
        </w:tc>
      </w:tr>
      <w:tr w:rsidR="00D035BA" w:rsidTr="00481119">
        <w:trPr>
          <w:trHeight w:val="288"/>
        </w:trPr>
        <w:tc>
          <w:tcPr>
            <w:tcW w:w="539" w:type="dxa"/>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address</w:t>
            </w:r>
          </w:p>
        </w:tc>
        <w:tc>
          <w:tcPr>
            <w:tcW w:w="1288"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250</w:t>
            </w:r>
          </w:p>
        </w:tc>
        <w:tc>
          <w:tcPr>
            <w:tcW w:w="1355"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D035BA" w:rsidRDefault="00D035BA" w:rsidP="002E531D">
            <w:r>
              <w:rPr>
                <w:rFonts w:ascii="Calibri" w:eastAsia="Times New Roman" w:hAnsi="Calibri" w:cs="Calibri"/>
                <w:sz w:val="20"/>
                <w:szCs w:val="20"/>
                <w:lang w:bidi="ta-IN"/>
              </w:rPr>
              <w:t> </w:t>
            </w:r>
          </w:p>
        </w:tc>
      </w:tr>
      <w:tr w:rsidR="00D035BA" w:rsidTr="00481119">
        <w:trPr>
          <w:trHeight w:val="288"/>
        </w:trPr>
        <w:tc>
          <w:tcPr>
            <w:tcW w:w="539" w:type="dxa"/>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designation</w:t>
            </w:r>
          </w:p>
        </w:tc>
        <w:tc>
          <w:tcPr>
            <w:tcW w:w="1288"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5"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D035BA" w:rsidRDefault="00D035BA" w:rsidP="002E531D">
            <w:r>
              <w:rPr>
                <w:rFonts w:ascii="Calibri" w:eastAsia="Times New Roman" w:hAnsi="Calibri" w:cs="Calibri"/>
                <w:sz w:val="20"/>
                <w:szCs w:val="20"/>
                <w:lang w:bidi="ta-IN"/>
              </w:rPr>
              <w:t> </w:t>
            </w:r>
          </w:p>
        </w:tc>
      </w:tr>
      <w:tr w:rsidR="00D035BA" w:rsidTr="00481119">
        <w:trPr>
          <w:trHeight w:val="288"/>
        </w:trPr>
        <w:tc>
          <w:tcPr>
            <w:tcW w:w="539" w:type="dxa"/>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D035BA" w:rsidRDefault="00D035BA"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domain_id</w:t>
            </w:r>
            <w:r w:rsidR="00F91332">
              <w:rPr>
                <w:rFonts w:ascii="Calibri" w:eastAsia="Times New Roman" w:hAnsi="Calibri" w:cs="Calibri"/>
                <w:sz w:val="20"/>
                <w:szCs w:val="20"/>
                <w:lang w:bidi="ta-IN"/>
              </w:rPr>
              <w:t>s</w:t>
            </w:r>
          </w:p>
        </w:tc>
        <w:tc>
          <w:tcPr>
            <w:tcW w:w="1288" w:type="dxa"/>
            <w:gridSpan w:val="5"/>
            <w:shd w:val="clear" w:color="auto" w:fill="auto"/>
            <w:vAlign w:val="center"/>
          </w:tcPr>
          <w:p w:rsidR="00D035BA" w:rsidRDefault="00F91332"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r w:rsidR="00F91332">
              <w:rPr>
                <w:rFonts w:ascii="Calibri" w:eastAsia="Times New Roman" w:hAnsi="Calibri" w:cs="Calibri"/>
                <w:sz w:val="20"/>
                <w:szCs w:val="20"/>
                <w:lang w:bidi="ta-IN"/>
              </w:rPr>
              <w:t>50</w:t>
            </w:r>
          </w:p>
        </w:tc>
        <w:tc>
          <w:tcPr>
            <w:tcW w:w="1355" w:type="dxa"/>
            <w:gridSpan w:val="4"/>
            <w:shd w:val="clear" w:color="auto" w:fill="auto"/>
            <w:vAlign w:val="center"/>
          </w:tcPr>
          <w:p w:rsidR="00D035BA" w:rsidRDefault="00D035BA"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D035BA" w:rsidRDefault="00D035BA" w:rsidP="002E531D">
            <w:pPr>
              <w:rPr>
                <w:rFonts w:ascii="Calibri" w:eastAsia="Times New Roman" w:hAnsi="Calibri" w:cs="Calibri"/>
                <w:sz w:val="20"/>
                <w:szCs w:val="20"/>
                <w:lang w:bidi="ta-IN"/>
              </w:rPr>
            </w:pPr>
          </w:p>
        </w:tc>
        <w:tc>
          <w:tcPr>
            <w:tcW w:w="1793" w:type="dxa"/>
            <w:shd w:val="clear" w:color="auto" w:fill="auto"/>
            <w:vAlign w:val="center"/>
          </w:tcPr>
          <w:p w:rsidR="00D035BA" w:rsidRDefault="00F91332" w:rsidP="00F91332">
            <w:r>
              <w:rPr>
                <w:rFonts w:ascii="Calibri" w:eastAsia="Times New Roman" w:hAnsi="Calibri" w:cs="Calibri"/>
                <w:sz w:val="20"/>
                <w:szCs w:val="20"/>
                <w:lang w:bidi="ta-IN"/>
              </w:rPr>
              <w:t>Multiple domain_ids concatenated with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88" w:type="dxa"/>
            <w:gridSpan w:val="5"/>
            <w:shd w:val="clear" w:color="auto" w:fill="auto"/>
            <w:vAlign w:val="center"/>
          </w:tcPr>
          <w:p w:rsidR="00E4491D" w:rsidRDefault="00E4491D" w:rsidP="003720E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p>
        </w:tc>
        <w:tc>
          <w:tcPr>
            <w:tcW w:w="1793" w:type="dxa"/>
            <w:shd w:val="clear" w:color="auto" w:fill="auto"/>
            <w:vAlign w:val="center"/>
          </w:tcPr>
          <w:p w:rsidR="00E4491D" w:rsidRDefault="00E4491D" w:rsidP="002E531D">
            <w:pPr>
              <w:rPr>
                <w:rFonts w:ascii="Calibri" w:eastAsia="Times New Roman" w:hAnsi="Calibri" w:cs="Calibri"/>
                <w:sz w:val="20"/>
                <w:szCs w:val="20"/>
                <w:lang w:bidi="ta-IN"/>
              </w:rPr>
            </w:pP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bottom"/>
          </w:tcPr>
          <w:p w:rsidR="00E4491D" w:rsidRDefault="00E4491D"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88" w:type="dxa"/>
            <w:gridSpan w:val="5"/>
            <w:shd w:val="clear" w:color="auto" w:fill="auto"/>
            <w:vAlign w:val="bottom"/>
          </w:tcPr>
          <w:p w:rsidR="00E4491D" w:rsidRDefault="00E4491D" w:rsidP="003720E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p>
        </w:tc>
        <w:tc>
          <w:tcPr>
            <w:tcW w:w="1793" w:type="dxa"/>
            <w:shd w:val="clear" w:color="auto" w:fill="auto"/>
            <w:vAlign w:val="center"/>
          </w:tcPr>
          <w:p w:rsidR="00E4491D" w:rsidRDefault="00E4491D" w:rsidP="002E531D">
            <w:pPr>
              <w:rPr>
                <w:rFonts w:ascii="Calibri" w:eastAsia="Times New Roman" w:hAnsi="Calibri" w:cs="Calibri"/>
                <w:sz w:val="20"/>
                <w:szCs w:val="20"/>
                <w:lang w:bidi="ta-IN"/>
              </w:rPr>
            </w:pP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88" w:type="dxa"/>
            <w:gridSpan w:val="5"/>
            <w:shd w:val="clear" w:color="auto" w:fill="auto"/>
            <w:vAlign w:val="bottom"/>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9722" w:type="dxa"/>
            <w:gridSpan w:val="27"/>
            <w:shd w:val="clear" w:color="auto" w:fill="DDDDDD"/>
            <w:vAlign w:val="center"/>
          </w:tcPr>
          <w:p w:rsidR="00E4491D" w:rsidRDefault="00E4491D" w:rsidP="002E531D">
            <w:r>
              <w:rPr>
                <w:rFonts w:ascii="Calibri" w:eastAsia="Times New Roman" w:hAnsi="Calibri" w:cs="Calibri"/>
                <w:b/>
                <w:bCs/>
                <w:sz w:val="20"/>
                <w:szCs w:val="20"/>
                <w:lang w:bidi="ta-IN"/>
              </w:rPr>
              <w:t>Countries</w:t>
            </w:r>
          </w:p>
        </w:tc>
      </w:tr>
      <w:tr w:rsidR="00E4491D" w:rsidTr="00481119">
        <w:trPr>
          <w:trHeight w:val="288"/>
        </w:trPr>
        <w:tc>
          <w:tcPr>
            <w:tcW w:w="539" w:type="dxa"/>
            <w:vMerge w:val="restart"/>
            <w:shd w:val="clear" w:color="auto" w:fill="auto"/>
            <w:vAlign w:val="center"/>
          </w:tcPr>
          <w:p w:rsidR="00E4491D" w:rsidRDefault="005C78E4" w:rsidP="002E531D">
            <w:pPr>
              <w:jc w:val="center"/>
              <w:rPr>
                <w:rFonts w:ascii="Calibri" w:eastAsia="Times New Roman" w:hAnsi="Calibri" w:cs="Calibri"/>
                <w:sz w:val="20"/>
                <w:szCs w:val="20"/>
                <w:lang w:bidi="ta-IN"/>
              </w:rPr>
            </w:pPr>
            <w:r>
              <w:rPr>
                <w:rFonts w:ascii="Calibri" w:eastAsia="Times New Roman" w:hAnsi="Calibri" w:cs="Calibri"/>
                <w:sz w:val="20"/>
                <w:szCs w:val="20"/>
                <w:lang w:bidi="ta-IN"/>
              </w:rPr>
              <w:t>6</w:t>
            </w:r>
          </w:p>
        </w:tc>
        <w:tc>
          <w:tcPr>
            <w:tcW w:w="1369" w:type="dxa"/>
            <w:gridSpan w:val="2"/>
            <w:vMerge w:val="restart"/>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tbl_countries</w:t>
            </w: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country_id</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country_name</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E4491D" w:rsidRDefault="00E4491D"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is_active</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88" w:type="dxa"/>
            <w:gridSpan w:val="5"/>
            <w:shd w:val="clear" w:color="auto" w:fill="auto"/>
            <w:vAlign w:val="center"/>
          </w:tcPr>
          <w:p w:rsidR="00E4491D" w:rsidRDefault="00E4491D" w:rsidP="003720E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p>
        </w:tc>
        <w:tc>
          <w:tcPr>
            <w:tcW w:w="1355" w:type="dxa"/>
            <w:gridSpan w:val="4"/>
            <w:shd w:val="clear" w:color="auto" w:fill="auto"/>
            <w:vAlign w:val="center"/>
          </w:tcPr>
          <w:p w:rsidR="00E4491D" w:rsidRDefault="00E4491D" w:rsidP="002E531D">
            <w:pPr>
              <w:jc w:val="right"/>
              <w:rPr>
                <w:rFonts w:ascii="Calibri" w:eastAsia="Times New Roman" w:hAnsi="Calibri" w:cs="Calibri"/>
                <w:sz w:val="20"/>
                <w:szCs w:val="20"/>
                <w:lang w:bidi="ta-IN"/>
              </w:rPr>
            </w:pP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p>
        </w:tc>
        <w:tc>
          <w:tcPr>
            <w:tcW w:w="1793" w:type="dxa"/>
            <w:shd w:val="clear" w:color="auto" w:fill="auto"/>
            <w:vAlign w:val="center"/>
          </w:tcPr>
          <w:p w:rsidR="00E4491D" w:rsidRDefault="00E4491D" w:rsidP="002E531D">
            <w:pPr>
              <w:rPr>
                <w:rFonts w:ascii="Calibri" w:eastAsia="Times New Roman" w:hAnsi="Calibri" w:cs="Calibri"/>
                <w:sz w:val="20"/>
                <w:szCs w:val="20"/>
                <w:lang w:bidi="ta-IN"/>
              </w:rPr>
            </w:pP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bottom"/>
          </w:tcPr>
          <w:p w:rsidR="00E4491D" w:rsidRDefault="00E4491D"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88" w:type="dxa"/>
            <w:gridSpan w:val="5"/>
            <w:shd w:val="clear" w:color="auto" w:fill="auto"/>
            <w:vAlign w:val="bottom"/>
          </w:tcPr>
          <w:p w:rsidR="00E4491D" w:rsidRDefault="00E4491D" w:rsidP="003720E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p>
        </w:tc>
        <w:tc>
          <w:tcPr>
            <w:tcW w:w="1355" w:type="dxa"/>
            <w:gridSpan w:val="4"/>
            <w:shd w:val="clear" w:color="auto" w:fill="auto"/>
            <w:vAlign w:val="center"/>
          </w:tcPr>
          <w:p w:rsidR="00E4491D" w:rsidRDefault="00E4491D" w:rsidP="002E531D">
            <w:pPr>
              <w:jc w:val="right"/>
              <w:rPr>
                <w:rFonts w:ascii="Calibri" w:eastAsia="Times New Roman" w:hAnsi="Calibri" w:cs="Calibri"/>
                <w:sz w:val="20"/>
                <w:szCs w:val="20"/>
                <w:lang w:bidi="ta-IN"/>
              </w:rPr>
            </w:pP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p>
        </w:tc>
        <w:tc>
          <w:tcPr>
            <w:tcW w:w="1793" w:type="dxa"/>
            <w:shd w:val="clear" w:color="auto" w:fill="auto"/>
            <w:vAlign w:val="center"/>
          </w:tcPr>
          <w:p w:rsidR="00E4491D" w:rsidRDefault="00E4491D" w:rsidP="002E531D">
            <w:pPr>
              <w:rPr>
                <w:rFonts w:ascii="Calibri" w:eastAsia="Times New Roman" w:hAnsi="Calibri" w:cs="Calibri"/>
                <w:sz w:val="20"/>
                <w:szCs w:val="20"/>
                <w:lang w:bidi="ta-IN"/>
              </w:rPr>
            </w:pP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9722" w:type="dxa"/>
            <w:gridSpan w:val="27"/>
            <w:shd w:val="clear" w:color="auto" w:fill="DDDDDD"/>
            <w:vAlign w:val="center"/>
          </w:tcPr>
          <w:p w:rsidR="00E4491D" w:rsidRDefault="00E4491D" w:rsidP="002E531D">
            <w:r>
              <w:rPr>
                <w:rFonts w:ascii="Calibri" w:eastAsia="Times New Roman" w:hAnsi="Calibri" w:cs="Calibri"/>
                <w:b/>
                <w:bCs/>
                <w:sz w:val="20"/>
                <w:szCs w:val="20"/>
                <w:lang w:bidi="ta-IN"/>
              </w:rPr>
              <w:t>Domains</w:t>
            </w:r>
          </w:p>
        </w:tc>
      </w:tr>
      <w:tr w:rsidR="00E4491D" w:rsidTr="00481119">
        <w:trPr>
          <w:trHeight w:val="288"/>
        </w:trPr>
        <w:tc>
          <w:tcPr>
            <w:tcW w:w="539" w:type="dxa"/>
            <w:vMerge w:val="restart"/>
            <w:shd w:val="clear" w:color="auto" w:fill="auto"/>
            <w:vAlign w:val="center"/>
          </w:tcPr>
          <w:p w:rsidR="00E4491D" w:rsidRDefault="005C78E4" w:rsidP="002E531D">
            <w:pPr>
              <w:jc w:val="center"/>
              <w:rPr>
                <w:rFonts w:ascii="Calibri" w:eastAsia="Times New Roman" w:hAnsi="Calibri" w:cs="Calibri"/>
                <w:sz w:val="20"/>
                <w:szCs w:val="20"/>
                <w:lang w:bidi="ta-IN"/>
              </w:rPr>
            </w:pPr>
            <w:r>
              <w:rPr>
                <w:rFonts w:ascii="Calibri" w:eastAsia="Times New Roman" w:hAnsi="Calibri" w:cs="Calibri"/>
                <w:sz w:val="20"/>
                <w:szCs w:val="20"/>
                <w:lang w:bidi="ta-IN"/>
              </w:rPr>
              <w:t>7</w:t>
            </w:r>
          </w:p>
        </w:tc>
        <w:tc>
          <w:tcPr>
            <w:tcW w:w="1369" w:type="dxa"/>
            <w:gridSpan w:val="2"/>
            <w:vMerge w:val="restart"/>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tbl_domains</w:t>
            </w: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domain_id</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domain_name</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E4491D" w:rsidRDefault="00E4491D"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is_active</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88" w:type="dxa"/>
            <w:gridSpan w:val="5"/>
            <w:shd w:val="clear" w:color="auto" w:fill="auto"/>
            <w:vAlign w:val="center"/>
          </w:tcPr>
          <w:p w:rsidR="00E4491D" w:rsidRDefault="00E4491D" w:rsidP="003720E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4491D" w:rsidRDefault="00E4491D" w:rsidP="003720E2">
            <w:pPr>
              <w:rPr>
                <w:rFonts w:ascii="Calibri" w:eastAsia="Times New Roman" w:hAnsi="Calibri" w:cs="Calibri"/>
                <w:sz w:val="20"/>
                <w:szCs w:val="20"/>
                <w:lang w:bidi="ta-IN"/>
              </w:rPr>
            </w:pPr>
          </w:p>
        </w:tc>
        <w:tc>
          <w:tcPr>
            <w:tcW w:w="1355" w:type="dxa"/>
            <w:gridSpan w:val="4"/>
            <w:shd w:val="clear" w:color="auto" w:fill="auto"/>
            <w:vAlign w:val="center"/>
          </w:tcPr>
          <w:p w:rsidR="00E4491D" w:rsidRDefault="00E4491D" w:rsidP="003720E2">
            <w:pPr>
              <w:jc w:val="right"/>
              <w:rPr>
                <w:rFonts w:ascii="Calibri" w:eastAsia="Times New Roman" w:hAnsi="Calibri" w:cs="Calibri"/>
                <w:sz w:val="20"/>
                <w:szCs w:val="20"/>
                <w:lang w:bidi="ta-IN"/>
              </w:rPr>
            </w:pPr>
          </w:p>
        </w:tc>
        <w:tc>
          <w:tcPr>
            <w:tcW w:w="637" w:type="dxa"/>
            <w:gridSpan w:val="5"/>
            <w:shd w:val="clear" w:color="auto" w:fill="auto"/>
            <w:vAlign w:val="center"/>
          </w:tcPr>
          <w:p w:rsidR="00E4491D" w:rsidRDefault="00E4491D" w:rsidP="003720E2">
            <w:pPr>
              <w:rPr>
                <w:rFonts w:ascii="Calibri" w:eastAsia="Times New Roman" w:hAnsi="Calibri" w:cs="Calibri"/>
                <w:sz w:val="20"/>
                <w:szCs w:val="20"/>
                <w:lang w:bidi="ta-IN"/>
              </w:rPr>
            </w:pPr>
          </w:p>
        </w:tc>
        <w:tc>
          <w:tcPr>
            <w:tcW w:w="1793" w:type="dxa"/>
            <w:shd w:val="clear" w:color="auto" w:fill="auto"/>
            <w:vAlign w:val="center"/>
          </w:tcPr>
          <w:p w:rsidR="00E4491D" w:rsidRDefault="00E4491D" w:rsidP="003720E2">
            <w:pPr>
              <w:rPr>
                <w:rFonts w:ascii="Calibri" w:eastAsia="Times New Roman" w:hAnsi="Calibri" w:cs="Calibri"/>
                <w:sz w:val="20"/>
                <w:szCs w:val="20"/>
                <w:lang w:bidi="ta-IN"/>
              </w:rPr>
            </w:pP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bottom"/>
          </w:tcPr>
          <w:p w:rsidR="00E4491D" w:rsidRDefault="00E4491D"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88" w:type="dxa"/>
            <w:gridSpan w:val="5"/>
            <w:shd w:val="clear" w:color="auto" w:fill="auto"/>
            <w:vAlign w:val="bottom"/>
          </w:tcPr>
          <w:p w:rsidR="00E4491D" w:rsidRDefault="00E4491D" w:rsidP="003720E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E4491D" w:rsidRDefault="00E4491D" w:rsidP="003720E2">
            <w:pPr>
              <w:rPr>
                <w:rFonts w:ascii="Calibri" w:eastAsia="Times New Roman" w:hAnsi="Calibri" w:cs="Calibri"/>
                <w:sz w:val="20"/>
                <w:szCs w:val="20"/>
                <w:lang w:bidi="ta-IN"/>
              </w:rPr>
            </w:pPr>
          </w:p>
        </w:tc>
        <w:tc>
          <w:tcPr>
            <w:tcW w:w="1355" w:type="dxa"/>
            <w:gridSpan w:val="4"/>
            <w:shd w:val="clear" w:color="auto" w:fill="auto"/>
            <w:vAlign w:val="center"/>
          </w:tcPr>
          <w:p w:rsidR="00E4491D" w:rsidRDefault="00E4491D" w:rsidP="003720E2">
            <w:pPr>
              <w:jc w:val="right"/>
              <w:rPr>
                <w:rFonts w:ascii="Calibri" w:eastAsia="Times New Roman" w:hAnsi="Calibri" w:cs="Calibri"/>
                <w:sz w:val="20"/>
                <w:szCs w:val="20"/>
                <w:lang w:bidi="ta-IN"/>
              </w:rPr>
            </w:pPr>
          </w:p>
        </w:tc>
        <w:tc>
          <w:tcPr>
            <w:tcW w:w="637" w:type="dxa"/>
            <w:gridSpan w:val="5"/>
            <w:shd w:val="clear" w:color="auto" w:fill="auto"/>
            <w:vAlign w:val="center"/>
          </w:tcPr>
          <w:p w:rsidR="00E4491D" w:rsidRDefault="00E4491D" w:rsidP="003720E2">
            <w:pPr>
              <w:rPr>
                <w:rFonts w:ascii="Calibri" w:eastAsia="Times New Roman" w:hAnsi="Calibri" w:cs="Calibri"/>
                <w:sz w:val="20"/>
                <w:szCs w:val="20"/>
                <w:lang w:bidi="ta-IN"/>
              </w:rPr>
            </w:pPr>
          </w:p>
        </w:tc>
        <w:tc>
          <w:tcPr>
            <w:tcW w:w="1793" w:type="dxa"/>
            <w:shd w:val="clear" w:color="auto" w:fill="auto"/>
            <w:vAlign w:val="center"/>
          </w:tcPr>
          <w:p w:rsidR="00E4491D" w:rsidRDefault="00E4491D" w:rsidP="003720E2">
            <w:pPr>
              <w:rPr>
                <w:rFonts w:ascii="Calibri" w:eastAsia="Times New Roman" w:hAnsi="Calibri" w:cs="Calibri"/>
                <w:sz w:val="20"/>
                <w:szCs w:val="20"/>
                <w:lang w:bidi="ta-IN"/>
              </w:rPr>
            </w:pP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9722" w:type="dxa"/>
            <w:gridSpan w:val="27"/>
            <w:shd w:val="clear" w:color="auto" w:fill="DDDDDD"/>
            <w:vAlign w:val="center"/>
          </w:tcPr>
          <w:p w:rsidR="00E4491D" w:rsidRDefault="00E4491D" w:rsidP="002E531D">
            <w:r>
              <w:rPr>
                <w:rFonts w:ascii="Calibri" w:eastAsia="Times New Roman" w:hAnsi="Calibri" w:cs="Calibri"/>
                <w:b/>
                <w:bCs/>
                <w:sz w:val="20"/>
                <w:szCs w:val="20"/>
                <w:lang w:bidi="ta-IN"/>
              </w:rPr>
              <w:t>Industries</w:t>
            </w:r>
          </w:p>
        </w:tc>
      </w:tr>
      <w:tr w:rsidR="00E4491D" w:rsidTr="00481119">
        <w:trPr>
          <w:trHeight w:val="288"/>
        </w:trPr>
        <w:tc>
          <w:tcPr>
            <w:tcW w:w="539" w:type="dxa"/>
            <w:vMerge w:val="restart"/>
            <w:shd w:val="clear" w:color="auto" w:fill="auto"/>
            <w:vAlign w:val="center"/>
          </w:tcPr>
          <w:p w:rsidR="00E4491D" w:rsidRDefault="005C78E4" w:rsidP="002E531D">
            <w:pPr>
              <w:jc w:val="center"/>
              <w:rPr>
                <w:rFonts w:ascii="Calibri" w:eastAsia="Times New Roman" w:hAnsi="Calibri" w:cs="Calibri"/>
                <w:sz w:val="20"/>
                <w:szCs w:val="20"/>
                <w:lang w:bidi="ta-IN"/>
              </w:rPr>
            </w:pPr>
            <w:r>
              <w:rPr>
                <w:rFonts w:ascii="Calibri" w:eastAsia="Times New Roman" w:hAnsi="Calibri" w:cs="Calibri"/>
                <w:sz w:val="20"/>
                <w:szCs w:val="20"/>
                <w:lang w:bidi="ta-IN"/>
              </w:rPr>
              <w:t>8</w:t>
            </w:r>
          </w:p>
        </w:tc>
        <w:tc>
          <w:tcPr>
            <w:tcW w:w="1369" w:type="dxa"/>
            <w:gridSpan w:val="2"/>
            <w:vMerge w:val="restart"/>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tbl_industries</w:t>
            </w: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industry_id</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industry_name</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E4491D" w:rsidRDefault="00E4491D"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is_active</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88" w:type="dxa"/>
            <w:gridSpan w:val="5"/>
            <w:shd w:val="clear" w:color="auto" w:fill="auto"/>
            <w:vAlign w:val="center"/>
          </w:tcPr>
          <w:p w:rsidR="00E4491D" w:rsidRDefault="00E4491D" w:rsidP="003720E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4491D" w:rsidRDefault="00E4491D" w:rsidP="003720E2">
            <w:pPr>
              <w:rPr>
                <w:rFonts w:ascii="Calibri" w:eastAsia="Times New Roman" w:hAnsi="Calibri" w:cs="Calibri"/>
                <w:sz w:val="20"/>
                <w:szCs w:val="20"/>
                <w:lang w:bidi="ta-IN"/>
              </w:rPr>
            </w:pPr>
          </w:p>
        </w:tc>
        <w:tc>
          <w:tcPr>
            <w:tcW w:w="1355" w:type="dxa"/>
            <w:gridSpan w:val="4"/>
            <w:shd w:val="clear" w:color="auto" w:fill="auto"/>
            <w:vAlign w:val="center"/>
          </w:tcPr>
          <w:p w:rsidR="00E4491D" w:rsidRDefault="00E4491D" w:rsidP="003720E2">
            <w:pPr>
              <w:jc w:val="right"/>
              <w:rPr>
                <w:rFonts w:ascii="Calibri" w:eastAsia="Times New Roman" w:hAnsi="Calibri" w:cs="Calibri"/>
                <w:sz w:val="20"/>
                <w:szCs w:val="20"/>
                <w:lang w:bidi="ta-IN"/>
              </w:rPr>
            </w:pPr>
          </w:p>
        </w:tc>
        <w:tc>
          <w:tcPr>
            <w:tcW w:w="637" w:type="dxa"/>
            <w:gridSpan w:val="5"/>
            <w:shd w:val="clear" w:color="auto" w:fill="auto"/>
            <w:vAlign w:val="center"/>
          </w:tcPr>
          <w:p w:rsidR="00E4491D" w:rsidRDefault="00E4491D" w:rsidP="003720E2">
            <w:pPr>
              <w:rPr>
                <w:rFonts w:ascii="Calibri" w:eastAsia="Times New Roman" w:hAnsi="Calibri" w:cs="Calibri"/>
                <w:sz w:val="20"/>
                <w:szCs w:val="20"/>
                <w:lang w:bidi="ta-IN"/>
              </w:rPr>
            </w:pPr>
          </w:p>
        </w:tc>
        <w:tc>
          <w:tcPr>
            <w:tcW w:w="1793" w:type="dxa"/>
            <w:shd w:val="clear" w:color="auto" w:fill="auto"/>
            <w:vAlign w:val="center"/>
          </w:tcPr>
          <w:p w:rsidR="00E4491D" w:rsidRDefault="00E4491D" w:rsidP="003720E2">
            <w:pPr>
              <w:rPr>
                <w:rFonts w:ascii="Calibri" w:eastAsia="Times New Roman" w:hAnsi="Calibri" w:cs="Calibri"/>
                <w:sz w:val="20"/>
                <w:szCs w:val="20"/>
                <w:lang w:bidi="ta-IN"/>
              </w:rPr>
            </w:pP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bottom"/>
          </w:tcPr>
          <w:p w:rsidR="00E4491D" w:rsidRDefault="00E4491D"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88" w:type="dxa"/>
            <w:gridSpan w:val="5"/>
            <w:shd w:val="clear" w:color="auto" w:fill="auto"/>
            <w:vAlign w:val="bottom"/>
          </w:tcPr>
          <w:p w:rsidR="00E4491D" w:rsidRDefault="00E4491D" w:rsidP="003720E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E4491D" w:rsidRDefault="00E4491D" w:rsidP="003720E2">
            <w:pPr>
              <w:rPr>
                <w:rFonts w:ascii="Calibri" w:eastAsia="Times New Roman" w:hAnsi="Calibri" w:cs="Calibri"/>
                <w:sz w:val="20"/>
                <w:szCs w:val="20"/>
                <w:lang w:bidi="ta-IN"/>
              </w:rPr>
            </w:pPr>
          </w:p>
        </w:tc>
        <w:tc>
          <w:tcPr>
            <w:tcW w:w="1355" w:type="dxa"/>
            <w:gridSpan w:val="4"/>
            <w:shd w:val="clear" w:color="auto" w:fill="auto"/>
            <w:vAlign w:val="center"/>
          </w:tcPr>
          <w:p w:rsidR="00E4491D" w:rsidRDefault="00E4491D" w:rsidP="003720E2">
            <w:pPr>
              <w:jc w:val="right"/>
              <w:rPr>
                <w:rFonts w:ascii="Calibri" w:eastAsia="Times New Roman" w:hAnsi="Calibri" w:cs="Calibri"/>
                <w:sz w:val="20"/>
                <w:szCs w:val="20"/>
                <w:lang w:bidi="ta-IN"/>
              </w:rPr>
            </w:pPr>
          </w:p>
        </w:tc>
        <w:tc>
          <w:tcPr>
            <w:tcW w:w="637" w:type="dxa"/>
            <w:gridSpan w:val="5"/>
            <w:shd w:val="clear" w:color="auto" w:fill="auto"/>
            <w:vAlign w:val="center"/>
          </w:tcPr>
          <w:p w:rsidR="00E4491D" w:rsidRDefault="00E4491D" w:rsidP="003720E2">
            <w:pPr>
              <w:rPr>
                <w:rFonts w:ascii="Calibri" w:eastAsia="Times New Roman" w:hAnsi="Calibri" w:cs="Calibri"/>
                <w:sz w:val="20"/>
                <w:szCs w:val="20"/>
                <w:lang w:bidi="ta-IN"/>
              </w:rPr>
            </w:pPr>
          </w:p>
        </w:tc>
        <w:tc>
          <w:tcPr>
            <w:tcW w:w="1793" w:type="dxa"/>
            <w:shd w:val="clear" w:color="auto" w:fill="auto"/>
            <w:vAlign w:val="center"/>
          </w:tcPr>
          <w:p w:rsidR="00E4491D" w:rsidRDefault="00E4491D" w:rsidP="003720E2">
            <w:pPr>
              <w:rPr>
                <w:rFonts w:ascii="Calibri" w:eastAsia="Times New Roman" w:hAnsi="Calibri" w:cs="Calibri"/>
                <w:sz w:val="20"/>
                <w:szCs w:val="20"/>
                <w:lang w:bidi="ta-IN"/>
              </w:rPr>
            </w:pP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223828" w:rsidTr="00481119">
        <w:trPr>
          <w:trHeight w:val="288"/>
        </w:trPr>
        <w:tc>
          <w:tcPr>
            <w:tcW w:w="9722" w:type="dxa"/>
            <w:gridSpan w:val="27"/>
            <w:shd w:val="clear" w:color="auto" w:fill="DDDDDD"/>
            <w:vAlign w:val="center"/>
          </w:tcPr>
          <w:p w:rsidR="00223828" w:rsidRDefault="00223828" w:rsidP="008613A3">
            <w:r>
              <w:rPr>
                <w:rFonts w:ascii="Calibri" w:eastAsia="Times New Roman" w:hAnsi="Calibri" w:cs="Calibri"/>
                <w:b/>
                <w:bCs/>
                <w:sz w:val="20"/>
                <w:szCs w:val="20"/>
                <w:lang w:bidi="ta-IN"/>
              </w:rPr>
              <w:t>Statutory Natures</w:t>
            </w:r>
          </w:p>
        </w:tc>
      </w:tr>
      <w:tr w:rsidR="00223828" w:rsidTr="00481119">
        <w:trPr>
          <w:trHeight w:val="288"/>
        </w:trPr>
        <w:tc>
          <w:tcPr>
            <w:tcW w:w="539" w:type="dxa"/>
            <w:vMerge w:val="restart"/>
            <w:shd w:val="clear" w:color="auto" w:fill="auto"/>
            <w:vAlign w:val="center"/>
          </w:tcPr>
          <w:p w:rsidR="00223828" w:rsidRDefault="00421AF3" w:rsidP="008613A3">
            <w:pPr>
              <w:jc w:val="center"/>
              <w:rPr>
                <w:rFonts w:ascii="Calibri" w:eastAsia="Times New Roman" w:hAnsi="Calibri" w:cs="Calibri"/>
                <w:sz w:val="20"/>
                <w:szCs w:val="20"/>
                <w:lang w:bidi="ta-IN"/>
              </w:rPr>
            </w:pPr>
            <w:r>
              <w:rPr>
                <w:rFonts w:ascii="Calibri" w:eastAsia="Times New Roman" w:hAnsi="Calibri" w:cs="Calibri"/>
                <w:sz w:val="20"/>
                <w:szCs w:val="20"/>
                <w:lang w:bidi="ta-IN"/>
              </w:rPr>
              <w:t>9</w:t>
            </w:r>
          </w:p>
        </w:tc>
        <w:tc>
          <w:tcPr>
            <w:tcW w:w="1369" w:type="dxa"/>
            <w:gridSpan w:val="2"/>
            <w:vMerge w:val="restart"/>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tbl_statutory_natures</w:t>
            </w:r>
          </w:p>
        </w:tc>
        <w:tc>
          <w:tcPr>
            <w:tcW w:w="2132"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statutory_nature_id</w:t>
            </w:r>
          </w:p>
        </w:tc>
        <w:tc>
          <w:tcPr>
            <w:tcW w:w="1288"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1793" w:type="dxa"/>
            <w:shd w:val="clear" w:color="auto" w:fill="auto"/>
            <w:vAlign w:val="center"/>
          </w:tcPr>
          <w:p w:rsidR="00223828" w:rsidRDefault="00223828" w:rsidP="008613A3">
            <w:r>
              <w:rPr>
                <w:rFonts w:ascii="Calibri" w:eastAsia="Times New Roman" w:hAnsi="Calibri" w:cs="Calibri"/>
                <w:sz w:val="20"/>
                <w:szCs w:val="20"/>
                <w:lang w:bidi="ta-IN"/>
              </w:rPr>
              <w:t> </w:t>
            </w:r>
          </w:p>
        </w:tc>
      </w:tr>
      <w:tr w:rsidR="00223828" w:rsidTr="00481119">
        <w:trPr>
          <w:trHeight w:val="288"/>
        </w:trPr>
        <w:tc>
          <w:tcPr>
            <w:tcW w:w="539" w:type="dxa"/>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2132"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statutory_nature_name</w:t>
            </w:r>
          </w:p>
        </w:tc>
        <w:tc>
          <w:tcPr>
            <w:tcW w:w="1288"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223828" w:rsidRDefault="00223828" w:rsidP="008613A3">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5"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223828" w:rsidRDefault="00223828" w:rsidP="008613A3">
            <w:r>
              <w:rPr>
                <w:rFonts w:ascii="Calibri" w:eastAsia="Times New Roman" w:hAnsi="Calibri" w:cs="Calibri"/>
                <w:sz w:val="20"/>
                <w:szCs w:val="20"/>
                <w:lang w:bidi="ta-IN"/>
              </w:rPr>
              <w:t> </w:t>
            </w:r>
          </w:p>
        </w:tc>
      </w:tr>
      <w:tr w:rsidR="00223828" w:rsidTr="00481119">
        <w:trPr>
          <w:trHeight w:val="288"/>
        </w:trPr>
        <w:tc>
          <w:tcPr>
            <w:tcW w:w="539" w:type="dxa"/>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2132"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is_active</w:t>
            </w:r>
          </w:p>
        </w:tc>
        <w:tc>
          <w:tcPr>
            <w:tcW w:w="1288"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09"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223828" w:rsidRDefault="00223828" w:rsidP="008613A3">
            <w:pPr>
              <w:jc w:val="right"/>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637"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223828" w:rsidRDefault="00223828" w:rsidP="008613A3">
            <w:r>
              <w:rPr>
                <w:rFonts w:ascii="Calibri" w:eastAsia="Times New Roman" w:hAnsi="Calibri" w:cs="Calibri"/>
                <w:sz w:val="20"/>
                <w:szCs w:val="20"/>
                <w:lang w:bidi="ta-IN"/>
              </w:rPr>
              <w:t> </w:t>
            </w:r>
          </w:p>
        </w:tc>
      </w:tr>
      <w:tr w:rsidR="00223828" w:rsidTr="00481119">
        <w:trPr>
          <w:trHeight w:val="288"/>
        </w:trPr>
        <w:tc>
          <w:tcPr>
            <w:tcW w:w="539" w:type="dxa"/>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2132"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88"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223828" w:rsidRDefault="00223828" w:rsidP="008613A3">
            <w:pPr>
              <w:rPr>
                <w:rFonts w:ascii="Calibri" w:eastAsia="Times New Roman" w:hAnsi="Calibri" w:cs="Calibri"/>
                <w:sz w:val="20"/>
                <w:szCs w:val="20"/>
                <w:lang w:bidi="ta-IN"/>
              </w:rPr>
            </w:pPr>
          </w:p>
        </w:tc>
        <w:tc>
          <w:tcPr>
            <w:tcW w:w="1355" w:type="dxa"/>
            <w:gridSpan w:val="4"/>
            <w:shd w:val="clear" w:color="auto" w:fill="auto"/>
            <w:vAlign w:val="center"/>
          </w:tcPr>
          <w:p w:rsidR="00223828" w:rsidRDefault="00223828" w:rsidP="008613A3">
            <w:pPr>
              <w:jc w:val="right"/>
              <w:rPr>
                <w:rFonts w:ascii="Calibri" w:eastAsia="Times New Roman" w:hAnsi="Calibri" w:cs="Calibri"/>
                <w:sz w:val="20"/>
                <w:szCs w:val="20"/>
                <w:lang w:bidi="ta-IN"/>
              </w:rPr>
            </w:pPr>
          </w:p>
        </w:tc>
        <w:tc>
          <w:tcPr>
            <w:tcW w:w="637" w:type="dxa"/>
            <w:gridSpan w:val="5"/>
            <w:shd w:val="clear" w:color="auto" w:fill="auto"/>
            <w:vAlign w:val="center"/>
          </w:tcPr>
          <w:p w:rsidR="00223828" w:rsidRDefault="00223828" w:rsidP="008613A3">
            <w:pPr>
              <w:rPr>
                <w:rFonts w:ascii="Calibri" w:eastAsia="Times New Roman" w:hAnsi="Calibri" w:cs="Calibri"/>
                <w:sz w:val="20"/>
                <w:szCs w:val="20"/>
                <w:lang w:bidi="ta-IN"/>
              </w:rPr>
            </w:pPr>
          </w:p>
        </w:tc>
        <w:tc>
          <w:tcPr>
            <w:tcW w:w="1793" w:type="dxa"/>
            <w:shd w:val="clear" w:color="auto" w:fill="auto"/>
            <w:vAlign w:val="center"/>
          </w:tcPr>
          <w:p w:rsidR="00223828" w:rsidRDefault="00223828" w:rsidP="008613A3">
            <w:pPr>
              <w:rPr>
                <w:rFonts w:ascii="Calibri" w:eastAsia="Times New Roman" w:hAnsi="Calibri" w:cs="Calibri"/>
                <w:sz w:val="20"/>
                <w:szCs w:val="20"/>
                <w:lang w:bidi="ta-IN"/>
              </w:rPr>
            </w:pPr>
          </w:p>
        </w:tc>
      </w:tr>
      <w:tr w:rsidR="00223828" w:rsidTr="00481119">
        <w:trPr>
          <w:trHeight w:val="288"/>
        </w:trPr>
        <w:tc>
          <w:tcPr>
            <w:tcW w:w="539" w:type="dxa"/>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2132" w:type="dxa"/>
            <w:gridSpan w:val="4"/>
            <w:shd w:val="clear" w:color="auto" w:fill="auto"/>
            <w:vAlign w:val="bottom"/>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88" w:type="dxa"/>
            <w:gridSpan w:val="5"/>
            <w:shd w:val="clear" w:color="auto" w:fill="auto"/>
            <w:vAlign w:val="bottom"/>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223828" w:rsidRDefault="00223828" w:rsidP="008613A3">
            <w:pPr>
              <w:rPr>
                <w:rFonts w:ascii="Calibri" w:eastAsia="Times New Roman" w:hAnsi="Calibri" w:cs="Calibri"/>
                <w:sz w:val="20"/>
                <w:szCs w:val="20"/>
                <w:lang w:bidi="ta-IN"/>
              </w:rPr>
            </w:pPr>
          </w:p>
        </w:tc>
        <w:tc>
          <w:tcPr>
            <w:tcW w:w="1355" w:type="dxa"/>
            <w:gridSpan w:val="4"/>
            <w:shd w:val="clear" w:color="auto" w:fill="auto"/>
            <w:vAlign w:val="center"/>
          </w:tcPr>
          <w:p w:rsidR="00223828" w:rsidRDefault="00223828" w:rsidP="008613A3">
            <w:pPr>
              <w:jc w:val="right"/>
              <w:rPr>
                <w:rFonts w:ascii="Calibri" w:eastAsia="Times New Roman" w:hAnsi="Calibri" w:cs="Calibri"/>
                <w:sz w:val="20"/>
                <w:szCs w:val="20"/>
                <w:lang w:bidi="ta-IN"/>
              </w:rPr>
            </w:pPr>
          </w:p>
        </w:tc>
        <w:tc>
          <w:tcPr>
            <w:tcW w:w="637" w:type="dxa"/>
            <w:gridSpan w:val="5"/>
            <w:shd w:val="clear" w:color="auto" w:fill="auto"/>
            <w:vAlign w:val="center"/>
          </w:tcPr>
          <w:p w:rsidR="00223828" w:rsidRDefault="00223828" w:rsidP="008613A3">
            <w:pPr>
              <w:rPr>
                <w:rFonts w:ascii="Calibri" w:eastAsia="Times New Roman" w:hAnsi="Calibri" w:cs="Calibri"/>
                <w:sz w:val="20"/>
                <w:szCs w:val="20"/>
                <w:lang w:bidi="ta-IN"/>
              </w:rPr>
            </w:pPr>
          </w:p>
        </w:tc>
        <w:tc>
          <w:tcPr>
            <w:tcW w:w="1793" w:type="dxa"/>
            <w:shd w:val="clear" w:color="auto" w:fill="auto"/>
            <w:vAlign w:val="center"/>
          </w:tcPr>
          <w:p w:rsidR="00223828" w:rsidRDefault="00223828" w:rsidP="008613A3">
            <w:pPr>
              <w:rPr>
                <w:rFonts w:ascii="Calibri" w:eastAsia="Times New Roman" w:hAnsi="Calibri" w:cs="Calibri"/>
                <w:sz w:val="20"/>
                <w:szCs w:val="20"/>
                <w:lang w:bidi="ta-IN"/>
              </w:rPr>
            </w:pPr>
          </w:p>
        </w:tc>
      </w:tr>
      <w:tr w:rsidR="00223828" w:rsidTr="00481119">
        <w:trPr>
          <w:trHeight w:val="288"/>
        </w:trPr>
        <w:tc>
          <w:tcPr>
            <w:tcW w:w="539" w:type="dxa"/>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2132"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88"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223828" w:rsidRDefault="00223828" w:rsidP="008613A3">
            <w:r>
              <w:rPr>
                <w:rFonts w:ascii="Calibri" w:eastAsia="Times New Roman" w:hAnsi="Calibri" w:cs="Calibri"/>
                <w:sz w:val="20"/>
                <w:szCs w:val="20"/>
                <w:lang w:bidi="ta-IN"/>
              </w:rPr>
              <w:t> </w:t>
            </w:r>
          </w:p>
        </w:tc>
      </w:tr>
      <w:tr w:rsidR="00223828" w:rsidTr="00481119">
        <w:trPr>
          <w:trHeight w:val="288"/>
        </w:trPr>
        <w:tc>
          <w:tcPr>
            <w:tcW w:w="539" w:type="dxa"/>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2132"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88"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7"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223828" w:rsidRDefault="00223828" w:rsidP="008613A3">
            <w:r>
              <w:rPr>
                <w:rFonts w:ascii="Calibri" w:eastAsia="Times New Roman" w:hAnsi="Calibri" w:cs="Calibri"/>
                <w:sz w:val="20"/>
                <w:szCs w:val="20"/>
                <w:lang w:bidi="ta-IN"/>
              </w:rPr>
              <w:t> </w:t>
            </w:r>
          </w:p>
        </w:tc>
      </w:tr>
      <w:tr w:rsidR="007D5CF5" w:rsidTr="00481119">
        <w:trPr>
          <w:trHeight w:val="288"/>
        </w:trPr>
        <w:tc>
          <w:tcPr>
            <w:tcW w:w="9722" w:type="dxa"/>
            <w:gridSpan w:val="27"/>
            <w:shd w:val="clear" w:color="auto" w:fill="DDDDDD"/>
            <w:vAlign w:val="center"/>
          </w:tcPr>
          <w:p w:rsidR="007D5CF5" w:rsidRDefault="007D5CF5" w:rsidP="00DC3341">
            <w:r>
              <w:rPr>
                <w:rFonts w:ascii="Calibri" w:eastAsia="Times New Roman" w:hAnsi="Calibri" w:cs="Calibri"/>
                <w:b/>
                <w:bCs/>
                <w:sz w:val="20"/>
                <w:szCs w:val="20"/>
                <w:lang w:bidi="ta-IN"/>
              </w:rPr>
              <w:t>Statutory Levels</w:t>
            </w:r>
          </w:p>
        </w:tc>
      </w:tr>
      <w:tr w:rsidR="007D5CF5" w:rsidTr="00481119">
        <w:trPr>
          <w:trHeight w:val="288"/>
        </w:trPr>
        <w:tc>
          <w:tcPr>
            <w:tcW w:w="539" w:type="dxa"/>
            <w:vMerge w:val="restart"/>
            <w:shd w:val="clear" w:color="auto" w:fill="auto"/>
            <w:vAlign w:val="center"/>
          </w:tcPr>
          <w:p w:rsidR="007D5CF5" w:rsidRDefault="007D5CF5" w:rsidP="00DC3341">
            <w:pPr>
              <w:jc w:val="center"/>
              <w:rPr>
                <w:rFonts w:ascii="Calibri" w:eastAsia="Times New Roman" w:hAnsi="Calibri" w:cs="Calibri"/>
                <w:sz w:val="20"/>
                <w:szCs w:val="20"/>
                <w:lang w:bidi="ta-IN"/>
              </w:rPr>
            </w:pPr>
            <w:r>
              <w:rPr>
                <w:rFonts w:ascii="Calibri" w:eastAsia="Times New Roman" w:hAnsi="Calibri" w:cs="Calibri"/>
                <w:sz w:val="20"/>
                <w:szCs w:val="20"/>
                <w:lang w:bidi="ta-IN"/>
              </w:rPr>
              <w:t>1</w:t>
            </w:r>
            <w:r w:rsidR="00421AF3">
              <w:rPr>
                <w:rFonts w:ascii="Calibri" w:eastAsia="Times New Roman" w:hAnsi="Calibri" w:cs="Calibri"/>
                <w:sz w:val="20"/>
                <w:szCs w:val="20"/>
                <w:lang w:bidi="ta-IN"/>
              </w:rPr>
              <w:t>0</w:t>
            </w:r>
          </w:p>
        </w:tc>
        <w:tc>
          <w:tcPr>
            <w:tcW w:w="1369" w:type="dxa"/>
            <w:gridSpan w:val="2"/>
            <w:vMerge w:val="restart"/>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tbl_statutory_levels</w:t>
            </w:r>
          </w:p>
        </w:tc>
        <w:tc>
          <w:tcPr>
            <w:tcW w:w="2132"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level_id</w:t>
            </w:r>
          </w:p>
        </w:tc>
        <w:tc>
          <w:tcPr>
            <w:tcW w:w="1288"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1793" w:type="dxa"/>
            <w:shd w:val="clear" w:color="auto" w:fill="auto"/>
            <w:vAlign w:val="center"/>
          </w:tcPr>
          <w:p w:rsidR="007D5CF5" w:rsidRDefault="007D5CF5" w:rsidP="00DC3341">
            <w:r>
              <w:rPr>
                <w:rFonts w:ascii="Calibri" w:eastAsia="Times New Roman" w:hAnsi="Calibri" w:cs="Calibri"/>
                <w:sz w:val="20"/>
                <w:szCs w:val="20"/>
                <w:lang w:bidi="ta-IN"/>
              </w:rPr>
              <w:t> </w:t>
            </w:r>
          </w:p>
        </w:tc>
      </w:tr>
      <w:tr w:rsidR="007D5CF5" w:rsidTr="00481119">
        <w:trPr>
          <w:trHeight w:val="288"/>
        </w:trPr>
        <w:tc>
          <w:tcPr>
            <w:tcW w:w="539" w:type="dxa"/>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2132"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level_position</w:t>
            </w:r>
          </w:p>
        </w:tc>
        <w:tc>
          <w:tcPr>
            <w:tcW w:w="1288" w:type="dxa"/>
            <w:gridSpan w:val="5"/>
            <w:shd w:val="clear" w:color="auto" w:fill="auto"/>
            <w:vAlign w:val="bottom"/>
          </w:tcPr>
          <w:p w:rsidR="007D5CF5" w:rsidRDefault="007D5CF5" w:rsidP="00DC3341">
            <w:pPr>
              <w:rPr>
                <w:rFonts w:ascii="Calibri" w:eastAsia="Times New Roman" w:hAnsi="Calibri" w:cs="Calibri"/>
                <w:color w:val="000000"/>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bottom"/>
          </w:tcPr>
          <w:p w:rsidR="007D5CF5" w:rsidRDefault="007D5CF5" w:rsidP="00DC3341">
            <w:pPr>
              <w:snapToGrid w:val="0"/>
              <w:rPr>
                <w:rFonts w:ascii="Calibri" w:eastAsia="Times New Roman" w:hAnsi="Calibri" w:cs="Calibri"/>
                <w:color w:val="000000"/>
                <w:sz w:val="20"/>
                <w:szCs w:val="20"/>
                <w:lang w:bidi="ta-IN"/>
              </w:rPr>
            </w:pPr>
          </w:p>
        </w:tc>
        <w:tc>
          <w:tcPr>
            <w:tcW w:w="1355"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7D5CF5" w:rsidRDefault="007D5CF5" w:rsidP="00DC3341">
            <w:r>
              <w:rPr>
                <w:rFonts w:ascii="Calibri" w:eastAsia="Times New Roman" w:hAnsi="Calibri" w:cs="Calibri"/>
                <w:sz w:val="20"/>
                <w:szCs w:val="20"/>
                <w:lang w:bidi="ta-IN"/>
              </w:rPr>
              <w:t>1-10 </w:t>
            </w:r>
          </w:p>
        </w:tc>
      </w:tr>
      <w:tr w:rsidR="007D5CF5" w:rsidTr="00481119">
        <w:trPr>
          <w:trHeight w:val="288"/>
        </w:trPr>
        <w:tc>
          <w:tcPr>
            <w:tcW w:w="539" w:type="dxa"/>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2132"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level_name</w:t>
            </w:r>
          </w:p>
        </w:tc>
        <w:tc>
          <w:tcPr>
            <w:tcW w:w="1288"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7D5CF5" w:rsidRDefault="007D5CF5" w:rsidP="00DC3341">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5"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7D5CF5" w:rsidRDefault="007D5CF5" w:rsidP="00DC3341">
            <w:r>
              <w:rPr>
                <w:rFonts w:ascii="Calibri" w:eastAsia="Times New Roman" w:hAnsi="Calibri" w:cs="Calibri"/>
                <w:sz w:val="20"/>
                <w:szCs w:val="20"/>
                <w:lang w:bidi="ta-IN"/>
              </w:rPr>
              <w:t> </w:t>
            </w:r>
          </w:p>
        </w:tc>
      </w:tr>
      <w:tr w:rsidR="007D5CF5" w:rsidTr="00481119">
        <w:trPr>
          <w:trHeight w:val="288"/>
        </w:trPr>
        <w:tc>
          <w:tcPr>
            <w:tcW w:w="539" w:type="dxa"/>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2132"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country_id</w:t>
            </w:r>
          </w:p>
        </w:tc>
        <w:tc>
          <w:tcPr>
            <w:tcW w:w="1288"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793" w:type="dxa"/>
            <w:shd w:val="clear" w:color="auto" w:fill="auto"/>
            <w:vAlign w:val="center"/>
          </w:tcPr>
          <w:p w:rsidR="007D5CF5" w:rsidRDefault="007D5CF5" w:rsidP="00DC3341">
            <w:r>
              <w:rPr>
                <w:rFonts w:ascii="Calibri" w:eastAsia="Times New Roman" w:hAnsi="Calibri" w:cs="Calibri"/>
                <w:sz w:val="20"/>
                <w:szCs w:val="20"/>
                <w:lang w:bidi="ta-IN"/>
              </w:rPr>
              <w:t>tbl_countries</w:t>
            </w:r>
          </w:p>
        </w:tc>
      </w:tr>
      <w:tr w:rsidR="007D5CF5" w:rsidTr="00481119">
        <w:trPr>
          <w:trHeight w:val="288"/>
        </w:trPr>
        <w:tc>
          <w:tcPr>
            <w:tcW w:w="539" w:type="dxa"/>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2132"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is_active</w:t>
            </w:r>
          </w:p>
        </w:tc>
        <w:tc>
          <w:tcPr>
            <w:tcW w:w="1288"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09"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7D5CF5" w:rsidRDefault="007D5CF5" w:rsidP="00DC3341">
            <w:pPr>
              <w:jc w:val="right"/>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637"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7D5CF5" w:rsidRDefault="007D5CF5" w:rsidP="00DC3341">
            <w:r>
              <w:rPr>
                <w:rFonts w:ascii="Calibri" w:eastAsia="Times New Roman" w:hAnsi="Calibri" w:cs="Calibri"/>
                <w:sz w:val="20"/>
                <w:szCs w:val="20"/>
                <w:lang w:bidi="ta-IN"/>
              </w:rPr>
              <w:t> </w:t>
            </w:r>
          </w:p>
        </w:tc>
      </w:tr>
      <w:tr w:rsidR="007D5CF5" w:rsidTr="00481119">
        <w:trPr>
          <w:trHeight w:val="288"/>
        </w:trPr>
        <w:tc>
          <w:tcPr>
            <w:tcW w:w="539" w:type="dxa"/>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2132"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88"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7D5CF5" w:rsidRDefault="007D5CF5" w:rsidP="00DC3341">
            <w:pPr>
              <w:rPr>
                <w:rFonts w:ascii="Calibri" w:eastAsia="Times New Roman" w:hAnsi="Calibri" w:cs="Calibri"/>
                <w:sz w:val="20"/>
                <w:szCs w:val="20"/>
                <w:lang w:bidi="ta-IN"/>
              </w:rPr>
            </w:pPr>
          </w:p>
        </w:tc>
        <w:tc>
          <w:tcPr>
            <w:tcW w:w="1355" w:type="dxa"/>
            <w:gridSpan w:val="4"/>
            <w:shd w:val="clear" w:color="auto" w:fill="auto"/>
            <w:vAlign w:val="center"/>
          </w:tcPr>
          <w:p w:rsidR="007D5CF5" w:rsidRDefault="007D5CF5" w:rsidP="00DC3341">
            <w:pPr>
              <w:jc w:val="right"/>
              <w:rPr>
                <w:rFonts w:ascii="Calibri" w:eastAsia="Times New Roman" w:hAnsi="Calibri" w:cs="Calibri"/>
                <w:sz w:val="20"/>
                <w:szCs w:val="20"/>
                <w:lang w:bidi="ta-IN"/>
              </w:rPr>
            </w:pPr>
          </w:p>
        </w:tc>
        <w:tc>
          <w:tcPr>
            <w:tcW w:w="637" w:type="dxa"/>
            <w:gridSpan w:val="5"/>
            <w:shd w:val="clear" w:color="auto" w:fill="auto"/>
            <w:vAlign w:val="center"/>
          </w:tcPr>
          <w:p w:rsidR="007D5CF5" w:rsidRDefault="007D5CF5" w:rsidP="00DC3341">
            <w:pPr>
              <w:rPr>
                <w:rFonts w:ascii="Calibri" w:eastAsia="Times New Roman" w:hAnsi="Calibri" w:cs="Calibri"/>
                <w:sz w:val="20"/>
                <w:szCs w:val="20"/>
                <w:lang w:bidi="ta-IN"/>
              </w:rPr>
            </w:pPr>
          </w:p>
        </w:tc>
        <w:tc>
          <w:tcPr>
            <w:tcW w:w="1793" w:type="dxa"/>
            <w:shd w:val="clear" w:color="auto" w:fill="auto"/>
            <w:vAlign w:val="center"/>
          </w:tcPr>
          <w:p w:rsidR="007D5CF5" w:rsidRDefault="007D5CF5" w:rsidP="00DC3341">
            <w:pPr>
              <w:rPr>
                <w:rFonts w:ascii="Calibri" w:eastAsia="Times New Roman" w:hAnsi="Calibri" w:cs="Calibri"/>
                <w:sz w:val="20"/>
                <w:szCs w:val="20"/>
                <w:lang w:bidi="ta-IN"/>
              </w:rPr>
            </w:pPr>
          </w:p>
        </w:tc>
      </w:tr>
      <w:tr w:rsidR="007D5CF5" w:rsidTr="00481119">
        <w:trPr>
          <w:trHeight w:val="288"/>
        </w:trPr>
        <w:tc>
          <w:tcPr>
            <w:tcW w:w="539" w:type="dxa"/>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2132" w:type="dxa"/>
            <w:gridSpan w:val="4"/>
            <w:shd w:val="clear" w:color="auto" w:fill="auto"/>
            <w:vAlign w:val="bottom"/>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88" w:type="dxa"/>
            <w:gridSpan w:val="5"/>
            <w:shd w:val="clear" w:color="auto" w:fill="auto"/>
            <w:vAlign w:val="bottom"/>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7D5CF5" w:rsidRDefault="007D5CF5" w:rsidP="00DC3341">
            <w:pPr>
              <w:rPr>
                <w:rFonts w:ascii="Calibri" w:eastAsia="Times New Roman" w:hAnsi="Calibri" w:cs="Calibri"/>
                <w:sz w:val="20"/>
                <w:szCs w:val="20"/>
                <w:lang w:bidi="ta-IN"/>
              </w:rPr>
            </w:pPr>
          </w:p>
        </w:tc>
        <w:tc>
          <w:tcPr>
            <w:tcW w:w="1355" w:type="dxa"/>
            <w:gridSpan w:val="4"/>
            <w:shd w:val="clear" w:color="auto" w:fill="auto"/>
            <w:vAlign w:val="center"/>
          </w:tcPr>
          <w:p w:rsidR="007D5CF5" w:rsidRDefault="007D5CF5" w:rsidP="00DC3341">
            <w:pPr>
              <w:jc w:val="right"/>
              <w:rPr>
                <w:rFonts w:ascii="Calibri" w:eastAsia="Times New Roman" w:hAnsi="Calibri" w:cs="Calibri"/>
                <w:sz w:val="20"/>
                <w:szCs w:val="20"/>
                <w:lang w:bidi="ta-IN"/>
              </w:rPr>
            </w:pPr>
          </w:p>
        </w:tc>
        <w:tc>
          <w:tcPr>
            <w:tcW w:w="637" w:type="dxa"/>
            <w:gridSpan w:val="5"/>
            <w:shd w:val="clear" w:color="auto" w:fill="auto"/>
            <w:vAlign w:val="center"/>
          </w:tcPr>
          <w:p w:rsidR="007D5CF5" w:rsidRDefault="007D5CF5" w:rsidP="00DC3341">
            <w:pPr>
              <w:rPr>
                <w:rFonts w:ascii="Calibri" w:eastAsia="Times New Roman" w:hAnsi="Calibri" w:cs="Calibri"/>
                <w:sz w:val="20"/>
                <w:szCs w:val="20"/>
                <w:lang w:bidi="ta-IN"/>
              </w:rPr>
            </w:pPr>
          </w:p>
        </w:tc>
        <w:tc>
          <w:tcPr>
            <w:tcW w:w="1793" w:type="dxa"/>
            <w:shd w:val="clear" w:color="auto" w:fill="auto"/>
            <w:vAlign w:val="center"/>
          </w:tcPr>
          <w:p w:rsidR="007D5CF5" w:rsidRDefault="007D5CF5" w:rsidP="00DC3341">
            <w:pPr>
              <w:rPr>
                <w:rFonts w:ascii="Calibri" w:eastAsia="Times New Roman" w:hAnsi="Calibri" w:cs="Calibri"/>
                <w:sz w:val="20"/>
                <w:szCs w:val="20"/>
                <w:lang w:bidi="ta-IN"/>
              </w:rPr>
            </w:pPr>
          </w:p>
        </w:tc>
      </w:tr>
      <w:tr w:rsidR="007D5CF5" w:rsidTr="00481119">
        <w:trPr>
          <w:trHeight w:val="288"/>
        </w:trPr>
        <w:tc>
          <w:tcPr>
            <w:tcW w:w="539" w:type="dxa"/>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2132"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88"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7D5CF5" w:rsidRDefault="007D5CF5" w:rsidP="00DC3341">
            <w:r>
              <w:rPr>
                <w:rFonts w:ascii="Calibri" w:eastAsia="Times New Roman" w:hAnsi="Calibri" w:cs="Calibri"/>
                <w:sz w:val="20"/>
                <w:szCs w:val="20"/>
                <w:lang w:bidi="ta-IN"/>
              </w:rPr>
              <w:t> </w:t>
            </w:r>
          </w:p>
        </w:tc>
      </w:tr>
      <w:tr w:rsidR="007D5CF5" w:rsidTr="00481119">
        <w:trPr>
          <w:trHeight w:val="288"/>
        </w:trPr>
        <w:tc>
          <w:tcPr>
            <w:tcW w:w="539" w:type="dxa"/>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2132"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88"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7"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7D5CF5" w:rsidRDefault="007D5CF5" w:rsidP="00DC3341">
            <w:r>
              <w:rPr>
                <w:rFonts w:ascii="Calibri" w:eastAsia="Times New Roman" w:hAnsi="Calibri" w:cs="Calibri"/>
                <w:sz w:val="20"/>
                <w:szCs w:val="20"/>
                <w:lang w:bidi="ta-IN"/>
              </w:rPr>
              <w:t> </w:t>
            </w:r>
          </w:p>
        </w:tc>
      </w:tr>
      <w:tr w:rsidR="007D5CF5" w:rsidTr="00481119">
        <w:trPr>
          <w:trHeight w:val="288"/>
        </w:trPr>
        <w:tc>
          <w:tcPr>
            <w:tcW w:w="9722" w:type="dxa"/>
            <w:gridSpan w:val="27"/>
            <w:shd w:val="clear" w:color="auto" w:fill="DDDDDD"/>
            <w:vAlign w:val="center"/>
          </w:tcPr>
          <w:p w:rsidR="007D5CF5" w:rsidRDefault="007D5CF5" w:rsidP="00DC3341">
            <w:r>
              <w:rPr>
                <w:rFonts w:ascii="Calibri" w:eastAsia="Times New Roman" w:hAnsi="Calibri" w:cs="Calibri"/>
                <w:b/>
                <w:bCs/>
                <w:sz w:val="20"/>
                <w:szCs w:val="20"/>
                <w:lang w:bidi="ta-IN"/>
              </w:rPr>
              <w:t>Geography Levels</w:t>
            </w:r>
          </w:p>
        </w:tc>
      </w:tr>
      <w:tr w:rsidR="007D5CF5" w:rsidTr="00481119">
        <w:trPr>
          <w:trHeight w:val="288"/>
        </w:trPr>
        <w:tc>
          <w:tcPr>
            <w:tcW w:w="539" w:type="dxa"/>
            <w:vMerge w:val="restart"/>
            <w:shd w:val="clear" w:color="auto" w:fill="auto"/>
            <w:vAlign w:val="center"/>
          </w:tcPr>
          <w:p w:rsidR="007D5CF5" w:rsidRDefault="007D5CF5" w:rsidP="00DC3341">
            <w:pPr>
              <w:jc w:val="center"/>
              <w:rPr>
                <w:rFonts w:ascii="Calibri" w:eastAsia="Times New Roman" w:hAnsi="Calibri" w:cs="Calibri"/>
                <w:sz w:val="20"/>
                <w:szCs w:val="20"/>
                <w:lang w:bidi="ta-IN"/>
              </w:rPr>
            </w:pPr>
            <w:r>
              <w:rPr>
                <w:rFonts w:ascii="Calibri" w:eastAsia="Times New Roman" w:hAnsi="Calibri" w:cs="Calibri"/>
                <w:sz w:val="20"/>
                <w:szCs w:val="20"/>
                <w:lang w:bidi="ta-IN"/>
              </w:rPr>
              <w:t>1</w:t>
            </w:r>
            <w:r w:rsidR="00421AF3">
              <w:rPr>
                <w:rFonts w:ascii="Calibri" w:eastAsia="Times New Roman" w:hAnsi="Calibri" w:cs="Calibri"/>
                <w:sz w:val="20"/>
                <w:szCs w:val="20"/>
                <w:lang w:bidi="ta-IN"/>
              </w:rPr>
              <w:t>1</w:t>
            </w:r>
          </w:p>
        </w:tc>
        <w:tc>
          <w:tcPr>
            <w:tcW w:w="1369" w:type="dxa"/>
            <w:gridSpan w:val="2"/>
            <w:vMerge w:val="restart"/>
            <w:shd w:val="clear" w:color="auto" w:fill="auto"/>
            <w:vAlign w:val="center"/>
          </w:tcPr>
          <w:p w:rsidR="007D5CF5" w:rsidRPr="00223828" w:rsidRDefault="007D5CF5" w:rsidP="00DC3341">
            <w:pPr>
              <w:rPr>
                <w:rFonts w:ascii="Calibri" w:eastAsia="Times New Roman" w:hAnsi="Calibri" w:cs="Calibri"/>
                <w:sz w:val="20"/>
                <w:szCs w:val="20"/>
                <w:lang w:bidi="ta-IN"/>
              </w:rPr>
            </w:pPr>
            <w:r w:rsidRPr="00223828">
              <w:rPr>
                <w:rFonts w:ascii="Calibri" w:eastAsia="Times New Roman" w:hAnsi="Calibri" w:cs="Calibri"/>
                <w:sz w:val="20"/>
                <w:szCs w:val="20"/>
                <w:lang w:bidi="ta-IN"/>
              </w:rPr>
              <w:t>tbl_geography_levels</w:t>
            </w:r>
          </w:p>
        </w:tc>
        <w:tc>
          <w:tcPr>
            <w:tcW w:w="2132"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level_id</w:t>
            </w:r>
          </w:p>
        </w:tc>
        <w:tc>
          <w:tcPr>
            <w:tcW w:w="1288"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1793" w:type="dxa"/>
            <w:shd w:val="clear" w:color="auto" w:fill="auto"/>
            <w:vAlign w:val="center"/>
          </w:tcPr>
          <w:p w:rsidR="007D5CF5" w:rsidRDefault="007D5CF5" w:rsidP="00DC3341">
            <w:r>
              <w:rPr>
                <w:rFonts w:ascii="Calibri" w:eastAsia="Times New Roman" w:hAnsi="Calibri" w:cs="Calibri"/>
                <w:sz w:val="20"/>
                <w:szCs w:val="20"/>
                <w:lang w:bidi="ta-IN"/>
              </w:rPr>
              <w:t> </w:t>
            </w:r>
          </w:p>
        </w:tc>
      </w:tr>
      <w:tr w:rsidR="007D5CF5" w:rsidTr="00481119">
        <w:trPr>
          <w:trHeight w:val="288"/>
        </w:trPr>
        <w:tc>
          <w:tcPr>
            <w:tcW w:w="539" w:type="dxa"/>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2132"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level_position</w:t>
            </w:r>
          </w:p>
        </w:tc>
        <w:tc>
          <w:tcPr>
            <w:tcW w:w="1288" w:type="dxa"/>
            <w:gridSpan w:val="5"/>
            <w:shd w:val="clear" w:color="auto" w:fill="auto"/>
            <w:vAlign w:val="center"/>
          </w:tcPr>
          <w:p w:rsidR="007D5CF5" w:rsidRDefault="007D5CF5" w:rsidP="00DC3341">
            <w:pPr>
              <w:rPr>
                <w:rFonts w:ascii="Calibri" w:eastAsia="Times New Roman" w:hAnsi="Calibri" w:cs="Calibri"/>
                <w:color w:val="000000"/>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bottom"/>
          </w:tcPr>
          <w:p w:rsidR="007D5CF5" w:rsidRDefault="007D5CF5" w:rsidP="00DC3341">
            <w:pPr>
              <w:snapToGrid w:val="0"/>
              <w:rPr>
                <w:rFonts w:ascii="Calibri" w:eastAsia="Times New Roman" w:hAnsi="Calibri" w:cs="Calibri"/>
                <w:color w:val="000000"/>
                <w:sz w:val="20"/>
                <w:szCs w:val="20"/>
                <w:lang w:bidi="ta-IN"/>
              </w:rPr>
            </w:pPr>
          </w:p>
        </w:tc>
        <w:tc>
          <w:tcPr>
            <w:tcW w:w="1355"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7D5CF5" w:rsidRDefault="007D5CF5" w:rsidP="00DC3341">
            <w:r>
              <w:rPr>
                <w:rFonts w:ascii="Calibri" w:eastAsia="Times New Roman" w:hAnsi="Calibri" w:cs="Calibri"/>
                <w:sz w:val="20"/>
                <w:szCs w:val="20"/>
                <w:lang w:bidi="ta-IN"/>
              </w:rPr>
              <w:t> 1-10</w:t>
            </w:r>
          </w:p>
        </w:tc>
      </w:tr>
      <w:tr w:rsidR="007D5CF5" w:rsidTr="00481119">
        <w:trPr>
          <w:trHeight w:val="288"/>
        </w:trPr>
        <w:tc>
          <w:tcPr>
            <w:tcW w:w="539" w:type="dxa"/>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2132"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level_name</w:t>
            </w:r>
          </w:p>
        </w:tc>
        <w:tc>
          <w:tcPr>
            <w:tcW w:w="1288" w:type="dxa"/>
            <w:gridSpan w:val="5"/>
            <w:shd w:val="clear" w:color="auto" w:fill="auto"/>
            <w:vAlign w:val="bottom"/>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7D5CF5" w:rsidRDefault="007D5CF5" w:rsidP="00DC3341">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5"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7D5CF5" w:rsidRDefault="007D5CF5" w:rsidP="00DC3341">
            <w:r>
              <w:rPr>
                <w:rFonts w:ascii="Calibri" w:eastAsia="Times New Roman" w:hAnsi="Calibri" w:cs="Calibri"/>
                <w:sz w:val="20"/>
                <w:szCs w:val="20"/>
                <w:lang w:bidi="ta-IN"/>
              </w:rPr>
              <w:t> </w:t>
            </w:r>
          </w:p>
        </w:tc>
      </w:tr>
      <w:tr w:rsidR="007D5CF5" w:rsidTr="00481119">
        <w:trPr>
          <w:trHeight w:val="288"/>
        </w:trPr>
        <w:tc>
          <w:tcPr>
            <w:tcW w:w="539" w:type="dxa"/>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2132"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country_id</w:t>
            </w:r>
          </w:p>
        </w:tc>
        <w:tc>
          <w:tcPr>
            <w:tcW w:w="1288"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793" w:type="dxa"/>
            <w:shd w:val="clear" w:color="auto" w:fill="auto"/>
            <w:vAlign w:val="center"/>
          </w:tcPr>
          <w:p w:rsidR="007D5CF5" w:rsidRDefault="007D5CF5" w:rsidP="00DC3341">
            <w:r>
              <w:rPr>
                <w:rFonts w:ascii="Calibri" w:eastAsia="Times New Roman" w:hAnsi="Calibri" w:cs="Calibri"/>
                <w:sz w:val="20"/>
                <w:szCs w:val="20"/>
                <w:lang w:bidi="ta-IN"/>
              </w:rPr>
              <w:t>tbl_countries</w:t>
            </w:r>
          </w:p>
        </w:tc>
      </w:tr>
      <w:tr w:rsidR="007D5CF5" w:rsidTr="00481119">
        <w:trPr>
          <w:trHeight w:val="288"/>
        </w:trPr>
        <w:tc>
          <w:tcPr>
            <w:tcW w:w="539" w:type="dxa"/>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2132"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is_active</w:t>
            </w:r>
          </w:p>
        </w:tc>
        <w:tc>
          <w:tcPr>
            <w:tcW w:w="1288"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09"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7D5CF5" w:rsidRDefault="007D5CF5" w:rsidP="00DC3341">
            <w:pPr>
              <w:jc w:val="right"/>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637"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7D5CF5" w:rsidRDefault="007D5CF5" w:rsidP="00DC3341">
            <w:r>
              <w:rPr>
                <w:rFonts w:ascii="Calibri" w:eastAsia="Times New Roman" w:hAnsi="Calibri" w:cs="Calibri"/>
                <w:sz w:val="20"/>
                <w:szCs w:val="20"/>
                <w:lang w:bidi="ta-IN"/>
              </w:rPr>
              <w:t> </w:t>
            </w:r>
          </w:p>
        </w:tc>
      </w:tr>
      <w:tr w:rsidR="007D5CF5" w:rsidTr="00481119">
        <w:trPr>
          <w:trHeight w:val="288"/>
        </w:trPr>
        <w:tc>
          <w:tcPr>
            <w:tcW w:w="539" w:type="dxa"/>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2132"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88"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7D5CF5" w:rsidRDefault="007D5CF5" w:rsidP="00DC3341">
            <w:pPr>
              <w:rPr>
                <w:rFonts w:ascii="Calibri" w:eastAsia="Times New Roman" w:hAnsi="Calibri" w:cs="Calibri"/>
                <w:sz w:val="20"/>
                <w:szCs w:val="20"/>
                <w:lang w:bidi="ta-IN"/>
              </w:rPr>
            </w:pPr>
          </w:p>
        </w:tc>
        <w:tc>
          <w:tcPr>
            <w:tcW w:w="1355" w:type="dxa"/>
            <w:gridSpan w:val="4"/>
            <w:shd w:val="clear" w:color="auto" w:fill="auto"/>
            <w:vAlign w:val="center"/>
          </w:tcPr>
          <w:p w:rsidR="007D5CF5" w:rsidRDefault="007D5CF5" w:rsidP="00DC3341">
            <w:pPr>
              <w:jc w:val="right"/>
              <w:rPr>
                <w:rFonts w:ascii="Calibri" w:eastAsia="Times New Roman" w:hAnsi="Calibri" w:cs="Calibri"/>
                <w:sz w:val="20"/>
                <w:szCs w:val="20"/>
                <w:lang w:bidi="ta-IN"/>
              </w:rPr>
            </w:pPr>
          </w:p>
        </w:tc>
        <w:tc>
          <w:tcPr>
            <w:tcW w:w="637" w:type="dxa"/>
            <w:gridSpan w:val="5"/>
            <w:shd w:val="clear" w:color="auto" w:fill="auto"/>
            <w:vAlign w:val="center"/>
          </w:tcPr>
          <w:p w:rsidR="007D5CF5" w:rsidRDefault="007D5CF5" w:rsidP="00DC3341">
            <w:pPr>
              <w:rPr>
                <w:rFonts w:ascii="Calibri" w:eastAsia="Times New Roman" w:hAnsi="Calibri" w:cs="Calibri"/>
                <w:sz w:val="20"/>
                <w:szCs w:val="20"/>
                <w:lang w:bidi="ta-IN"/>
              </w:rPr>
            </w:pPr>
          </w:p>
        </w:tc>
        <w:tc>
          <w:tcPr>
            <w:tcW w:w="1793" w:type="dxa"/>
            <w:shd w:val="clear" w:color="auto" w:fill="auto"/>
            <w:vAlign w:val="center"/>
          </w:tcPr>
          <w:p w:rsidR="007D5CF5" w:rsidRDefault="007D5CF5" w:rsidP="00DC3341">
            <w:pPr>
              <w:rPr>
                <w:rFonts w:ascii="Calibri" w:eastAsia="Times New Roman" w:hAnsi="Calibri" w:cs="Calibri"/>
                <w:sz w:val="20"/>
                <w:szCs w:val="20"/>
                <w:lang w:bidi="ta-IN"/>
              </w:rPr>
            </w:pPr>
          </w:p>
        </w:tc>
      </w:tr>
      <w:tr w:rsidR="007D5CF5" w:rsidTr="00481119">
        <w:trPr>
          <w:trHeight w:val="288"/>
        </w:trPr>
        <w:tc>
          <w:tcPr>
            <w:tcW w:w="539" w:type="dxa"/>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2132" w:type="dxa"/>
            <w:gridSpan w:val="4"/>
            <w:shd w:val="clear" w:color="auto" w:fill="auto"/>
            <w:vAlign w:val="bottom"/>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88" w:type="dxa"/>
            <w:gridSpan w:val="5"/>
            <w:shd w:val="clear" w:color="auto" w:fill="auto"/>
            <w:vAlign w:val="bottom"/>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7D5CF5" w:rsidRDefault="007D5CF5" w:rsidP="00DC3341">
            <w:pPr>
              <w:rPr>
                <w:rFonts w:ascii="Calibri" w:eastAsia="Times New Roman" w:hAnsi="Calibri" w:cs="Calibri"/>
                <w:sz w:val="20"/>
                <w:szCs w:val="20"/>
                <w:lang w:bidi="ta-IN"/>
              </w:rPr>
            </w:pPr>
          </w:p>
        </w:tc>
        <w:tc>
          <w:tcPr>
            <w:tcW w:w="1355" w:type="dxa"/>
            <w:gridSpan w:val="4"/>
            <w:shd w:val="clear" w:color="auto" w:fill="auto"/>
            <w:vAlign w:val="center"/>
          </w:tcPr>
          <w:p w:rsidR="007D5CF5" w:rsidRDefault="007D5CF5" w:rsidP="00DC3341">
            <w:pPr>
              <w:jc w:val="right"/>
              <w:rPr>
                <w:rFonts w:ascii="Calibri" w:eastAsia="Times New Roman" w:hAnsi="Calibri" w:cs="Calibri"/>
                <w:sz w:val="20"/>
                <w:szCs w:val="20"/>
                <w:lang w:bidi="ta-IN"/>
              </w:rPr>
            </w:pPr>
          </w:p>
        </w:tc>
        <w:tc>
          <w:tcPr>
            <w:tcW w:w="637" w:type="dxa"/>
            <w:gridSpan w:val="5"/>
            <w:shd w:val="clear" w:color="auto" w:fill="auto"/>
            <w:vAlign w:val="center"/>
          </w:tcPr>
          <w:p w:rsidR="007D5CF5" w:rsidRDefault="007D5CF5" w:rsidP="00DC3341">
            <w:pPr>
              <w:rPr>
                <w:rFonts w:ascii="Calibri" w:eastAsia="Times New Roman" w:hAnsi="Calibri" w:cs="Calibri"/>
                <w:sz w:val="20"/>
                <w:szCs w:val="20"/>
                <w:lang w:bidi="ta-IN"/>
              </w:rPr>
            </w:pPr>
          </w:p>
        </w:tc>
        <w:tc>
          <w:tcPr>
            <w:tcW w:w="1793" w:type="dxa"/>
            <w:shd w:val="clear" w:color="auto" w:fill="auto"/>
            <w:vAlign w:val="center"/>
          </w:tcPr>
          <w:p w:rsidR="007D5CF5" w:rsidRDefault="007D5CF5" w:rsidP="00DC3341">
            <w:pPr>
              <w:rPr>
                <w:rFonts w:ascii="Calibri" w:eastAsia="Times New Roman" w:hAnsi="Calibri" w:cs="Calibri"/>
                <w:sz w:val="20"/>
                <w:szCs w:val="20"/>
                <w:lang w:bidi="ta-IN"/>
              </w:rPr>
            </w:pPr>
          </w:p>
        </w:tc>
      </w:tr>
      <w:tr w:rsidR="007D5CF5" w:rsidTr="00481119">
        <w:trPr>
          <w:trHeight w:val="288"/>
        </w:trPr>
        <w:tc>
          <w:tcPr>
            <w:tcW w:w="539" w:type="dxa"/>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2132"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88"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7D5CF5" w:rsidRDefault="007D5CF5" w:rsidP="00DC3341">
            <w:r>
              <w:rPr>
                <w:rFonts w:ascii="Calibri" w:eastAsia="Times New Roman" w:hAnsi="Calibri" w:cs="Calibri"/>
                <w:sz w:val="20"/>
                <w:szCs w:val="20"/>
                <w:lang w:bidi="ta-IN"/>
              </w:rPr>
              <w:t> </w:t>
            </w:r>
          </w:p>
        </w:tc>
      </w:tr>
      <w:tr w:rsidR="007D5CF5" w:rsidTr="00481119">
        <w:trPr>
          <w:trHeight w:val="288"/>
        </w:trPr>
        <w:tc>
          <w:tcPr>
            <w:tcW w:w="539" w:type="dxa"/>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D5CF5" w:rsidRDefault="007D5CF5" w:rsidP="00DC3341">
            <w:pPr>
              <w:snapToGrid w:val="0"/>
              <w:rPr>
                <w:rFonts w:ascii="Calibri" w:eastAsia="Times New Roman" w:hAnsi="Calibri" w:cs="Calibri"/>
                <w:sz w:val="20"/>
                <w:szCs w:val="20"/>
                <w:lang w:bidi="ta-IN"/>
              </w:rPr>
            </w:pPr>
          </w:p>
        </w:tc>
        <w:tc>
          <w:tcPr>
            <w:tcW w:w="2132"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88"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7" w:type="dxa"/>
            <w:gridSpan w:val="5"/>
            <w:shd w:val="clear" w:color="auto" w:fill="auto"/>
            <w:vAlign w:val="center"/>
          </w:tcPr>
          <w:p w:rsidR="007D5CF5" w:rsidRDefault="007D5CF5" w:rsidP="00DC3341">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7D5CF5" w:rsidRDefault="007D5CF5" w:rsidP="00DC3341">
            <w:r>
              <w:rPr>
                <w:rFonts w:ascii="Calibri" w:eastAsia="Times New Roman" w:hAnsi="Calibri" w:cs="Calibri"/>
                <w:sz w:val="20"/>
                <w:szCs w:val="20"/>
                <w:lang w:bidi="ta-IN"/>
              </w:rPr>
              <w:t> </w:t>
            </w:r>
          </w:p>
        </w:tc>
      </w:tr>
      <w:tr w:rsidR="00421AF3" w:rsidTr="000C6B16">
        <w:trPr>
          <w:trHeight w:val="288"/>
        </w:trPr>
        <w:tc>
          <w:tcPr>
            <w:tcW w:w="9722" w:type="dxa"/>
            <w:gridSpan w:val="27"/>
            <w:shd w:val="clear" w:color="auto" w:fill="DDDDDD"/>
            <w:vAlign w:val="center"/>
          </w:tcPr>
          <w:p w:rsidR="00421AF3" w:rsidRDefault="00421AF3" w:rsidP="000C6B16">
            <w:r>
              <w:rPr>
                <w:rFonts w:ascii="Calibri" w:eastAsia="Times New Roman" w:hAnsi="Calibri" w:cs="Calibri"/>
                <w:b/>
                <w:bCs/>
                <w:sz w:val="20"/>
                <w:szCs w:val="20"/>
                <w:lang w:bidi="ta-IN"/>
              </w:rPr>
              <w:t>Geographies</w:t>
            </w:r>
          </w:p>
        </w:tc>
      </w:tr>
      <w:tr w:rsidR="00421AF3" w:rsidTr="000C6B16">
        <w:trPr>
          <w:trHeight w:val="288"/>
        </w:trPr>
        <w:tc>
          <w:tcPr>
            <w:tcW w:w="539" w:type="dxa"/>
            <w:vMerge w:val="restart"/>
            <w:shd w:val="clear" w:color="auto" w:fill="auto"/>
            <w:vAlign w:val="center"/>
          </w:tcPr>
          <w:p w:rsidR="00421AF3" w:rsidRDefault="00421AF3" w:rsidP="000C6B16">
            <w:pPr>
              <w:jc w:val="center"/>
              <w:rPr>
                <w:rFonts w:ascii="Calibri" w:eastAsia="Times New Roman" w:hAnsi="Calibri" w:cs="Calibri"/>
                <w:sz w:val="20"/>
                <w:szCs w:val="20"/>
                <w:lang w:bidi="ta-IN"/>
              </w:rPr>
            </w:pPr>
            <w:r>
              <w:rPr>
                <w:rFonts w:ascii="Calibri" w:eastAsia="Times New Roman" w:hAnsi="Calibri" w:cs="Calibri"/>
                <w:sz w:val="20"/>
                <w:szCs w:val="20"/>
                <w:lang w:bidi="ta-IN"/>
              </w:rPr>
              <w:t>12</w:t>
            </w:r>
          </w:p>
        </w:tc>
        <w:tc>
          <w:tcPr>
            <w:tcW w:w="1369" w:type="dxa"/>
            <w:gridSpan w:val="2"/>
            <w:vMerge w:val="restart"/>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tbl_geographies</w:t>
            </w:r>
          </w:p>
        </w:tc>
        <w:tc>
          <w:tcPr>
            <w:tcW w:w="2132" w:type="dxa"/>
            <w:gridSpan w:val="4"/>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geography_id</w:t>
            </w:r>
          </w:p>
        </w:tc>
        <w:tc>
          <w:tcPr>
            <w:tcW w:w="1288" w:type="dxa"/>
            <w:gridSpan w:val="5"/>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1793" w:type="dxa"/>
            <w:shd w:val="clear" w:color="auto" w:fill="auto"/>
            <w:vAlign w:val="center"/>
          </w:tcPr>
          <w:p w:rsidR="00421AF3" w:rsidRDefault="00421AF3" w:rsidP="000C6B16">
            <w:r>
              <w:rPr>
                <w:rFonts w:ascii="Calibri" w:eastAsia="Times New Roman" w:hAnsi="Calibri" w:cs="Calibri"/>
                <w:sz w:val="20"/>
                <w:szCs w:val="20"/>
                <w:lang w:bidi="ta-IN"/>
              </w:rPr>
              <w:t> </w:t>
            </w:r>
          </w:p>
        </w:tc>
      </w:tr>
      <w:tr w:rsidR="00421AF3" w:rsidTr="000C6B16">
        <w:trPr>
          <w:trHeight w:val="288"/>
        </w:trPr>
        <w:tc>
          <w:tcPr>
            <w:tcW w:w="539" w:type="dxa"/>
            <w:vMerge/>
            <w:shd w:val="clear" w:color="auto" w:fill="auto"/>
            <w:vAlign w:val="center"/>
          </w:tcPr>
          <w:p w:rsidR="00421AF3" w:rsidRDefault="00421AF3" w:rsidP="000C6B16">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421AF3" w:rsidRDefault="00421AF3" w:rsidP="000C6B16">
            <w:pPr>
              <w:snapToGrid w:val="0"/>
              <w:rPr>
                <w:rFonts w:ascii="Calibri" w:eastAsia="Times New Roman" w:hAnsi="Calibri" w:cs="Calibri"/>
                <w:sz w:val="20"/>
                <w:szCs w:val="20"/>
                <w:lang w:bidi="ta-IN"/>
              </w:rPr>
            </w:pPr>
          </w:p>
        </w:tc>
        <w:tc>
          <w:tcPr>
            <w:tcW w:w="2132" w:type="dxa"/>
            <w:gridSpan w:val="4"/>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geography_name</w:t>
            </w:r>
          </w:p>
        </w:tc>
        <w:tc>
          <w:tcPr>
            <w:tcW w:w="1288" w:type="dxa"/>
            <w:gridSpan w:val="5"/>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421AF3" w:rsidRDefault="00421AF3" w:rsidP="000C6B16">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5" w:type="dxa"/>
            <w:gridSpan w:val="4"/>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421AF3" w:rsidRDefault="00421AF3" w:rsidP="000C6B16">
            <w:r>
              <w:rPr>
                <w:rFonts w:ascii="Calibri" w:eastAsia="Times New Roman" w:hAnsi="Calibri" w:cs="Calibri"/>
                <w:sz w:val="20"/>
                <w:szCs w:val="20"/>
                <w:lang w:bidi="ta-IN"/>
              </w:rPr>
              <w:t> </w:t>
            </w:r>
          </w:p>
        </w:tc>
      </w:tr>
      <w:tr w:rsidR="00421AF3" w:rsidTr="000C6B16">
        <w:trPr>
          <w:trHeight w:val="288"/>
        </w:trPr>
        <w:tc>
          <w:tcPr>
            <w:tcW w:w="539" w:type="dxa"/>
            <w:vMerge/>
            <w:shd w:val="clear" w:color="auto" w:fill="auto"/>
            <w:vAlign w:val="center"/>
          </w:tcPr>
          <w:p w:rsidR="00421AF3" w:rsidRDefault="00421AF3" w:rsidP="000C6B16">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421AF3" w:rsidRDefault="00421AF3" w:rsidP="000C6B16">
            <w:pPr>
              <w:snapToGrid w:val="0"/>
              <w:rPr>
                <w:rFonts w:ascii="Calibri" w:eastAsia="Times New Roman" w:hAnsi="Calibri" w:cs="Calibri"/>
                <w:sz w:val="20"/>
                <w:szCs w:val="20"/>
                <w:lang w:bidi="ta-IN"/>
              </w:rPr>
            </w:pPr>
          </w:p>
        </w:tc>
        <w:tc>
          <w:tcPr>
            <w:tcW w:w="2132" w:type="dxa"/>
            <w:gridSpan w:val="4"/>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level_id</w:t>
            </w:r>
          </w:p>
        </w:tc>
        <w:tc>
          <w:tcPr>
            <w:tcW w:w="1288" w:type="dxa"/>
            <w:gridSpan w:val="5"/>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793" w:type="dxa"/>
            <w:shd w:val="clear" w:color="auto" w:fill="auto"/>
            <w:vAlign w:val="center"/>
          </w:tcPr>
          <w:p w:rsidR="00421AF3" w:rsidRDefault="00421AF3" w:rsidP="000C6B16">
            <w:r>
              <w:rPr>
                <w:rFonts w:ascii="Calibri" w:eastAsia="Times New Roman" w:hAnsi="Calibri" w:cs="Calibri"/>
                <w:sz w:val="20"/>
                <w:szCs w:val="20"/>
                <w:lang w:bidi="ta-IN"/>
              </w:rPr>
              <w:t>tbl_geography_levels</w:t>
            </w:r>
          </w:p>
        </w:tc>
      </w:tr>
      <w:tr w:rsidR="00421AF3" w:rsidTr="000C6B16">
        <w:trPr>
          <w:trHeight w:val="288"/>
        </w:trPr>
        <w:tc>
          <w:tcPr>
            <w:tcW w:w="539" w:type="dxa"/>
            <w:vMerge/>
            <w:shd w:val="clear" w:color="auto" w:fill="auto"/>
            <w:vAlign w:val="center"/>
          </w:tcPr>
          <w:p w:rsidR="00421AF3" w:rsidRDefault="00421AF3" w:rsidP="000C6B16">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421AF3" w:rsidRDefault="00421AF3" w:rsidP="000C6B16">
            <w:pPr>
              <w:snapToGrid w:val="0"/>
              <w:rPr>
                <w:rFonts w:ascii="Calibri" w:eastAsia="Times New Roman" w:hAnsi="Calibri" w:cs="Calibri"/>
                <w:sz w:val="20"/>
                <w:szCs w:val="20"/>
                <w:lang w:bidi="ta-IN"/>
              </w:rPr>
            </w:pPr>
          </w:p>
        </w:tc>
        <w:tc>
          <w:tcPr>
            <w:tcW w:w="2132" w:type="dxa"/>
            <w:gridSpan w:val="4"/>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parent_ids</w:t>
            </w:r>
          </w:p>
        </w:tc>
        <w:tc>
          <w:tcPr>
            <w:tcW w:w="1288" w:type="dxa"/>
            <w:gridSpan w:val="5"/>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421AF3" w:rsidRDefault="00421AF3" w:rsidP="000C6B16">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5" w:type="dxa"/>
            <w:gridSpan w:val="4"/>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bottom"/>
          </w:tcPr>
          <w:p w:rsidR="00421AF3" w:rsidRDefault="00421AF3" w:rsidP="000C6B16">
            <w:r>
              <w:rPr>
                <w:rFonts w:ascii="Calibri" w:eastAsia="Times New Roman" w:hAnsi="Calibri" w:cs="Calibri"/>
                <w:sz w:val="20"/>
                <w:szCs w:val="20"/>
                <w:lang w:bidi="ta-IN"/>
              </w:rPr>
              <w:t>Multiple geography_ids</w:t>
            </w:r>
            <w:r>
              <w:rPr>
                <w:rFonts w:ascii="Calibri" w:eastAsia="Times New Roman" w:hAnsi="Calibri" w:cs="Calibri"/>
                <w:sz w:val="20"/>
                <w:szCs w:val="20"/>
                <w:lang w:bidi="ta-IN"/>
              </w:rPr>
              <w:br/>
            </w:r>
            <w:r>
              <w:rPr>
                <w:rFonts w:ascii="Calibri" w:eastAsia="Times New Roman" w:hAnsi="Calibri" w:cs="Calibri"/>
                <w:sz w:val="20"/>
                <w:szCs w:val="20"/>
                <w:lang w:bidi="ta-IN"/>
              </w:rPr>
              <w:lastRenderedPageBreak/>
              <w:t xml:space="preserve"> concatenated with ","</w:t>
            </w:r>
          </w:p>
        </w:tc>
      </w:tr>
      <w:tr w:rsidR="00421AF3" w:rsidTr="000C6B16">
        <w:trPr>
          <w:trHeight w:val="288"/>
        </w:trPr>
        <w:tc>
          <w:tcPr>
            <w:tcW w:w="539" w:type="dxa"/>
            <w:vMerge/>
            <w:shd w:val="clear" w:color="auto" w:fill="auto"/>
            <w:vAlign w:val="center"/>
          </w:tcPr>
          <w:p w:rsidR="00421AF3" w:rsidRDefault="00421AF3" w:rsidP="000C6B16">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421AF3" w:rsidRDefault="00421AF3" w:rsidP="000C6B16">
            <w:pPr>
              <w:snapToGrid w:val="0"/>
              <w:rPr>
                <w:rFonts w:ascii="Calibri" w:eastAsia="Times New Roman" w:hAnsi="Calibri" w:cs="Calibri"/>
                <w:sz w:val="20"/>
                <w:szCs w:val="20"/>
                <w:lang w:bidi="ta-IN"/>
              </w:rPr>
            </w:pPr>
          </w:p>
        </w:tc>
        <w:tc>
          <w:tcPr>
            <w:tcW w:w="2132" w:type="dxa"/>
            <w:gridSpan w:val="4"/>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is_active</w:t>
            </w:r>
          </w:p>
        </w:tc>
        <w:tc>
          <w:tcPr>
            <w:tcW w:w="1288" w:type="dxa"/>
            <w:gridSpan w:val="5"/>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09" w:type="dxa"/>
            <w:gridSpan w:val="5"/>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421AF3" w:rsidRDefault="00421AF3" w:rsidP="000C6B16">
            <w:pPr>
              <w:jc w:val="right"/>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637" w:type="dxa"/>
            <w:gridSpan w:val="5"/>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421AF3" w:rsidRDefault="00421AF3" w:rsidP="000C6B16">
            <w:r>
              <w:rPr>
                <w:rFonts w:ascii="Calibri" w:eastAsia="Times New Roman" w:hAnsi="Calibri" w:cs="Calibri"/>
                <w:sz w:val="20"/>
                <w:szCs w:val="20"/>
                <w:lang w:bidi="ta-IN"/>
              </w:rPr>
              <w:t> </w:t>
            </w:r>
          </w:p>
        </w:tc>
      </w:tr>
      <w:tr w:rsidR="00421AF3" w:rsidTr="000C6B16">
        <w:trPr>
          <w:trHeight w:val="288"/>
        </w:trPr>
        <w:tc>
          <w:tcPr>
            <w:tcW w:w="539" w:type="dxa"/>
            <w:vMerge/>
            <w:shd w:val="clear" w:color="auto" w:fill="auto"/>
            <w:vAlign w:val="center"/>
          </w:tcPr>
          <w:p w:rsidR="00421AF3" w:rsidRDefault="00421AF3" w:rsidP="000C6B16">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421AF3" w:rsidRDefault="00421AF3" w:rsidP="000C6B16">
            <w:pPr>
              <w:snapToGrid w:val="0"/>
              <w:rPr>
                <w:rFonts w:ascii="Calibri" w:eastAsia="Times New Roman" w:hAnsi="Calibri" w:cs="Calibri"/>
                <w:sz w:val="20"/>
                <w:szCs w:val="20"/>
                <w:lang w:bidi="ta-IN"/>
              </w:rPr>
            </w:pPr>
          </w:p>
        </w:tc>
        <w:tc>
          <w:tcPr>
            <w:tcW w:w="2132" w:type="dxa"/>
            <w:gridSpan w:val="4"/>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88" w:type="dxa"/>
            <w:gridSpan w:val="5"/>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421AF3" w:rsidRDefault="00421AF3" w:rsidP="000C6B16">
            <w:pPr>
              <w:rPr>
                <w:rFonts w:ascii="Calibri" w:eastAsia="Times New Roman" w:hAnsi="Calibri" w:cs="Calibri"/>
                <w:sz w:val="20"/>
                <w:szCs w:val="20"/>
                <w:lang w:bidi="ta-IN"/>
              </w:rPr>
            </w:pPr>
          </w:p>
        </w:tc>
        <w:tc>
          <w:tcPr>
            <w:tcW w:w="1355" w:type="dxa"/>
            <w:gridSpan w:val="4"/>
            <w:shd w:val="clear" w:color="auto" w:fill="auto"/>
            <w:vAlign w:val="center"/>
          </w:tcPr>
          <w:p w:rsidR="00421AF3" w:rsidRDefault="00421AF3" w:rsidP="000C6B16">
            <w:pPr>
              <w:jc w:val="right"/>
              <w:rPr>
                <w:rFonts w:ascii="Calibri" w:eastAsia="Times New Roman" w:hAnsi="Calibri" w:cs="Calibri"/>
                <w:sz w:val="20"/>
                <w:szCs w:val="20"/>
                <w:lang w:bidi="ta-IN"/>
              </w:rPr>
            </w:pPr>
          </w:p>
        </w:tc>
        <w:tc>
          <w:tcPr>
            <w:tcW w:w="637" w:type="dxa"/>
            <w:gridSpan w:val="5"/>
            <w:shd w:val="clear" w:color="auto" w:fill="auto"/>
            <w:vAlign w:val="center"/>
          </w:tcPr>
          <w:p w:rsidR="00421AF3" w:rsidRDefault="00421AF3" w:rsidP="000C6B16">
            <w:pPr>
              <w:rPr>
                <w:rFonts w:ascii="Calibri" w:eastAsia="Times New Roman" w:hAnsi="Calibri" w:cs="Calibri"/>
                <w:sz w:val="20"/>
                <w:szCs w:val="20"/>
                <w:lang w:bidi="ta-IN"/>
              </w:rPr>
            </w:pPr>
          </w:p>
        </w:tc>
        <w:tc>
          <w:tcPr>
            <w:tcW w:w="1793" w:type="dxa"/>
            <w:shd w:val="clear" w:color="auto" w:fill="auto"/>
            <w:vAlign w:val="center"/>
          </w:tcPr>
          <w:p w:rsidR="00421AF3" w:rsidRDefault="00421AF3" w:rsidP="000C6B16">
            <w:pPr>
              <w:rPr>
                <w:rFonts w:ascii="Calibri" w:eastAsia="Times New Roman" w:hAnsi="Calibri" w:cs="Calibri"/>
                <w:sz w:val="20"/>
                <w:szCs w:val="20"/>
                <w:lang w:bidi="ta-IN"/>
              </w:rPr>
            </w:pPr>
          </w:p>
        </w:tc>
      </w:tr>
      <w:tr w:rsidR="00421AF3" w:rsidTr="000C6B16">
        <w:trPr>
          <w:trHeight w:val="288"/>
        </w:trPr>
        <w:tc>
          <w:tcPr>
            <w:tcW w:w="539" w:type="dxa"/>
            <w:vMerge/>
            <w:shd w:val="clear" w:color="auto" w:fill="auto"/>
            <w:vAlign w:val="center"/>
          </w:tcPr>
          <w:p w:rsidR="00421AF3" w:rsidRDefault="00421AF3" w:rsidP="000C6B16">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421AF3" w:rsidRDefault="00421AF3" w:rsidP="000C6B16">
            <w:pPr>
              <w:snapToGrid w:val="0"/>
              <w:rPr>
                <w:rFonts w:ascii="Calibri" w:eastAsia="Times New Roman" w:hAnsi="Calibri" w:cs="Calibri"/>
                <w:sz w:val="20"/>
                <w:szCs w:val="20"/>
                <w:lang w:bidi="ta-IN"/>
              </w:rPr>
            </w:pPr>
          </w:p>
        </w:tc>
        <w:tc>
          <w:tcPr>
            <w:tcW w:w="2132" w:type="dxa"/>
            <w:gridSpan w:val="4"/>
            <w:shd w:val="clear" w:color="auto" w:fill="auto"/>
            <w:vAlign w:val="bottom"/>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88" w:type="dxa"/>
            <w:gridSpan w:val="5"/>
            <w:shd w:val="clear" w:color="auto" w:fill="auto"/>
            <w:vAlign w:val="bottom"/>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421AF3" w:rsidRDefault="00421AF3" w:rsidP="000C6B16">
            <w:pPr>
              <w:rPr>
                <w:rFonts w:ascii="Calibri" w:eastAsia="Times New Roman" w:hAnsi="Calibri" w:cs="Calibri"/>
                <w:sz w:val="20"/>
                <w:szCs w:val="20"/>
                <w:lang w:bidi="ta-IN"/>
              </w:rPr>
            </w:pPr>
          </w:p>
        </w:tc>
        <w:tc>
          <w:tcPr>
            <w:tcW w:w="1355" w:type="dxa"/>
            <w:gridSpan w:val="4"/>
            <w:shd w:val="clear" w:color="auto" w:fill="auto"/>
            <w:vAlign w:val="center"/>
          </w:tcPr>
          <w:p w:rsidR="00421AF3" w:rsidRDefault="00421AF3" w:rsidP="000C6B16">
            <w:pPr>
              <w:jc w:val="right"/>
              <w:rPr>
                <w:rFonts w:ascii="Calibri" w:eastAsia="Times New Roman" w:hAnsi="Calibri" w:cs="Calibri"/>
                <w:sz w:val="20"/>
                <w:szCs w:val="20"/>
                <w:lang w:bidi="ta-IN"/>
              </w:rPr>
            </w:pPr>
          </w:p>
        </w:tc>
        <w:tc>
          <w:tcPr>
            <w:tcW w:w="637" w:type="dxa"/>
            <w:gridSpan w:val="5"/>
            <w:shd w:val="clear" w:color="auto" w:fill="auto"/>
            <w:vAlign w:val="center"/>
          </w:tcPr>
          <w:p w:rsidR="00421AF3" w:rsidRDefault="00421AF3" w:rsidP="000C6B16">
            <w:pPr>
              <w:rPr>
                <w:rFonts w:ascii="Calibri" w:eastAsia="Times New Roman" w:hAnsi="Calibri" w:cs="Calibri"/>
                <w:sz w:val="20"/>
                <w:szCs w:val="20"/>
                <w:lang w:bidi="ta-IN"/>
              </w:rPr>
            </w:pPr>
          </w:p>
        </w:tc>
        <w:tc>
          <w:tcPr>
            <w:tcW w:w="1793" w:type="dxa"/>
            <w:shd w:val="clear" w:color="auto" w:fill="auto"/>
            <w:vAlign w:val="center"/>
          </w:tcPr>
          <w:p w:rsidR="00421AF3" w:rsidRDefault="00421AF3" w:rsidP="000C6B16">
            <w:pPr>
              <w:rPr>
                <w:rFonts w:ascii="Calibri" w:eastAsia="Times New Roman" w:hAnsi="Calibri" w:cs="Calibri"/>
                <w:sz w:val="20"/>
                <w:szCs w:val="20"/>
                <w:lang w:bidi="ta-IN"/>
              </w:rPr>
            </w:pPr>
          </w:p>
        </w:tc>
      </w:tr>
      <w:tr w:rsidR="00421AF3" w:rsidTr="000C6B16">
        <w:trPr>
          <w:trHeight w:val="288"/>
        </w:trPr>
        <w:tc>
          <w:tcPr>
            <w:tcW w:w="539" w:type="dxa"/>
            <w:vMerge/>
            <w:shd w:val="clear" w:color="auto" w:fill="auto"/>
            <w:vAlign w:val="center"/>
          </w:tcPr>
          <w:p w:rsidR="00421AF3" w:rsidRDefault="00421AF3" w:rsidP="000C6B16">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421AF3" w:rsidRDefault="00421AF3" w:rsidP="000C6B16">
            <w:pPr>
              <w:snapToGrid w:val="0"/>
              <w:rPr>
                <w:rFonts w:ascii="Calibri" w:eastAsia="Times New Roman" w:hAnsi="Calibri" w:cs="Calibri"/>
                <w:sz w:val="20"/>
                <w:szCs w:val="20"/>
                <w:lang w:bidi="ta-IN"/>
              </w:rPr>
            </w:pPr>
          </w:p>
        </w:tc>
        <w:tc>
          <w:tcPr>
            <w:tcW w:w="2132" w:type="dxa"/>
            <w:gridSpan w:val="4"/>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88" w:type="dxa"/>
            <w:gridSpan w:val="5"/>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421AF3" w:rsidRDefault="00421AF3" w:rsidP="000C6B16">
            <w:r>
              <w:rPr>
                <w:rFonts w:ascii="Calibri" w:eastAsia="Times New Roman" w:hAnsi="Calibri" w:cs="Calibri"/>
                <w:sz w:val="20"/>
                <w:szCs w:val="20"/>
                <w:lang w:bidi="ta-IN"/>
              </w:rPr>
              <w:t> </w:t>
            </w:r>
          </w:p>
        </w:tc>
      </w:tr>
      <w:tr w:rsidR="00421AF3" w:rsidTr="000C6B16">
        <w:trPr>
          <w:trHeight w:val="288"/>
        </w:trPr>
        <w:tc>
          <w:tcPr>
            <w:tcW w:w="539" w:type="dxa"/>
            <w:vMerge/>
            <w:shd w:val="clear" w:color="auto" w:fill="auto"/>
            <w:vAlign w:val="center"/>
          </w:tcPr>
          <w:p w:rsidR="00421AF3" w:rsidRDefault="00421AF3" w:rsidP="000C6B16">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421AF3" w:rsidRDefault="00421AF3" w:rsidP="000C6B16">
            <w:pPr>
              <w:snapToGrid w:val="0"/>
              <w:rPr>
                <w:rFonts w:ascii="Calibri" w:eastAsia="Times New Roman" w:hAnsi="Calibri" w:cs="Calibri"/>
                <w:sz w:val="20"/>
                <w:szCs w:val="20"/>
                <w:lang w:bidi="ta-IN"/>
              </w:rPr>
            </w:pPr>
          </w:p>
        </w:tc>
        <w:tc>
          <w:tcPr>
            <w:tcW w:w="2132" w:type="dxa"/>
            <w:gridSpan w:val="4"/>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88" w:type="dxa"/>
            <w:gridSpan w:val="5"/>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7" w:type="dxa"/>
            <w:gridSpan w:val="5"/>
            <w:shd w:val="clear" w:color="auto" w:fill="auto"/>
            <w:vAlign w:val="center"/>
          </w:tcPr>
          <w:p w:rsidR="00421AF3" w:rsidRDefault="00421AF3" w:rsidP="000C6B16">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421AF3" w:rsidRDefault="00421AF3" w:rsidP="000C6B16">
            <w:r>
              <w:rPr>
                <w:rFonts w:ascii="Calibri" w:eastAsia="Times New Roman" w:hAnsi="Calibri" w:cs="Calibri"/>
                <w:sz w:val="20"/>
                <w:szCs w:val="20"/>
                <w:lang w:bidi="ta-IN"/>
              </w:rPr>
              <w:t> </w:t>
            </w:r>
          </w:p>
        </w:tc>
      </w:tr>
      <w:tr w:rsidR="0078591B" w:rsidTr="00481119">
        <w:trPr>
          <w:trHeight w:val="288"/>
        </w:trPr>
        <w:tc>
          <w:tcPr>
            <w:tcW w:w="9722" w:type="dxa"/>
            <w:gridSpan w:val="27"/>
            <w:shd w:val="clear" w:color="auto" w:fill="DDDDDD"/>
            <w:vAlign w:val="center"/>
          </w:tcPr>
          <w:p w:rsidR="0078591B" w:rsidRDefault="0078591B" w:rsidP="002D6822">
            <w:r>
              <w:rPr>
                <w:rFonts w:ascii="Calibri" w:eastAsia="Times New Roman" w:hAnsi="Calibri" w:cs="Calibri"/>
                <w:b/>
                <w:bCs/>
                <w:sz w:val="20"/>
                <w:szCs w:val="20"/>
                <w:lang w:bidi="ta-IN"/>
              </w:rPr>
              <w:t>Statutory Mappings</w:t>
            </w:r>
          </w:p>
        </w:tc>
      </w:tr>
      <w:tr w:rsidR="0078591B" w:rsidTr="00481119">
        <w:trPr>
          <w:trHeight w:val="288"/>
        </w:trPr>
        <w:tc>
          <w:tcPr>
            <w:tcW w:w="539" w:type="dxa"/>
            <w:vMerge w:val="restart"/>
            <w:shd w:val="clear" w:color="auto" w:fill="auto"/>
            <w:vAlign w:val="center"/>
          </w:tcPr>
          <w:p w:rsidR="0078591B" w:rsidRDefault="00421AF3" w:rsidP="00AD6C79">
            <w:pPr>
              <w:jc w:val="center"/>
              <w:rPr>
                <w:rFonts w:ascii="Calibri" w:eastAsia="Times New Roman" w:hAnsi="Calibri" w:cs="Calibri"/>
                <w:sz w:val="20"/>
                <w:szCs w:val="20"/>
                <w:lang w:bidi="ta-IN"/>
              </w:rPr>
            </w:pPr>
            <w:r>
              <w:rPr>
                <w:rFonts w:ascii="Calibri" w:eastAsia="Times New Roman" w:hAnsi="Calibri" w:cs="Calibri"/>
                <w:sz w:val="20"/>
                <w:szCs w:val="20"/>
                <w:lang w:bidi="ta-IN"/>
              </w:rPr>
              <w:t>13</w:t>
            </w:r>
          </w:p>
        </w:tc>
        <w:tc>
          <w:tcPr>
            <w:tcW w:w="1369" w:type="dxa"/>
            <w:gridSpan w:val="2"/>
            <w:vMerge w:val="restart"/>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tbl_statutory_mappings</w:t>
            </w:r>
          </w:p>
        </w:tc>
        <w:tc>
          <w:tcPr>
            <w:tcW w:w="2132" w:type="dxa"/>
            <w:gridSpan w:val="4"/>
            <w:shd w:val="clear" w:color="auto" w:fill="auto"/>
            <w:vAlign w:val="center"/>
          </w:tcPr>
          <w:p w:rsidR="0078591B" w:rsidRDefault="0039601C" w:rsidP="002D6822">
            <w:pPr>
              <w:rPr>
                <w:rFonts w:ascii="Calibri" w:eastAsia="Times New Roman" w:hAnsi="Calibri" w:cs="Calibri"/>
                <w:sz w:val="20"/>
                <w:szCs w:val="20"/>
                <w:lang w:bidi="ta-IN"/>
              </w:rPr>
            </w:pPr>
            <w:r>
              <w:rPr>
                <w:rFonts w:ascii="Calibri" w:eastAsia="Times New Roman" w:hAnsi="Calibri" w:cs="Calibri"/>
                <w:sz w:val="20"/>
                <w:szCs w:val="20"/>
                <w:lang w:bidi="ta-IN"/>
              </w:rPr>
              <w:t>s</w:t>
            </w:r>
            <w:r w:rsidR="00A041B2">
              <w:rPr>
                <w:rFonts w:ascii="Calibri" w:eastAsia="Times New Roman" w:hAnsi="Calibri" w:cs="Calibri"/>
                <w:sz w:val="20"/>
                <w:szCs w:val="20"/>
                <w:lang w:bidi="ta-IN"/>
              </w:rPr>
              <w:t>tatutory_</w:t>
            </w:r>
            <w:r w:rsidR="0078591B">
              <w:rPr>
                <w:rFonts w:ascii="Calibri" w:eastAsia="Times New Roman" w:hAnsi="Calibri" w:cs="Calibri"/>
                <w:sz w:val="20"/>
                <w:szCs w:val="20"/>
                <w:lang w:bidi="ta-IN"/>
              </w:rPr>
              <w:t>mapping_id</w:t>
            </w:r>
          </w:p>
        </w:tc>
        <w:tc>
          <w:tcPr>
            <w:tcW w:w="1288"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1793" w:type="dxa"/>
            <w:shd w:val="clear" w:color="auto" w:fill="auto"/>
            <w:vAlign w:val="center"/>
          </w:tcPr>
          <w:p w:rsidR="0078591B" w:rsidRDefault="0078591B" w:rsidP="002D6822">
            <w:r>
              <w:rPr>
                <w:rFonts w:ascii="Calibri" w:eastAsia="Times New Roman" w:hAnsi="Calibri" w:cs="Calibri"/>
                <w:sz w:val="20"/>
                <w:szCs w:val="20"/>
                <w:lang w:bidi="ta-IN"/>
              </w:rPr>
              <w:t> </w:t>
            </w:r>
          </w:p>
        </w:tc>
      </w:tr>
      <w:tr w:rsidR="0078591B" w:rsidTr="00481119">
        <w:trPr>
          <w:trHeight w:val="288"/>
        </w:trPr>
        <w:tc>
          <w:tcPr>
            <w:tcW w:w="539" w:type="dxa"/>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2132" w:type="dxa"/>
            <w:gridSpan w:val="4"/>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country_id</w:t>
            </w:r>
          </w:p>
        </w:tc>
        <w:tc>
          <w:tcPr>
            <w:tcW w:w="1288"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793" w:type="dxa"/>
            <w:shd w:val="clear" w:color="auto" w:fill="auto"/>
            <w:vAlign w:val="center"/>
          </w:tcPr>
          <w:p w:rsidR="0078591B" w:rsidRDefault="0078591B" w:rsidP="002D6822">
            <w:r>
              <w:rPr>
                <w:rFonts w:ascii="Calibri" w:eastAsia="Times New Roman" w:hAnsi="Calibri" w:cs="Calibri"/>
                <w:sz w:val="20"/>
                <w:szCs w:val="20"/>
                <w:lang w:bidi="ta-IN"/>
              </w:rPr>
              <w:t>tbl_countries</w:t>
            </w:r>
          </w:p>
        </w:tc>
      </w:tr>
      <w:tr w:rsidR="0078591B" w:rsidTr="00481119">
        <w:trPr>
          <w:trHeight w:val="288"/>
        </w:trPr>
        <w:tc>
          <w:tcPr>
            <w:tcW w:w="539" w:type="dxa"/>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2132" w:type="dxa"/>
            <w:gridSpan w:val="4"/>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domain_id</w:t>
            </w:r>
          </w:p>
        </w:tc>
        <w:tc>
          <w:tcPr>
            <w:tcW w:w="1288"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793" w:type="dxa"/>
            <w:shd w:val="clear" w:color="auto" w:fill="auto"/>
            <w:vAlign w:val="center"/>
          </w:tcPr>
          <w:p w:rsidR="0078591B" w:rsidRDefault="0078591B" w:rsidP="002D6822">
            <w:r>
              <w:rPr>
                <w:rFonts w:ascii="Calibri" w:eastAsia="Times New Roman" w:hAnsi="Calibri" w:cs="Calibri"/>
                <w:sz w:val="20"/>
                <w:szCs w:val="20"/>
                <w:lang w:bidi="ta-IN"/>
              </w:rPr>
              <w:t>tbl_domains</w:t>
            </w:r>
          </w:p>
        </w:tc>
      </w:tr>
      <w:tr w:rsidR="0078591B" w:rsidTr="00481119">
        <w:trPr>
          <w:trHeight w:val="288"/>
        </w:trPr>
        <w:tc>
          <w:tcPr>
            <w:tcW w:w="539" w:type="dxa"/>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2132" w:type="dxa"/>
            <w:gridSpan w:val="4"/>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industry_id</w:t>
            </w:r>
          </w:p>
        </w:tc>
        <w:tc>
          <w:tcPr>
            <w:tcW w:w="1288"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793" w:type="dxa"/>
            <w:shd w:val="clear" w:color="auto" w:fill="auto"/>
            <w:vAlign w:val="center"/>
          </w:tcPr>
          <w:p w:rsidR="0078591B" w:rsidRDefault="0078591B" w:rsidP="002D6822">
            <w:r>
              <w:rPr>
                <w:rFonts w:ascii="Calibri" w:eastAsia="Times New Roman" w:hAnsi="Calibri" w:cs="Calibri"/>
                <w:sz w:val="20"/>
                <w:szCs w:val="20"/>
                <w:lang w:bidi="ta-IN"/>
              </w:rPr>
              <w:t>tbl_industries</w:t>
            </w:r>
          </w:p>
        </w:tc>
      </w:tr>
      <w:tr w:rsidR="0078591B" w:rsidTr="00481119">
        <w:trPr>
          <w:trHeight w:val="288"/>
        </w:trPr>
        <w:tc>
          <w:tcPr>
            <w:tcW w:w="539" w:type="dxa"/>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2132" w:type="dxa"/>
            <w:gridSpan w:val="4"/>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statutory_nature_id</w:t>
            </w:r>
          </w:p>
        </w:tc>
        <w:tc>
          <w:tcPr>
            <w:tcW w:w="1288"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793" w:type="dxa"/>
            <w:shd w:val="clear" w:color="auto" w:fill="auto"/>
            <w:vAlign w:val="center"/>
          </w:tcPr>
          <w:p w:rsidR="0078591B" w:rsidRDefault="0078591B" w:rsidP="002D6822">
            <w:r>
              <w:rPr>
                <w:rFonts w:ascii="Calibri" w:eastAsia="Times New Roman" w:hAnsi="Calibri" w:cs="Calibri"/>
                <w:sz w:val="20"/>
                <w:szCs w:val="20"/>
                <w:lang w:bidi="ta-IN"/>
              </w:rPr>
              <w:t>tbl_statutory_natures</w:t>
            </w:r>
          </w:p>
        </w:tc>
      </w:tr>
      <w:tr w:rsidR="0078591B" w:rsidTr="00481119">
        <w:trPr>
          <w:trHeight w:val="288"/>
        </w:trPr>
        <w:tc>
          <w:tcPr>
            <w:tcW w:w="539" w:type="dxa"/>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2132" w:type="dxa"/>
            <w:gridSpan w:val="4"/>
            <w:shd w:val="clear" w:color="auto" w:fill="auto"/>
            <w:vAlign w:val="center"/>
          </w:tcPr>
          <w:p w:rsidR="0078591B" w:rsidRDefault="00421AF3" w:rsidP="002D6822">
            <w:pPr>
              <w:rPr>
                <w:rFonts w:ascii="Calibri" w:eastAsia="Times New Roman" w:hAnsi="Calibri" w:cs="Calibri"/>
                <w:sz w:val="20"/>
                <w:szCs w:val="20"/>
                <w:lang w:bidi="ta-IN"/>
              </w:rPr>
            </w:pPr>
            <w:r>
              <w:rPr>
                <w:rFonts w:ascii="Calibri" w:eastAsia="Times New Roman" w:hAnsi="Calibri" w:cs="Calibri"/>
                <w:sz w:val="20"/>
                <w:szCs w:val="20"/>
                <w:lang w:bidi="ta-IN"/>
              </w:rPr>
              <w:t>approval_status</w:t>
            </w:r>
          </w:p>
        </w:tc>
        <w:tc>
          <w:tcPr>
            <w:tcW w:w="1288"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09"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78591B" w:rsidRDefault="0078591B"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0</w:t>
            </w:r>
          </w:p>
        </w:tc>
        <w:tc>
          <w:tcPr>
            <w:tcW w:w="637"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78591B" w:rsidRDefault="0078591B" w:rsidP="002D6822">
            <w:r>
              <w:rPr>
                <w:rFonts w:ascii="Calibri" w:eastAsia="Times New Roman" w:hAnsi="Calibri" w:cs="Calibri"/>
                <w:sz w:val="20"/>
                <w:szCs w:val="20"/>
                <w:lang w:bidi="ta-IN"/>
              </w:rPr>
              <w:t> </w:t>
            </w:r>
          </w:p>
        </w:tc>
      </w:tr>
      <w:tr w:rsidR="0078591B" w:rsidTr="00481119">
        <w:trPr>
          <w:trHeight w:val="288"/>
        </w:trPr>
        <w:tc>
          <w:tcPr>
            <w:tcW w:w="539" w:type="dxa"/>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2132" w:type="dxa"/>
            <w:gridSpan w:val="4"/>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is_active</w:t>
            </w:r>
          </w:p>
        </w:tc>
        <w:tc>
          <w:tcPr>
            <w:tcW w:w="1288"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09"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78591B" w:rsidRDefault="0078591B"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637"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78591B" w:rsidRDefault="0078591B" w:rsidP="002D6822">
            <w:r>
              <w:rPr>
                <w:rFonts w:ascii="Calibri" w:eastAsia="Times New Roman" w:hAnsi="Calibri" w:cs="Calibri"/>
                <w:sz w:val="20"/>
                <w:szCs w:val="20"/>
                <w:lang w:bidi="ta-IN"/>
              </w:rPr>
              <w:t> </w:t>
            </w:r>
          </w:p>
        </w:tc>
      </w:tr>
      <w:tr w:rsidR="0078591B" w:rsidTr="00481119">
        <w:trPr>
          <w:trHeight w:val="288"/>
        </w:trPr>
        <w:tc>
          <w:tcPr>
            <w:tcW w:w="539" w:type="dxa"/>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2132" w:type="dxa"/>
            <w:gridSpan w:val="4"/>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88"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78591B" w:rsidRDefault="0078591B" w:rsidP="002D6822">
            <w:pPr>
              <w:rPr>
                <w:rFonts w:ascii="Calibri" w:eastAsia="Times New Roman" w:hAnsi="Calibri" w:cs="Calibri"/>
                <w:sz w:val="20"/>
                <w:szCs w:val="20"/>
                <w:lang w:bidi="ta-IN"/>
              </w:rPr>
            </w:pPr>
          </w:p>
        </w:tc>
        <w:tc>
          <w:tcPr>
            <w:tcW w:w="1355" w:type="dxa"/>
            <w:gridSpan w:val="4"/>
            <w:shd w:val="clear" w:color="auto" w:fill="auto"/>
            <w:vAlign w:val="center"/>
          </w:tcPr>
          <w:p w:rsidR="0078591B" w:rsidRDefault="0078591B" w:rsidP="002D6822">
            <w:pPr>
              <w:jc w:val="right"/>
              <w:rPr>
                <w:rFonts w:ascii="Calibri" w:eastAsia="Times New Roman" w:hAnsi="Calibri" w:cs="Calibri"/>
                <w:sz w:val="20"/>
                <w:szCs w:val="20"/>
                <w:lang w:bidi="ta-IN"/>
              </w:rPr>
            </w:pPr>
          </w:p>
        </w:tc>
        <w:tc>
          <w:tcPr>
            <w:tcW w:w="637" w:type="dxa"/>
            <w:gridSpan w:val="5"/>
            <w:shd w:val="clear" w:color="auto" w:fill="auto"/>
            <w:vAlign w:val="center"/>
          </w:tcPr>
          <w:p w:rsidR="0078591B" w:rsidRDefault="0078591B" w:rsidP="002D6822">
            <w:pPr>
              <w:rPr>
                <w:rFonts w:ascii="Calibri" w:eastAsia="Times New Roman" w:hAnsi="Calibri" w:cs="Calibri"/>
                <w:sz w:val="20"/>
                <w:szCs w:val="20"/>
                <w:lang w:bidi="ta-IN"/>
              </w:rPr>
            </w:pPr>
          </w:p>
        </w:tc>
        <w:tc>
          <w:tcPr>
            <w:tcW w:w="1793" w:type="dxa"/>
            <w:shd w:val="clear" w:color="auto" w:fill="auto"/>
            <w:vAlign w:val="center"/>
          </w:tcPr>
          <w:p w:rsidR="0078591B" w:rsidRDefault="0078591B" w:rsidP="002D6822">
            <w:pPr>
              <w:rPr>
                <w:rFonts w:ascii="Calibri" w:eastAsia="Times New Roman" w:hAnsi="Calibri" w:cs="Calibri"/>
                <w:sz w:val="20"/>
                <w:szCs w:val="20"/>
                <w:lang w:bidi="ta-IN"/>
              </w:rPr>
            </w:pPr>
          </w:p>
        </w:tc>
      </w:tr>
      <w:tr w:rsidR="0078591B" w:rsidTr="00481119">
        <w:trPr>
          <w:trHeight w:val="288"/>
        </w:trPr>
        <w:tc>
          <w:tcPr>
            <w:tcW w:w="539" w:type="dxa"/>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2132" w:type="dxa"/>
            <w:gridSpan w:val="4"/>
            <w:shd w:val="clear" w:color="auto" w:fill="auto"/>
            <w:vAlign w:val="bottom"/>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88" w:type="dxa"/>
            <w:gridSpan w:val="5"/>
            <w:shd w:val="clear" w:color="auto" w:fill="auto"/>
            <w:vAlign w:val="bottom"/>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78591B" w:rsidRDefault="0078591B" w:rsidP="002D6822">
            <w:pPr>
              <w:rPr>
                <w:rFonts w:ascii="Calibri" w:eastAsia="Times New Roman" w:hAnsi="Calibri" w:cs="Calibri"/>
                <w:sz w:val="20"/>
                <w:szCs w:val="20"/>
                <w:lang w:bidi="ta-IN"/>
              </w:rPr>
            </w:pPr>
          </w:p>
        </w:tc>
        <w:tc>
          <w:tcPr>
            <w:tcW w:w="1355" w:type="dxa"/>
            <w:gridSpan w:val="4"/>
            <w:shd w:val="clear" w:color="auto" w:fill="auto"/>
            <w:vAlign w:val="center"/>
          </w:tcPr>
          <w:p w:rsidR="0078591B" w:rsidRDefault="0078591B" w:rsidP="002D6822">
            <w:pPr>
              <w:jc w:val="right"/>
              <w:rPr>
                <w:rFonts w:ascii="Calibri" w:eastAsia="Times New Roman" w:hAnsi="Calibri" w:cs="Calibri"/>
                <w:sz w:val="20"/>
                <w:szCs w:val="20"/>
                <w:lang w:bidi="ta-IN"/>
              </w:rPr>
            </w:pPr>
          </w:p>
        </w:tc>
        <w:tc>
          <w:tcPr>
            <w:tcW w:w="637" w:type="dxa"/>
            <w:gridSpan w:val="5"/>
            <w:shd w:val="clear" w:color="auto" w:fill="auto"/>
            <w:vAlign w:val="center"/>
          </w:tcPr>
          <w:p w:rsidR="0078591B" w:rsidRDefault="0078591B" w:rsidP="002D6822">
            <w:pPr>
              <w:rPr>
                <w:rFonts w:ascii="Calibri" w:eastAsia="Times New Roman" w:hAnsi="Calibri" w:cs="Calibri"/>
                <w:sz w:val="20"/>
                <w:szCs w:val="20"/>
                <w:lang w:bidi="ta-IN"/>
              </w:rPr>
            </w:pPr>
          </w:p>
        </w:tc>
        <w:tc>
          <w:tcPr>
            <w:tcW w:w="1793" w:type="dxa"/>
            <w:shd w:val="clear" w:color="auto" w:fill="auto"/>
            <w:vAlign w:val="center"/>
          </w:tcPr>
          <w:p w:rsidR="0078591B" w:rsidRDefault="0078591B" w:rsidP="002D6822">
            <w:pPr>
              <w:rPr>
                <w:rFonts w:ascii="Calibri" w:eastAsia="Times New Roman" w:hAnsi="Calibri" w:cs="Calibri"/>
                <w:sz w:val="20"/>
                <w:szCs w:val="20"/>
                <w:lang w:bidi="ta-IN"/>
              </w:rPr>
            </w:pPr>
          </w:p>
        </w:tc>
      </w:tr>
      <w:tr w:rsidR="0078591B" w:rsidTr="00481119">
        <w:trPr>
          <w:trHeight w:val="288"/>
        </w:trPr>
        <w:tc>
          <w:tcPr>
            <w:tcW w:w="539" w:type="dxa"/>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2132" w:type="dxa"/>
            <w:gridSpan w:val="4"/>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88"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78591B" w:rsidRDefault="0078591B" w:rsidP="002D6822">
            <w:r>
              <w:rPr>
                <w:rFonts w:ascii="Calibri" w:eastAsia="Times New Roman" w:hAnsi="Calibri" w:cs="Calibri"/>
                <w:sz w:val="20"/>
                <w:szCs w:val="20"/>
                <w:lang w:bidi="ta-IN"/>
              </w:rPr>
              <w:t> </w:t>
            </w:r>
          </w:p>
        </w:tc>
      </w:tr>
      <w:tr w:rsidR="0078591B" w:rsidTr="00481119">
        <w:trPr>
          <w:trHeight w:val="288"/>
        </w:trPr>
        <w:tc>
          <w:tcPr>
            <w:tcW w:w="539" w:type="dxa"/>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2132" w:type="dxa"/>
            <w:gridSpan w:val="4"/>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88"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7"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78591B" w:rsidRDefault="0078591B" w:rsidP="002D6822">
            <w:pPr>
              <w:snapToGrid w:val="0"/>
              <w:rPr>
                <w:rFonts w:ascii="Calibri" w:eastAsia="Times New Roman" w:hAnsi="Calibri" w:cs="Calibri"/>
                <w:sz w:val="20"/>
                <w:szCs w:val="20"/>
                <w:lang w:bidi="ta-IN"/>
              </w:rPr>
            </w:pPr>
          </w:p>
          <w:p w:rsidR="0078591B" w:rsidRDefault="0078591B" w:rsidP="002D6822">
            <w:pPr>
              <w:rPr>
                <w:rFonts w:ascii="Calibri" w:eastAsia="Times New Roman" w:hAnsi="Calibri" w:cs="Calibri"/>
                <w:sz w:val="20"/>
                <w:szCs w:val="20"/>
                <w:lang w:bidi="ta-IN"/>
              </w:rPr>
            </w:pPr>
          </w:p>
        </w:tc>
      </w:tr>
      <w:tr w:rsidR="00E4491D" w:rsidTr="00481119">
        <w:trPr>
          <w:trHeight w:val="288"/>
        </w:trPr>
        <w:tc>
          <w:tcPr>
            <w:tcW w:w="9722" w:type="dxa"/>
            <w:gridSpan w:val="27"/>
            <w:shd w:val="clear" w:color="auto" w:fill="DDDDDD"/>
            <w:vAlign w:val="center"/>
          </w:tcPr>
          <w:p w:rsidR="00E4491D" w:rsidRDefault="00E4491D" w:rsidP="002E531D">
            <w:r>
              <w:rPr>
                <w:rFonts w:ascii="Calibri" w:eastAsia="Times New Roman" w:hAnsi="Calibri" w:cs="Calibri"/>
                <w:b/>
                <w:bCs/>
                <w:sz w:val="20"/>
                <w:szCs w:val="20"/>
                <w:lang w:bidi="ta-IN"/>
              </w:rPr>
              <w:t>Statutories</w:t>
            </w:r>
          </w:p>
        </w:tc>
      </w:tr>
      <w:tr w:rsidR="00E4491D" w:rsidTr="00481119">
        <w:trPr>
          <w:trHeight w:val="288"/>
        </w:trPr>
        <w:tc>
          <w:tcPr>
            <w:tcW w:w="539" w:type="dxa"/>
            <w:vMerge w:val="restart"/>
            <w:shd w:val="clear" w:color="auto" w:fill="auto"/>
            <w:vAlign w:val="center"/>
          </w:tcPr>
          <w:p w:rsidR="00421AF3" w:rsidRDefault="005C78E4" w:rsidP="00421AF3">
            <w:pPr>
              <w:jc w:val="center"/>
              <w:rPr>
                <w:rFonts w:ascii="Calibri" w:eastAsia="Times New Roman" w:hAnsi="Calibri" w:cs="Calibri"/>
                <w:sz w:val="20"/>
                <w:szCs w:val="20"/>
                <w:lang w:bidi="ta-IN"/>
              </w:rPr>
            </w:pPr>
            <w:r>
              <w:rPr>
                <w:rFonts w:ascii="Calibri" w:eastAsia="Times New Roman" w:hAnsi="Calibri" w:cs="Calibri"/>
                <w:sz w:val="20"/>
                <w:szCs w:val="20"/>
                <w:lang w:bidi="ta-IN"/>
              </w:rPr>
              <w:t>1</w:t>
            </w:r>
            <w:r w:rsidR="00421AF3">
              <w:rPr>
                <w:rFonts w:ascii="Calibri" w:eastAsia="Times New Roman" w:hAnsi="Calibri" w:cs="Calibri"/>
                <w:sz w:val="20"/>
                <w:szCs w:val="20"/>
                <w:lang w:bidi="ta-IN"/>
              </w:rPr>
              <w:t>4</w:t>
            </w:r>
          </w:p>
        </w:tc>
        <w:tc>
          <w:tcPr>
            <w:tcW w:w="1369" w:type="dxa"/>
            <w:gridSpan w:val="2"/>
            <w:vMerge w:val="restart"/>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tbl_statutories</w:t>
            </w: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statutory_id</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539" w:type="dxa"/>
            <w:vMerge/>
            <w:shd w:val="clear" w:color="auto" w:fill="auto"/>
            <w:vAlign w:val="center"/>
          </w:tcPr>
          <w:p w:rsidR="00E4491D" w:rsidRDefault="00E4491D" w:rsidP="002E531D">
            <w:pPr>
              <w:jc w:val="center"/>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statutory_name</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E4491D" w:rsidRDefault="00E4491D"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level_id</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tbl_statutory_levels</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parent_ids</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E4491D" w:rsidRDefault="00E4491D"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Multiple statutory_ids</w:t>
            </w:r>
            <w:r>
              <w:rPr>
                <w:rFonts w:ascii="Calibri" w:eastAsia="Times New Roman" w:hAnsi="Calibri" w:cs="Calibri"/>
                <w:sz w:val="20"/>
                <w:szCs w:val="20"/>
                <w:lang w:bidi="ta-IN"/>
              </w:rPr>
              <w:br/>
              <w:t xml:space="preserve"> concatinated with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is_active</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BF5ECC" w:rsidP="002E531D">
            <w:pPr>
              <w:rPr>
                <w:rFonts w:ascii="Calibri" w:eastAsia="Times New Roman" w:hAnsi="Calibri" w:cs="Calibri"/>
                <w:sz w:val="20"/>
                <w:szCs w:val="20"/>
                <w:lang w:bidi="ta-IN"/>
              </w:rPr>
            </w:pPr>
            <w:r>
              <w:rPr>
                <w:rFonts w:ascii="Calibri" w:eastAsia="Times New Roman" w:hAnsi="Calibri" w:cs="Calibri"/>
                <w:sz w:val="20"/>
                <w:szCs w:val="20"/>
                <w:lang w:bidi="ta-IN"/>
              </w:rPr>
              <w:t>statutory_</w:t>
            </w:r>
            <w:r w:rsidR="00E4491D">
              <w:rPr>
                <w:rFonts w:ascii="Calibri" w:eastAsia="Times New Roman" w:hAnsi="Calibri" w:cs="Calibri"/>
                <w:sz w:val="20"/>
                <w:szCs w:val="20"/>
                <w:lang w:bidi="ta-IN"/>
              </w:rPr>
              <w:t>mapping_id</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p>
        </w:tc>
        <w:tc>
          <w:tcPr>
            <w:tcW w:w="1355" w:type="dxa"/>
            <w:gridSpan w:val="4"/>
            <w:shd w:val="clear" w:color="auto" w:fill="auto"/>
            <w:vAlign w:val="center"/>
          </w:tcPr>
          <w:p w:rsidR="00E4491D" w:rsidRDefault="00E4491D" w:rsidP="002E531D">
            <w:pPr>
              <w:jc w:val="right"/>
              <w:rPr>
                <w:rFonts w:ascii="Calibri" w:eastAsia="Times New Roman" w:hAnsi="Calibri" w:cs="Calibri"/>
                <w:sz w:val="20"/>
                <w:szCs w:val="20"/>
                <w:lang w:bidi="ta-IN"/>
              </w:rPr>
            </w:pP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tbl_statutory_mappings</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88" w:type="dxa"/>
            <w:gridSpan w:val="5"/>
            <w:shd w:val="clear" w:color="auto" w:fill="auto"/>
            <w:vAlign w:val="center"/>
          </w:tcPr>
          <w:p w:rsidR="00E4491D" w:rsidRDefault="00E4491D" w:rsidP="003720E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4491D" w:rsidRDefault="00E4491D" w:rsidP="003720E2">
            <w:pPr>
              <w:rPr>
                <w:rFonts w:ascii="Calibri" w:eastAsia="Times New Roman" w:hAnsi="Calibri" w:cs="Calibri"/>
                <w:sz w:val="20"/>
                <w:szCs w:val="20"/>
                <w:lang w:bidi="ta-IN"/>
              </w:rPr>
            </w:pPr>
          </w:p>
        </w:tc>
        <w:tc>
          <w:tcPr>
            <w:tcW w:w="1355" w:type="dxa"/>
            <w:gridSpan w:val="4"/>
            <w:shd w:val="clear" w:color="auto" w:fill="auto"/>
            <w:vAlign w:val="center"/>
          </w:tcPr>
          <w:p w:rsidR="00E4491D" w:rsidRDefault="00E4491D" w:rsidP="003720E2">
            <w:pPr>
              <w:jc w:val="right"/>
              <w:rPr>
                <w:rFonts w:ascii="Calibri" w:eastAsia="Times New Roman" w:hAnsi="Calibri" w:cs="Calibri"/>
                <w:sz w:val="20"/>
                <w:szCs w:val="20"/>
                <w:lang w:bidi="ta-IN"/>
              </w:rPr>
            </w:pPr>
          </w:p>
        </w:tc>
        <w:tc>
          <w:tcPr>
            <w:tcW w:w="637" w:type="dxa"/>
            <w:gridSpan w:val="5"/>
            <w:shd w:val="clear" w:color="auto" w:fill="auto"/>
            <w:vAlign w:val="center"/>
          </w:tcPr>
          <w:p w:rsidR="00E4491D" w:rsidRDefault="00E4491D" w:rsidP="003720E2">
            <w:pPr>
              <w:rPr>
                <w:rFonts w:ascii="Calibri" w:eastAsia="Times New Roman" w:hAnsi="Calibri" w:cs="Calibri"/>
                <w:sz w:val="20"/>
                <w:szCs w:val="20"/>
                <w:lang w:bidi="ta-IN"/>
              </w:rPr>
            </w:pPr>
          </w:p>
        </w:tc>
        <w:tc>
          <w:tcPr>
            <w:tcW w:w="1793" w:type="dxa"/>
            <w:shd w:val="clear" w:color="auto" w:fill="auto"/>
            <w:vAlign w:val="center"/>
          </w:tcPr>
          <w:p w:rsidR="00E4491D" w:rsidRDefault="00E4491D" w:rsidP="003720E2">
            <w:pPr>
              <w:rPr>
                <w:rFonts w:ascii="Calibri" w:eastAsia="Times New Roman" w:hAnsi="Calibri" w:cs="Calibri"/>
                <w:sz w:val="20"/>
                <w:szCs w:val="20"/>
                <w:lang w:bidi="ta-IN"/>
              </w:rPr>
            </w:pP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bottom"/>
          </w:tcPr>
          <w:p w:rsidR="00E4491D" w:rsidRDefault="00E4491D"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88" w:type="dxa"/>
            <w:gridSpan w:val="5"/>
            <w:shd w:val="clear" w:color="auto" w:fill="auto"/>
            <w:vAlign w:val="bottom"/>
          </w:tcPr>
          <w:p w:rsidR="00E4491D" w:rsidRDefault="00E4491D" w:rsidP="003720E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E4491D" w:rsidRDefault="00E4491D" w:rsidP="003720E2">
            <w:pPr>
              <w:rPr>
                <w:rFonts w:ascii="Calibri" w:eastAsia="Times New Roman" w:hAnsi="Calibri" w:cs="Calibri"/>
                <w:sz w:val="20"/>
                <w:szCs w:val="20"/>
                <w:lang w:bidi="ta-IN"/>
              </w:rPr>
            </w:pPr>
          </w:p>
        </w:tc>
        <w:tc>
          <w:tcPr>
            <w:tcW w:w="1355" w:type="dxa"/>
            <w:gridSpan w:val="4"/>
            <w:shd w:val="clear" w:color="auto" w:fill="auto"/>
            <w:vAlign w:val="center"/>
          </w:tcPr>
          <w:p w:rsidR="00E4491D" w:rsidRDefault="00E4491D" w:rsidP="003720E2">
            <w:pPr>
              <w:jc w:val="right"/>
              <w:rPr>
                <w:rFonts w:ascii="Calibri" w:eastAsia="Times New Roman" w:hAnsi="Calibri" w:cs="Calibri"/>
                <w:sz w:val="20"/>
                <w:szCs w:val="20"/>
                <w:lang w:bidi="ta-IN"/>
              </w:rPr>
            </w:pPr>
          </w:p>
        </w:tc>
        <w:tc>
          <w:tcPr>
            <w:tcW w:w="637" w:type="dxa"/>
            <w:gridSpan w:val="5"/>
            <w:shd w:val="clear" w:color="auto" w:fill="auto"/>
            <w:vAlign w:val="center"/>
          </w:tcPr>
          <w:p w:rsidR="00E4491D" w:rsidRDefault="00E4491D" w:rsidP="003720E2">
            <w:pPr>
              <w:rPr>
                <w:rFonts w:ascii="Calibri" w:eastAsia="Times New Roman" w:hAnsi="Calibri" w:cs="Calibri"/>
                <w:sz w:val="20"/>
                <w:szCs w:val="20"/>
                <w:lang w:bidi="ta-IN"/>
              </w:rPr>
            </w:pPr>
          </w:p>
        </w:tc>
        <w:tc>
          <w:tcPr>
            <w:tcW w:w="1793" w:type="dxa"/>
            <w:shd w:val="clear" w:color="auto" w:fill="auto"/>
            <w:vAlign w:val="center"/>
          </w:tcPr>
          <w:p w:rsidR="00E4491D" w:rsidRDefault="00E4491D" w:rsidP="003720E2">
            <w:pPr>
              <w:rPr>
                <w:rFonts w:ascii="Calibri" w:eastAsia="Times New Roman" w:hAnsi="Calibri" w:cs="Calibri"/>
                <w:sz w:val="20"/>
                <w:szCs w:val="20"/>
                <w:lang w:bidi="ta-IN"/>
              </w:rPr>
            </w:pP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78591B" w:rsidTr="00481119">
        <w:trPr>
          <w:trHeight w:val="288"/>
        </w:trPr>
        <w:tc>
          <w:tcPr>
            <w:tcW w:w="9722" w:type="dxa"/>
            <w:gridSpan w:val="27"/>
            <w:shd w:val="clear" w:color="auto" w:fill="D9D9D9"/>
            <w:vAlign w:val="center"/>
          </w:tcPr>
          <w:p w:rsidR="0078591B" w:rsidRDefault="0078591B" w:rsidP="002D6822">
            <w:r>
              <w:rPr>
                <w:rFonts w:ascii="Calibri" w:eastAsia="Times New Roman" w:hAnsi="Calibri" w:cs="Calibri"/>
                <w:b/>
                <w:bCs/>
                <w:sz w:val="20"/>
                <w:szCs w:val="20"/>
                <w:lang w:bidi="ta-IN"/>
              </w:rPr>
              <w:t>Statutory Mappings – Applicable Location</w:t>
            </w:r>
          </w:p>
        </w:tc>
      </w:tr>
      <w:tr w:rsidR="0078591B" w:rsidTr="00481119">
        <w:trPr>
          <w:trHeight w:val="288"/>
        </w:trPr>
        <w:tc>
          <w:tcPr>
            <w:tcW w:w="539" w:type="dxa"/>
            <w:vMerge w:val="restart"/>
            <w:shd w:val="clear" w:color="auto" w:fill="auto"/>
            <w:vAlign w:val="center"/>
          </w:tcPr>
          <w:p w:rsidR="0078591B" w:rsidRDefault="0078591B" w:rsidP="002D6822">
            <w:pPr>
              <w:jc w:val="center"/>
              <w:rPr>
                <w:rFonts w:ascii="Calibri" w:eastAsia="Times New Roman" w:hAnsi="Calibri" w:cs="Calibri"/>
                <w:sz w:val="20"/>
                <w:szCs w:val="20"/>
                <w:lang w:bidi="ta-IN"/>
              </w:rPr>
            </w:pPr>
            <w:r>
              <w:rPr>
                <w:rFonts w:ascii="Calibri" w:eastAsia="Times New Roman" w:hAnsi="Calibri" w:cs="Calibri"/>
                <w:sz w:val="20"/>
                <w:szCs w:val="20"/>
                <w:lang w:bidi="ta-IN"/>
              </w:rPr>
              <w:t>1</w:t>
            </w:r>
            <w:r w:rsidR="00AD6C79">
              <w:rPr>
                <w:rFonts w:ascii="Calibri" w:eastAsia="Times New Roman" w:hAnsi="Calibri" w:cs="Calibri"/>
                <w:sz w:val="20"/>
                <w:szCs w:val="20"/>
                <w:lang w:bidi="ta-IN"/>
              </w:rPr>
              <w:t>5</w:t>
            </w:r>
          </w:p>
        </w:tc>
        <w:tc>
          <w:tcPr>
            <w:tcW w:w="1369" w:type="dxa"/>
            <w:gridSpan w:val="2"/>
            <w:vMerge w:val="restart"/>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tbl_statutory_geographies</w:t>
            </w:r>
          </w:p>
        </w:tc>
        <w:tc>
          <w:tcPr>
            <w:tcW w:w="2132" w:type="dxa"/>
            <w:gridSpan w:val="4"/>
            <w:shd w:val="clear" w:color="auto" w:fill="auto"/>
            <w:vAlign w:val="center"/>
          </w:tcPr>
          <w:p w:rsidR="0078591B" w:rsidRDefault="00253233" w:rsidP="002D6822">
            <w:pPr>
              <w:rPr>
                <w:rFonts w:ascii="Calibri" w:eastAsia="Times New Roman" w:hAnsi="Calibri" w:cs="Calibri"/>
                <w:sz w:val="20"/>
                <w:szCs w:val="20"/>
                <w:lang w:bidi="ta-IN"/>
              </w:rPr>
            </w:pPr>
            <w:r>
              <w:rPr>
                <w:rFonts w:ascii="Calibri" w:eastAsia="Times New Roman" w:hAnsi="Calibri" w:cs="Calibri"/>
                <w:sz w:val="20"/>
                <w:szCs w:val="20"/>
                <w:lang w:bidi="ta-IN"/>
              </w:rPr>
              <w:t>statutory_</w:t>
            </w:r>
            <w:r w:rsidR="0078591B">
              <w:rPr>
                <w:rFonts w:ascii="Calibri" w:eastAsia="Times New Roman" w:hAnsi="Calibri" w:cs="Calibri"/>
                <w:sz w:val="20"/>
                <w:szCs w:val="20"/>
                <w:lang w:bidi="ta-IN"/>
              </w:rPr>
              <w:t>mapping_id</w:t>
            </w:r>
          </w:p>
        </w:tc>
        <w:tc>
          <w:tcPr>
            <w:tcW w:w="1288"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1355" w:type="dxa"/>
            <w:gridSpan w:val="4"/>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637" w:type="dxa"/>
            <w:gridSpan w:val="5"/>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1793" w:type="dxa"/>
            <w:shd w:val="clear" w:color="auto" w:fill="auto"/>
            <w:vAlign w:val="center"/>
          </w:tcPr>
          <w:p w:rsidR="0078591B" w:rsidRDefault="0078591B" w:rsidP="002D6822">
            <w:pPr>
              <w:snapToGrid w:val="0"/>
              <w:rPr>
                <w:rFonts w:ascii="Calibri" w:eastAsia="Times New Roman" w:hAnsi="Calibri" w:cs="Calibri"/>
                <w:sz w:val="20"/>
                <w:szCs w:val="20"/>
                <w:lang w:bidi="ta-IN"/>
              </w:rPr>
            </w:pPr>
          </w:p>
        </w:tc>
      </w:tr>
      <w:tr w:rsidR="0078591B" w:rsidTr="00481119">
        <w:trPr>
          <w:trHeight w:val="288"/>
        </w:trPr>
        <w:tc>
          <w:tcPr>
            <w:tcW w:w="539" w:type="dxa"/>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2132" w:type="dxa"/>
            <w:gridSpan w:val="4"/>
            <w:shd w:val="clear" w:color="auto" w:fill="auto"/>
            <w:vAlign w:val="center"/>
          </w:tcPr>
          <w:p w:rsidR="0078591B" w:rsidRDefault="0078591B" w:rsidP="002D6822">
            <w:pPr>
              <w:rPr>
                <w:rFonts w:ascii="Calibri" w:eastAsia="Times New Roman" w:hAnsi="Calibri" w:cs="Calibri"/>
                <w:sz w:val="20"/>
                <w:szCs w:val="20"/>
                <w:lang w:bidi="ta-IN"/>
              </w:rPr>
            </w:pPr>
            <w:r w:rsidRPr="00DF7EF5">
              <w:rPr>
                <w:rFonts w:ascii="Calibri" w:eastAsia="Times New Roman" w:hAnsi="Calibri" w:cs="Calibri"/>
                <w:sz w:val="20"/>
                <w:szCs w:val="20"/>
                <w:lang w:bidi="ta-IN"/>
              </w:rPr>
              <w:t>geography_id</w:t>
            </w:r>
          </w:p>
          <w:p w:rsidR="0078591B" w:rsidRDefault="0078591B" w:rsidP="002D6822">
            <w:pPr>
              <w:rPr>
                <w:rFonts w:ascii="Calibri" w:eastAsia="Times New Roman" w:hAnsi="Calibri" w:cs="Calibri"/>
                <w:sz w:val="20"/>
                <w:szCs w:val="20"/>
                <w:lang w:bidi="ta-IN"/>
              </w:rPr>
            </w:pPr>
          </w:p>
        </w:tc>
        <w:tc>
          <w:tcPr>
            <w:tcW w:w="1288" w:type="dxa"/>
            <w:gridSpan w:val="5"/>
            <w:shd w:val="clear" w:color="auto" w:fill="auto"/>
            <w:vAlign w:val="center"/>
          </w:tcPr>
          <w:p w:rsidR="0078591B" w:rsidRDefault="0078591B"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1355" w:type="dxa"/>
            <w:gridSpan w:val="4"/>
            <w:shd w:val="clear" w:color="auto" w:fill="auto"/>
            <w:vAlign w:val="center"/>
          </w:tcPr>
          <w:p w:rsidR="0078591B" w:rsidRDefault="0078591B" w:rsidP="002D6822">
            <w:pPr>
              <w:snapToGrid w:val="0"/>
              <w:rPr>
                <w:rFonts w:ascii="Calibri" w:eastAsia="Times New Roman" w:hAnsi="Calibri" w:cs="Calibri"/>
                <w:sz w:val="20"/>
                <w:szCs w:val="20"/>
                <w:lang w:bidi="ta-IN"/>
              </w:rPr>
            </w:pPr>
          </w:p>
        </w:tc>
        <w:tc>
          <w:tcPr>
            <w:tcW w:w="637" w:type="dxa"/>
            <w:gridSpan w:val="5"/>
            <w:shd w:val="clear" w:color="auto" w:fill="auto"/>
            <w:vAlign w:val="center"/>
          </w:tcPr>
          <w:p w:rsidR="0078591B" w:rsidRDefault="0078591B" w:rsidP="002D6822">
            <w:pPr>
              <w:rPr>
                <w:rFonts w:ascii="Calibri" w:eastAsia="Times New Roman" w:hAnsi="Calibri" w:cs="Calibri"/>
                <w:sz w:val="20"/>
                <w:szCs w:val="20"/>
                <w:lang w:bidi="ta-IN"/>
              </w:rPr>
            </w:pPr>
            <w:r w:rsidRPr="00DF7EF5">
              <w:rPr>
                <w:rFonts w:ascii="Calibri" w:eastAsia="Times New Roman" w:hAnsi="Calibri" w:cs="Calibri"/>
                <w:sz w:val="20"/>
                <w:szCs w:val="20"/>
                <w:lang w:bidi="ta-IN"/>
              </w:rPr>
              <w:t>FK</w:t>
            </w:r>
          </w:p>
        </w:tc>
        <w:tc>
          <w:tcPr>
            <w:tcW w:w="1793" w:type="dxa"/>
            <w:shd w:val="clear" w:color="auto" w:fill="auto"/>
            <w:vAlign w:val="center"/>
          </w:tcPr>
          <w:p w:rsidR="0078591B" w:rsidRDefault="0078591B" w:rsidP="002D6822">
            <w:r>
              <w:rPr>
                <w:rFonts w:ascii="Calibri" w:eastAsia="Times New Roman" w:hAnsi="Calibri" w:cs="Calibri"/>
                <w:sz w:val="20"/>
                <w:szCs w:val="20"/>
                <w:lang w:bidi="ta-IN"/>
              </w:rPr>
              <w:t>tbl_geographies</w:t>
            </w:r>
          </w:p>
        </w:tc>
      </w:tr>
      <w:tr w:rsidR="00E4491D" w:rsidTr="00481119">
        <w:trPr>
          <w:trHeight w:val="288"/>
        </w:trPr>
        <w:tc>
          <w:tcPr>
            <w:tcW w:w="9722" w:type="dxa"/>
            <w:gridSpan w:val="27"/>
            <w:shd w:val="clear" w:color="auto" w:fill="DDDDDD"/>
            <w:vAlign w:val="center"/>
          </w:tcPr>
          <w:p w:rsidR="00E4491D" w:rsidRDefault="00E4491D" w:rsidP="002E531D">
            <w:r>
              <w:rPr>
                <w:rFonts w:ascii="Calibri" w:eastAsia="Times New Roman" w:hAnsi="Calibri" w:cs="Calibri"/>
                <w:b/>
                <w:bCs/>
                <w:sz w:val="20"/>
                <w:szCs w:val="20"/>
                <w:lang w:bidi="ta-IN"/>
              </w:rPr>
              <w:t>Compliances</w:t>
            </w:r>
          </w:p>
        </w:tc>
      </w:tr>
      <w:tr w:rsidR="00E4491D" w:rsidTr="00481119">
        <w:trPr>
          <w:trHeight w:val="288"/>
        </w:trPr>
        <w:tc>
          <w:tcPr>
            <w:tcW w:w="539" w:type="dxa"/>
            <w:vMerge w:val="restart"/>
            <w:shd w:val="clear" w:color="auto" w:fill="auto"/>
            <w:vAlign w:val="center"/>
          </w:tcPr>
          <w:p w:rsidR="00E4491D" w:rsidRDefault="005C78E4" w:rsidP="002E531D">
            <w:pPr>
              <w:jc w:val="center"/>
              <w:rPr>
                <w:rFonts w:ascii="Calibri" w:eastAsia="Times New Roman" w:hAnsi="Calibri" w:cs="Calibri"/>
                <w:sz w:val="20"/>
                <w:szCs w:val="20"/>
                <w:lang w:bidi="ta-IN"/>
              </w:rPr>
            </w:pPr>
            <w:r>
              <w:rPr>
                <w:rFonts w:ascii="Calibri" w:eastAsia="Times New Roman" w:hAnsi="Calibri" w:cs="Calibri"/>
                <w:sz w:val="20"/>
                <w:szCs w:val="20"/>
                <w:lang w:bidi="ta-IN"/>
              </w:rPr>
              <w:t>1</w:t>
            </w:r>
            <w:r w:rsidR="00AD6C79">
              <w:rPr>
                <w:rFonts w:ascii="Calibri" w:eastAsia="Times New Roman" w:hAnsi="Calibri" w:cs="Calibri"/>
                <w:sz w:val="20"/>
                <w:szCs w:val="20"/>
                <w:lang w:bidi="ta-IN"/>
              </w:rPr>
              <w:t>6</w:t>
            </w:r>
          </w:p>
        </w:tc>
        <w:tc>
          <w:tcPr>
            <w:tcW w:w="1369" w:type="dxa"/>
            <w:gridSpan w:val="2"/>
            <w:vMerge w:val="restart"/>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tbl_compliances</w:t>
            </w: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compliance_id</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73246D" w:rsidTr="00481119">
        <w:trPr>
          <w:trHeight w:val="288"/>
        </w:trPr>
        <w:tc>
          <w:tcPr>
            <w:tcW w:w="539" w:type="dxa"/>
            <w:vMerge/>
            <w:shd w:val="clear" w:color="auto" w:fill="auto"/>
            <w:vAlign w:val="center"/>
          </w:tcPr>
          <w:p w:rsidR="0073246D" w:rsidRDefault="0073246D" w:rsidP="002E531D">
            <w:pPr>
              <w:jc w:val="center"/>
              <w:rPr>
                <w:rFonts w:ascii="Calibri" w:eastAsia="Times New Roman" w:hAnsi="Calibri" w:cs="Calibri"/>
                <w:sz w:val="20"/>
                <w:szCs w:val="20"/>
                <w:lang w:bidi="ta-IN"/>
              </w:rPr>
            </w:pPr>
          </w:p>
        </w:tc>
        <w:tc>
          <w:tcPr>
            <w:tcW w:w="1369" w:type="dxa"/>
            <w:gridSpan w:val="2"/>
            <w:vMerge/>
            <w:shd w:val="clear" w:color="auto" w:fill="auto"/>
            <w:vAlign w:val="center"/>
          </w:tcPr>
          <w:p w:rsidR="0073246D" w:rsidRDefault="0073246D" w:rsidP="002E531D">
            <w:pPr>
              <w:rPr>
                <w:rFonts w:ascii="Calibri" w:eastAsia="Times New Roman" w:hAnsi="Calibri" w:cs="Calibri"/>
                <w:sz w:val="20"/>
                <w:szCs w:val="20"/>
                <w:lang w:bidi="ta-IN"/>
              </w:rPr>
            </w:pPr>
          </w:p>
        </w:tc>
        <w:tc>
          <w:tcPr>
            <w:tcW w:w="2132" w:type="dxa"/>
            <w:gridSpan w:val="4"/>
            <w:shd w:val="clear" w:color="auto" w:fill="auto"/>
            <w:vAlign w:val="center"/>
          </w:tcPr>
          <w:p w:rsidR="0073246D" w:rsidRDefault="00223828" w:rsidP="002E531D">
            <w:pPr>
              <w:rPr>
                <w:rFonts w:ascii="Calibri" w:eastAsia="Times New Roman" w:hAnsi="Calibri" w:cs="Calibri"/>
                <w:sz w:val="20"/>
                <w:szCs w:val="20"/>
                <w:lang w:bidi="ta-IN"/>
              </w:rPr>
            </w:pPr>
            <w:r>
              <w:rPr>
                <w:rFonts w:ascii="Calibri" w:eastAsia="Times New Roman" w:hAnsi="Calibri" w:cs="Calibri"/>
                <w:sz w:val="20"/>
                <w:szCs w:val="20"/>
                <w:lang w:bidi="ta-IN"/>
              </w:rPr>
              <w:t>s</w:t>
            </w:r>
            <w:r w:rsidR="0073246D">
              <w:rPr>
                <w:rFonts w:ascii="Calibri" w:eastAsia="Times New Roman" w:hAnsi="Calibri" w:cs="Calibri"/>
                <w:sz w:val="20"/>
                <w:szCs w:val="20"/>
                <w:lang w:bidi="ta-IN"/>
              </w:rPr>
              <w:t>tatutory_provision</w:t>
            </w:r>
          </w:p>
        </w:tc>
        <w:tc>
          <w:tcPr>
            <w:tcW w:w="1288" w:type="dxa"/>
            <w:gridSpan w:val="5"/>
            <w:shd w:val="clear" w:color="auto" w:fill="auto"/>
            <w:vAlign w:val="center"/>
          </w:tcPr>
          <w:p w:rsidR="0073246D" w:rsidRDefault="0073246D"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73246D" w:rsidRDefault="0073246D"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250</w:t>
            </w:r>
          </w:p>
        </w:tc>
        <w:tc>
          <w:tcPr>
            <w:tcW w:w="1355" w:type="dxa"/>
            <w:gridSpan w:val="4"/>
            <w:shd w:val="clear" w:color="auto" w:fill="auto"/>
            <w:vAlign w:val="center"/>
          </w:tcPr>
          <w:p w:rsidR="0073246D" w:rsidRDefault="0073246D" w:rsidP="002E531D">
            <w:pPr>
              <w:rPr>
                <w:rFonts w:ascii="Calibri" w:eastAsia="Times New Roman" w:hAnsi="Calibri" w:cs="Calibri"/>
                <w:sz w:val="20"/>
                <w:szCs w:val="20"/>
                <w:lang w:bidi="ta-IN"/>
              </w:rPr>
            </w:pPr>
          </w:p>
        </w:tc>
        <w:tc>
          <w:tcPr>
            <w:tcW w:w="637" w:type="dxa"/>
            <w:gridSpan w:val="5"/>
            <w:shd w:val="clear" w:color="auto" w:fill="auto"/>
            <w:vAlign w:val="center"/>
          </w:tcPr>
          <w:p w:rsidR="0073246D" w:rsidRDefault="0073246D" w:rsidP="002E531D">
            <w:pPr>
              <w:rPr>
                <w:rFonts w:ascii="Calibri" w:eastAsia="Times New Roman" w:hAnsi="Calibri" w:cs="Calibri"/>
                <w:sz w:val="20"/>
                <w:szCs w:val="20"/>
                <w:lang w:bidi="ta-IN"/>
              </w:rPr>
            </w:pPr>
          </w:p>
        </w:tc>
        <w:tc>
          <w:tcPr>
            <w:tcW w:w="1793" w:type="dxa"/>
            <w:shd w:val="clear" w:color="auto" w:fill="auto"/>
            <w:vAlign w:val="center"/>
          </w:tcPr>
          <w:p w:rsidR="0073246D" w:rsidRDefault="0073246D" w:rsidP="002E531D">
            <w:pPr>
              <w:rPr>
                <w:rFonts w:ascii="Calibri" w:eastAsia="Times New Roman" w:hAnsi="Calibri" w:cs="Calibri"/>
                <w:sz w:val="20"/>
                <w:szCs w:val="20"/>
                <w:lang w:bidi="ta-IN"/>
              </w:rPr>
            </w:pPr>
          </w:p>
        </w:tc>
      </w:tr>
      <w:tr w:rsidR="00E4491D" w:rsidTr="00481119">
        <w:trPr>
          <w:trHeight w:val="288"/>
        </w:trPr>
        <w:tc>
          <w:tcPr>
            <w:tcW w:w="539" w:type="dxa"/>
            <w:vMerge/>
            <w:shd w:val="clear" w:color="auto" w:fill="auto"/>
            <w:vAlign w:val="center"/>
          </w:tcPr>
          <w:p w:rsidR="00E4491D" w:rsidRDefault="00E4491D" w:rsidP="002E531D">
            <w:pPr>
              <w:jc w:val="center"/>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compliance_task</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E4491D" w:rsidRDefault="00E4491D"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100</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0B1526" w:rsidP="002E531D">
            <w:pPr>
              <w:rPr>
                <w:rFonts w:ascii="Calibri" w:eastAsia="Times New Roman" w:hAnsi="Calibri" w:cs="Calibri"/>
                <w:sz w:val="20"/>
                <w:szCs w:val="20"/>
                <w:lang w:bidi="ta-IN"/>
              </w:rPr>
            </w:pPr>
            <w:r>
              <w:rPr>
                <w:rFonts w:ascii="Calibri" w:eastAsia="Times New Roman" w:hAnsi="Calibri" w:cs="Calibri"/>
                <w:sz w:val="20"/>
                <w:szCs w:val="20"/>
                <w:lang w:bidi="ta-IN"/>
              </w:rPr>
              <w:t>compliance_</w:t>
            </w:r>
            <w:r w:rsidR="00E4491D">
              <w:rPr>
                <w:rFonts w:ascii="Calibri" w:eastAsia="Times New Roman" w:hAnsi="Calibri" w:cs="Calibri"/>
                <w:sz w:val="20"/>
                <w:szCs w:val="20"/>
                <w:lang w:bidi="ta-IN"/>
              </w:rPr>
              <w:t>description</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LONGTEXT</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6456E6" w:rsidP="002E531D">
            <w:pPr>
              <w:rPr>
                <w:rFonts w:ascii="Calibri" w:eastAsia="Times New Roman" w:hAnsi="Calibri" w:cs="Calibri"/>
                <w:sz w:val="20"/>
                <w:szCs w:val="20"/>
                <w:lang w:bidi="ta-IN"/>
              </w:rPr>
            </w:pPr>
            <w:r>
              <w:rPr>
                <w:rFonts w:ascii="Calibri" w:eastAsia="Times New Roman" w:hAnsi="Calibri" w:cs="Calibri"/>
                <w:sz w:val="20"/>
                <w:szCs w:val="20"/>
                <w:lang w:bidi="ta-IN"/>
              </w:rPr>
              <w:t>d</w:t>
            </w:r>
            <w:r w:rsidR="00E4491D">
              <w:rPr>
                <w:rFonts w:ascii="Calibri" w:eastAsia="Times New Roman" w:hAnsi="Calibri" w:cs="Calibri"/>
                <w:sz w:val="20"/>
                <w:szCs w:val="20"/>
                <w:lang w:bidi="ta-IN"/>
              </w:rPr>
              <w:t>ocument</w:t>
            </w:r>
            <w:r>
              <w:rPr>
                <w:rFonts w:ascii="Calibri" w:eastAsia="Times New Roman" w:hAnsi="Calibri" w:cs="Calibri"/>
                <w:sz w:val="20"/>
                <w:szCs w:val="20"/>
                <w:lang w:bidi="ta-IN"/>
              </w:rPr>
              <w:t>_name</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E4491D" w:rsidRDefault="00E4491D"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100</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6456E6" w:rsidP="002E531D">
            <w:pPr>
              <w:rPr>
                <w:rFonts w:ascii="Calibri" w:eastAsia="Times New Roman" w:hAnsi="Calibri" w:cs="Calibri"/>
                <w:sz w:val="20"/>
                <w:szCs w:val="20"/>
                <w:lang w:bidi="ta-IN"/>
              </w:rPr>
            </w:pPr>
            <w:r>
              <w:rPr>
                <w:rFonts w:ascii="Calibri" w:eastAsia="Times New Roman" w:hAnsi="Calibri" w:cs="Calibri"/>
                <w:sz w:val="20"/>
                <w:szCs w:val="20"/>
                <w:lang w:bidi="ta-IN"/>
              </w:rPr>
              <w:t>f</w:t>
            </w:r>
            <w:r w:rsidR="00E4491D">
              <w:rPr>
                <w:rFonts w:ascii="Calibri" w:eastAsia="Times New Roman" w:hAnsi="Calibri" w:cs="Calibri"/>
                <w:sz w:val="20"/>
                <w:szCs w:val="20"/>
                <w:lang w:bidi="ta-IN"/>
              </w:rPr>
              <w:t>ormat</w:t>
            </w:r>
            <w:r>
              <w:rPr>
                <w:rFonts w:ascii="Calibri" w:eastAsia="Times New Roman" w:hAnsi="Calibri" w:cs="Calibri"/>
                <w:sz w:val="20"/>
                <w:szCs w:val="20"/>
                <w:lang w:bidi="ta-IN"/>
              </w:rPr>
              <w:t>_file</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E4491D" w:rsidRDefault="00E4491D"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100</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E4491D" w:rsidTr="00481119">
        <w:trPr>
          <w:trHeight w:val="288"/>
        </w:trPr>
        <w:tc>
          <w:tcPr>
            <w:tcW w:w="539" w:type="dxa"/>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4491D" w:rsidRDefault="00E4491D"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penal_consequences</w:t>
            </w:r>
          </w:p>
        </w:tc>
        <w:tc>
          <w:tcPr>
            <w:tcW w:w="1288"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LONGTEXT</w:t>
            </w:r>
          </w:p>
        </w:tc>
        <w:tc>
          <w:tcPr>
            <w:tcW w:w="609"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4491D" w:rsidRDefault="00E4491D"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4491D" w:rsidRDefault="00E4491D" w:rsidP="002E531D">
            <w:r>
              <w:rPr>
                <w:rFonts w:ascii="Calibri" w:eastAsia="Times New Roman" w:hAnsi="Calibri" w:cs="Calibri"/>
                <w:sz w:val="20"/>
                <w:szCs w:val="20"/>
                <w:lang w:bidi="ta-IN"/>
              </w:rPr>
              <w:t> </w:t>
            </w:r>
          </w:p>
        </w:tc>
      </w:tr>
      <w:tr w:rsidR="001E4C90" w:rsidTr="00481119">
        <w:trPr>
          <w:trHeight w:val="288"/>
        </w:trPr>
        <w:tc>
          <w:tcPr>
            <w:tcW w:w="539" w:type="dxa"/>
            <w:vMerge/>
            <w:shd w:val="clear" w:color="auto" w:fill="auto"/>
            <w:vAlign w:val="center"/>
          </w:tcPr>
          <w:p w:rsidR="001E4C90" w:rsidRDefault="001E4C90"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1E4C90" w:rsidRDefault="001E4C90"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1E4C90" w:rsidRDefault="001E4C90" w:rsidP="002E531D">
            <w:pPr>
              <w:rPr>
                <w:rFonts w:ascii="Calibri" w:eastAsia="Times New Roman" w:hAnsi="Calibri" w:cs="Calibri"/>
                <w:sz w:val="20"/>
                <w:szCs w:val="20"/>
                <w:lang w:bidi="ta-IN"/>
              </w:rPr>
            </w:pPr>
            <w:r>
              <w:rPr>
                <w:rFonts w:ascii="Calibri" w:eastAsia="Times New Roman" w:hAnsi="Calibri" w:cs="Calibri"/>
                <w:sz w:val="20"/>
                <w:szCs w:val="20"/>
                <w:lang w:bidi="ta-IN"/>
              </w:rPr>
              <w:t>compliance_frequency</w:t>
            </w:r>
          </w:p>
        </w:tc>
        <w:tc>
          <w:tcPr>
            <w:tcW w:w="1288" w:type="dxa"/>
            <w:gridSpan w:val="5"/>
            <w:shd w:val="clear" w:color="auto" w:fill="auto"/>
            <w:vAlign w:val="center"/>
          </w:tcPr>
          <w:p w:rsidR="001E4C90" w:rsidRDefault="001E4C90"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1E4C90" w:rsidRDefault="007D5CF5"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20</w:t>
            </w:r>
          </w:p>
        </w:tc>
        <w:tc>
          <w:tcPr>
            <w:tcW w:w="1355" w:type="dxa"/>
            <w:gridSpan w:val="4"/>
            <w:shd w:val="clear" w:color="auto" w:fill="auto"/>
            <w:vAlign w:val="center"/>
          </w:tcPr>
          <w:p w:rsidR="001E4C90" w:rsidRDefault="001E4C90"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1E4C90" w:rsidRDefault="001E4C90"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1E4C90" w:rsidRDefault="001E4C90" w:rsidP="002D6822">
            <w:r>
              <w:rPr>
                <w:rFonts w:ascii="Calibri" w:eastAsia="Times New Roman" w:hAnsi="Calibri" w:cs="Calibri"/>
                <w:sz w:val="20"/>
                <w:szCs w:val="20"/>
                <w:lang w:bidi="ta-IN"/>
              </w:rPr>
              <w:t> (OneTime / Periodical/ Review/ OnOccurrence)</w:t>
            </w:r>
          </w:p>
        </w:tc>
      </w:tr>
      <w:tr w:rsidR="001E4C90" w:rsidTr="00481119">
        <w:trPr>
          <w:trHeight w:val="288"/>
        </w:trPr>
        <w:tc>
          <w:tcPr>
            <w:tcW w:w="539" w:type="dxa"/>
            <w:vMerge/>
            <w:shd w:val="clear" w:color="auto" w:fill="auto"/>
            <w:vAlign w:val="center"/>
          </w:tcPr>
          <w:p w:rsidR="001E4C90" w:rsidRDefault="001E4C90"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1E4C90" w:rsidRDefault="001E4C90"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1E4C90" w:rsidRDefault="001E4C90" w:rsidP="002E531D">
            <w:pPr>
              <w:rPr>
                <w:rFonts w:ascii="Calibri" w:eastAsia="Times New Roman" w:hAnsi="Calibri" w:cs="Calibri"/>
                <w:sz w:val="20"/>
                <w:szCs w:val="20"/>
                <w:lang w:bidi="ta-IN"/>
              </w:rPr>
            </w:pPr>
            <w:r>
              <w:rPr>
                <w:rFonts w:ascii="Calibri" w:eastAsia="Times New Roman" w:hAnsi="Calibri" w:cs="Calibri"/>
                <w:sz w:val="20"/>
                <w:szCs w:val="20"/>
                <w:lang w:bidi="ta-IN"/>
              </w:rPr>
              <w:t>statutory_dates</w:t>
            </w:r>
          </w:p>
        </w:tc>
        <w:tc>
          <w:tcPr>
            <w:tcW w:w="1288" w:type="dxa"/>
            <w:gridSpan w:val="5"/>
            <w:shd w:val="clear" w:color="auto" w:fill="auto"/>
            <w:vAlign w:val="center"/>
          </w:tcPr>
          <w:p w:rsidR="001E4C90" w:rsidRDefault="001E4C90" w:rsidP="002E531D">
            <w:pPr>
              <w:rPr>
                <w:rFonts w:ascii="Calibri" w:eastAsia="Times New Roman" w:hAnsi="Calibri" w:cs="Calibri"/>
                <w:sz w:val="20"/>
                <w:szCs w:val="20"/>
                <w:lang w:bidi="ta-IN"/>
              </w:rPr>
            </w:pPr>
            <w:r>
              <w:rPr>
                <w:rFonts w:ascii="Calibri" w:eastAsia="Times New Roman" w:hAnsi="Calibri" w:cs="Calibri"/>
                <w:sz w:val="20"/>
                <w:szCs w:val="20"/>
                <w:lang w:bidi="ta-IN"/>
              </w:rPr>
              <w:t>LONGTEXT</w:t>
            </w:r>
          </w:p>
        </w:tc>
        <w:tc>
          <w:tcPr>
            <w:tcW w:w="609" w:type="dxa"/>
            <w:gridSpan w:val="5"/>
            <w:shd w:val="clear" w:color="auto" w:fill="auto"/>
            <w:vAlign w:val="center"/>
          </w:tcPr>
          <w:p w:rsidR="001E4C90" w:rsidRDefault="001E4C90"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1E4C90" w:rsidRDefault="001E4C90"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1E4C90" w:rsidRDefault="001E4C90"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bottom"/>
          </w:tcPr>
          <w:p w:rsidR="001E4C90" w:rsidRDefault="001E4C90" w:rsidP="002E531D">
            <w:r>
              <w:rPr>
                <w:rFonts w:ascii="Calibri" w:eastAsia="Times New Roman" w:hAnsi="Calibri" w:cs="Calibri"/>
                <w:sz w:val="20"/>
                <w:szCs w:val="20"/>
                <w:lang w:bidi="ta-IN"/>
              </w:rPr>
              <w:t xml:space="preserve">json-string: list of </w:t>
            </w:r>
            <w:r>
              <w:rPr>
                <w:rFonts w:ascii="Calibri" w:eastAsia="Times New Roman" w:hAnsi="Calibri" w:cs="Calibri"/>
                <w:sz w:val="20"/>
                <w:szCs w:val="20"/>
                <w:lang w:bidi="ta-IN"/>
              </w:rPr>
              <w:br/>
              <w:t>dictionaries with keys</w:t>
            </w:r>
            <w:r>
              <w:rPr>
                <w:rFonts w:ascii="Calibri" w:eastAsia="Times New Roman" w:hAnsi="Calibri" w:cs="Calibri"/>
                <w:sz w:val="20"/>
                <w:szCs w:val="20"/>
                <w:lang w:bidi="ta-IN"/>
              </w:rPr>
              <w:br/>
              <w:t xml:space="preserve"> statutory_date, statutory_month, trigger_before_days</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A5321" w:rsidRDefault="00EA5321" w:rsidP="002D6822">
            <w:pPr>
              <w:rPr>
                <w:rFonts w:ascii="Calibri" w:eastAsia="Times New Roman" w:hAnsi="Calibri" w:cs="Calibri"/>
                <w:sz w:val="20"/>
                <w:szCs w:val="20"/>
                <w:lang w:bidi="ta-IN"/>
              </w:rPr>
            </w:pPr>
            <w:r>
              <w:rPr>
                <w:rFonts w:ascii="Calibri" w:eastAsia="Times New Roman" w:hAnsi="Calibri" w:cs="Calibri"/>
                <w:sz w:val="20"/>
                <w:szCs w:val="20"/>
                <w:lang w:bidi="ta-IN"/>
              </w:rPr>
              <w:t>repeats_every</w:t>
            </w:r>
          </w:p>
        </w:tc>
        <w:tc>
          <w:tcPr>
            <w:tcW w:w="1288" w:type="dxa"/>
            <w:gridSpan w:val="5"/>
            <w:shd w:val="clear" w:color="auto" w:fill="auto"/>
            <w:vAlign w:val="center"/>
          </w:tcPr>
          <w:p w:rsidR="00EA5321" w:rsidRDefault="00EA5321"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A5321" w:rsidRDefault="00EA5321"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100</w:t>
            </w:r>
          </w:p>
        </w:tc>
        <w:tc>
          <w:tcPr>
            <w:tcW w:w="1355" w:type="dxa"/>
            <w:gridSpan w:val="4"/>
            <w:shd w:val="clear" w:color="auto" w:fill="auto"/>
            <w:vAlign w:val="center"/>
          </w:tcPr>
          <w:p w:rsidR="00EA5321" w:rsidRDefault="00EA5321" w:rsidP="002E531D">
            <w:pPr>
              <w:rPr>
                <w:rFonts w:ascii="Calibri" w:eastAsia="Times New Roman" w:hAnsi="Calibri" w:cs="Calibri"/>
                <w:sz w:val="20"/>
                <w:szCs w:val="20"/>
                <w:lang w:bidi="ta-IN"/>
              </w:rPr>
            </w:pPr>
          </w:p>
        </w:tc>
        <w:tc>
          <w:tcPr>
            <w:tcW w:w="637" w:type="dxa"/>
            <w:gridSpan w:val="5"/>
            <w:shd w:val="clear" w:color="auto" w:fill="auto"/>
            <w:vAlign w:val="center"/>
          </w:tcPr>
          <w:p w:rsidR="00EA5321" w:rsidRDefault="00EA5321" w:rsidP="002E531D">
            <w:pPr>
              <w:rPr>
                <w:rFonts w:ascii="Calibri" w:eastAsia="Times New Roman" w:hAnsi="Calibri" w:cs="Calibri"/>
                <w:sz w:val="20"/>
                <w:szCs w:val="20"/>
                <w:lang w:bidi="ta-IN"/>
              </w:rPr>
            </w:pPr>
          </w:p>
        </w:tc>
        <w:tc>
          <w:tcPr>
            <w:tcW w:w="1793" w:type="dxa"/>
            <w:shd w:val="clear" w:color="auto" w:fill="auto"/>
            <w:vAlign w:val="center"/>
          </w:tcPr>
          <w:p w:rsidR="00EA5321" w:rsidRDefault="00EA5321" w:rsidP="002E531D">
            <w:pPr>
              <w:rPr>
                <w:rFonts w:ascii="Calibri" w:eastAsia="Times New Roman" w:hAnsi="Calibri" w:cs="Calibri"/>
                <w:sz w:val="20"/>
                <w:szCs w:val="20"/>
                <w:lang w:bidi="ta-IN"/>
              </w:rPr>
            </w:pP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xml:space="preserve">repeats_type </w:t>
            </w:r>
          </w:p>
        </w:tc>
        <w:tc>
          <w:tcPr>
            <w:tcW w:w="1288"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EA5321" w:rsidRDefault="00EA5321"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20</w:t>
            </w:r>
          </w:p>
        </w:tc>
        <w:tc>
          <w:tcPr>
            <w:tcW w:w="1355" w:type="dxa"/>
            <w:gridSpan w:val="4"/>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A5321" w:rsidRDefault="00EA5321" w:rsidP="00A40340">
            <w:r>
              <w:rPr>
                <w:rFonts w:ascii="Calibri" w:eastAsia="Times New Roman" w:hAnsi="Calibri" w:cs="Calibri"/>
                <w:sz w:val="20"/>
                <w:szCs w:val="20"/>
                <w:lang w:bidi="ta-IN"/>
              </w:rPr>
              <w:t xml:space="preserve">  (Yearly/ </w:t>
            </w:r>
            <w:r w:rsidR="00A40340">
              <w:rPr>
                <w:rFonts w:ascii="Calibri" w:eastAsia="Times New Roman" w:hAnsi="Calibri" w:cs="Calibri"/>
                <w:sz w:val="20"/>
                <w:szCs w:val="20"/>
                <w:lang w:bidi="ta-IN"/>
              </w:rPr>
              <w:t>M</w:t>
            </w:r>
            <w:r>
              <w:rPr>
                <w:rFonts w:ascii="Calibri" w:eastAsia="Times New Roman" w:hAnsi="Calibri" w:cs="Calibri"/>
                <w:sz w:val="20"/>
                <w:szCs w:val="20"/>
                <w:lang w:bidi="ta-IN"/>
              </w:rPr>
              <w:t>onthly/  Days)</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duration</w:t>
            </w:r>
          </w:p>
        </w:tc>
        <w:tc>
          <w:tcPr>
            <w:tcW w:w="1288"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A5321" w:rsidRDefault="00EA5321"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637"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A5321" w:rsidRDefault="00EA5321" w:rsidP="002E531D">
            <w:r>
              <w:rPr>
                <w:rFonts w:ascii="Calibri" w:eastAsia="Times New Roman" w:hAnsi="Calibri" w:cs="Calibri"/>
                <w:sz w:val="20"/>
                <w:szCs w:val="20"/>
                <w:lang w:bidi="ta-IN"/>
              </w:rPr>
              <w:t> </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duration_type</w:t>
            </w:r>
          </w:p>
        </w:tc>
        <w:tc>
          <w:tcPr>
            <w:tcW w:w="1288"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EA5321" w:rsidRDefault="00EA5321"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20</w:t>
            </w:r>
          </w:p>
        </w:tc>
        <w:tc>
          <w:tcPr>
            <w:tcW w:w="1355" w:type="dxa"/>
            <w:gridSpan w:val="4"/>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A5321" w:rsidRDefault="00EA5321" w:rsidP="00EA5321">
            <w:r>
              <w:rPr>
                <w:rFonts w:ascii="Calibri" w:eastAsia="Times New Roman" w:hAnsi="Calibri" w:cs="Calibri"/>
                <w:sz w:val="20"/>
                <w:szCs w:val="20"/>
                <w:lang w:bidi="ta-IN"/>
              </w:rPr>
              <w:t>  (Hours/  Days)</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A5321" w:rsidRDefault="00D8250C" w:rsidP="002E531D">
            <w:pPr>
              <w:rPr>
                <w:rFonts w:ascii="Calibri" w:eastAsia="Times New Roman" w:hAnsi="Calibri" w:cs="Calibri"/>
                <w:sz w:val="20"/>
                <w:szCs w:val="20"/>
                <w:lang w:bidi="ta-IN"/>
              </w:rPr>
            </w:pPr>
            <w:r>
              <w:rPr>
                <w:rFonts w:ascii="Calibri" w:eastAsia="Times New Roman" w:hAnsi="Calibri" w:cs="Calibri"/>
                <w:sz w:val="20"/>
                <w:szCs w:val="20"/>
                <w:lang w:bidi="ta-IN"/>
              </w:rPr>
              <w:t>s</w:t>
            </w:r>
            <w:r w:rsidR="00BD4D7C">
              <w:rPr>
                <w:rFonts w:ascii="Calibri" w:eastAsia="Times New Roman" w:hAnsi="Calibri" w:cs="Calibri"/>
                <w:sz w:val="20"/>
                <w:szCs w:val="20"/>
                <w:lang w:bidi="ta-IN"/>
              </w:rPr>
              <w:t>tatutory_</w:t>
            </w:r>
            <w:r w:rsidR="00EA5321">
              <w:rPr>
                <w:rFonts w:ascii="Calibri" w:eastAsia="Times New Roman" w:hAnsi="Calibri" w:cs="Calibri"/>
                <w:sz w:val="20"/>
                <w:szCs w:val="20"/>
                <w:lang w:bidi="ta-IN"/>
              </w:rPr>
              <w:t>mapping_id</w:t>
            </w:r>
          </w:p>
        </w:tc>
        <w:tc>
          <w:tcPr>
            <w:tcW w:w="1288"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A5321" w:rsidRDefault="00EA5321" w:rsidP="002E531D">
            <w:pPr>
              <w:jc w:val="right"/>
              <w:rPr>
                <w:rFonts w:ascii="Calibri" w:eastAsia="Times New Roman" w:hAnsi="Calibri" w:cs="Calibri"/>
                <w:sz w:val="20"/>
                <w:szCs w:val="20"/>
                <w:lang w:bidi="ta-IN"/>
              </w:rPr>
            </w:pPr>
          </w:p>
        </w:tc>
        <w:tc>
          <w:tcPr>
            <w:tcW w:w="1355" w:type="dxa"/>
            <w:gridSpan w:val="4"/>
            <w:shd w:val="clear" w:color="auto" w:fill="auto"/>
            <w:vAlign w:val="center"/>
          </w:tcPr>
          <w:p w:rsidR="00EA5321" w:rsidRDefault="00EA5321" w:rsidP="002E531D">
            <w:pPr>
              <w:rPr>
                <w:rFonts w:ascii="Calibri" w:eastAsia="Times New Roman" w:hAnsi="Calibri" w:cs="Calibri"/>
                <w:sz w:val="20"/>
                <w:szCs w:val="20"/>
                <w:lang w:bidi="ta-IN"/>
              </w:rPr>
            </w:pPr>
          </w:p>
        </w:tc>
        <w:tc>
          <w:tcPr>
            <w:tcW w:w="637"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793" w:type="dxa"/>
            <w:shd w:val="clear" w:color="auto" w:fill="auto"/>
            <w:vAlign w:val="center"/>
          </w:tcPr>
          <w:p w:rsidR="00EA5321" w:rsidRDefault="00EA5321" w:rsidP="002E531D">
            <w:r>
              <w:rPr>
                <w:rFonts w:ascii="Calibri" w:eastAsia="Times New Roman" w:hAnsi="Calibri" w:cs="Calibri"/>
                <w:sz w:val="20"/>
                <w:szCs w:val="20"/>
                <w:lang w:bidi="ta-IN"/>
              </w:rPr>
              <w:t>tbl_statutory_mappings</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is_active</w:t>
            </w:r>
          </w:p>
        </w:tc>
        <w:tc>
          <w:tcPr>
            <w:tcW w:w="1288"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09"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A5321" w:rsidRDefault="00EA5321"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637"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A5321" w:rsidRDefault="00EA5321" w:rsidP="002E531D">
            <w:r>
              <w:rPr>
                <w:rFonts w:ascii="Calibri" w:eastAsia="Times New Roman" w:hAnsi="Calibri" w:cs="Calibri"/>
                <w:sz w:val="20"/>
                <w:szCs w:val="20"/>
                <w:lang w:bidi="ta-IN"/>
              </w:rPr>
              <w:t> </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88" w:type="dxa"/>
            <w:gridSpan w:val="5"/>
            <w:shd w:val="clear" w:color="auto" w:fill="auto"/>
            <w:vAlign w:val="center"/>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A5321" w:rsidRDefault="00EA5321" w:rsidP="003720E2">
            <w:pPr>
              <w:rPr>
                <w:rFonts w:ascii="Calibri" w:eastAsia="Times New Roman" w:hAnsi="Calibri" w:cs="Calibri"/>
                <w:sz w:val="20"/>
                <w:szCs w:val="20"/>
                <w:lang w:bidi="ta-IN"/>
              </w:rPr>
            </w:pPr>
          </w:p>
        </w:tc>
        <w:tc>
          <w:tcPr>
            <w:tcW w:w="1355" w:type="dxa"/>
            <w:gridSpan w:val="4"/>
            <w:shd w:val="clear" w:color="auto" w:fill="auto"/>
            <w:vAlign w:val="center"/>
          </w:tcPr>
          <w:p w:rsidR="00EA5321" w:rsidRDefault="00EA5321" w:rsidP="003720E2">
            <w:pPr>
              <w:jc w:val="right"/>
              <w:rPr>
                <w:rFonts w:ascii="Calibri" w:eastAsia="Times New Roman" w:hAnsi="Calibri" w:cs="Calibri"/>
                <w:sz w:val="20"/>
                <w:szCs w:val="20"/>
                <w:lang w:bidi="ta-IN"/>
              </w:rPr>
            </w:pPr>
          </w:p>
        </w:tc>
        <w:tc>
          <w:tcPr>
            <w:tcW w:w="637" w:type="dxa"/>
            <w:gridSpan w:val="5"/>
            <w:shd w:val="clear" w:color="auto" w:fill="auto"/>
            <w:vAlign w:val="center"/>
          </w:tcPr>
          <w:p w:rsidR="00EA5321" w:rsidRDefault="00EA5321" w:rsidP="003720E2">
            <w:pPr>
              <w:rPr>
                <w:rFonts w:ascii="Calibri" w:eastAsia="Times New Roman" w:hAnsi="Calibri" w:cs="Calibri"/>
                <w:sz w:val="20"/>
                <w:szCs w:val="20"/>
                <w:lang w:bidi="ta-IN"/>
              </w:rPr>
            </w:pPr>
          </w:p>
        </w:tc>
        <w:tc>
          <w:tcPr>
            <w:tcW w:w="1793" w:type="dxa"/>
            <w:shd w:val="clear" w:color="auto" w:fill="auto"/>
            <w:vAlign w:val="center"/>
          </w:tcPr>
          <w:p w:rsidR="00EA5321" w:rsidRDefault="00EA5321" w:rsidP="003720E2">
            <w:pPr>
              <w:rPr>
                <w:rFonts w:ascii="Calibri" w:eastAsia="Times New Roman" w:hAnsi="Calibri" w:cs="Calibri"/>
                <w:sz w:val="20"/>
                <w:szCs w:val="20"/>
                <w:lang w:bidi="ta-IN"/>
              </w:rPr>
            </w:pP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bottom"/>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88" w:type="dxa"/>
            <w:gridSpan w:val="5"/>
            <w:shd w:val="clear" w:color="auto" w:fill="auto"/>
            <w:vAlign w:val="bottom"/>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EA5321" w:rsidRDefault="00EA5321" w:rsidP="003720E2">
            <w:pPr>
              <w:rPr>
                <w:rFonts w:ascii="Calibri" w:eastAsia="Times New Roman" w:hAnsi="Calibri" w:cs="Calibri"/>
                <w:sz w:val="20"/>
                <w:szCs w:val="20"/>
                <w:lang w:bidi="ta-IN"/>
              </w:rPr>
            </w:pPr>
          </w:p>
        </w:tc>
        <w:tc>
          <w:tcPr>
            <w:tcW w:w="1355" w:type="dxa"/>
            <w:gridSpan w:val="4"/>
            <w:shd w:val="clear" w:color="auto" w:fill="auto"/>
            <w:vAlign w:val="center"/>
          </w:tcPr>
          <w:p w:rsidR="00EA5321" w:rsidRDefault="00EA5321" w:rsidP="003720E2">
            <w:pPr>
              <w:jc w:val="right"/>
              <w:rPr>
                <w:rFonts w:ascii="Calibri" w:eastAsia="Times New Roman" w:hAnsi="Calibri" w:cs="Calibri"/>
                <w:sz w:val="20"/>
                <w:szCs w:val="20"/>
                <w:lang w:bidi="ta-IN"/>
              </w:rPr>
            </w:pPr>
          </w:p>
        </w:tc>
        <w:tc>
          <w:tcPr>
            <w:tcW w:w="637" w:type="dxa"/>
            <w:gridSpan w:val="5"/>
            <w:shd w:val="clear" w:color="auto" w:fill="auto"/>
            <w:vAlign w:val="center"/>
          </w:tcPr>
          <w:p w:rsidR="00EA5321" w:rsidRDefault="00EA5321" w:rsidP="003720E2">
            <w:pPr>
              <w:rPr>
                <w:rFonts w:ascii="Calibri" w:eastAsia="Times New Roman" w:hAnsi="Calibri" w:cs="Calibri"/>
                <w:sz w:val="20"/>
                <w:szCs w:val="20"/>
                <w:lang w:bidi="ta-IN"/>
              </w:rPr>
            </w:pPr>
          </w:p>
        </w:tc>
        <w:tc>
          <w:tcPr>
            <w:tcW w:w="1793" w:type="dxa"/>
            <w:shd w:val="clear" w:color="auto" w:fill="auto"/>
            <w:vAlign w:val="center"/>
          </w:tcPr>
          <w:p w:rsidR="00EA5321" w:rsidRDefault="00EA5321" w:rsidP="003720E2">
            <w:pPr>
              <w:rPr>
                <w:rFonts w:ascii="Calibri" w:eastAsia="Times New Roman" w:hAnsi="Calibri" w:cs="Calibri"/>
                <w:sz w:val="20"/>
                <w:szCs w:val="20"/>
                <w:lang w:bidi="ta-IN"/>
              </w:rPr>
            </w:pP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88"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A5321" w:rsidRDefault="00EA5321" w:rsidP="002E531D">
            <w:r>
              <w:rPr>
                <w:rFonts w:ascii="Calibri" w:eastAsia="Times New Roman" w:hAnsi="Calibri" w:cs="Calibri"/>
                <w:sz w:val="20"/>
                <w:szCs w:val="20"/>
                <w:lang w:bidi="ta-IN"/>
              </w:rPr>
              <w:t> </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88"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7"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A5321" w:rsidRDefault="00EA5321" w:rsidP="002E531D">
            <w:r>
              <w:rPr>
                <w:rFonts w:ascii="Calibri" w:eastAsia="Times New Roman" w:hAnsi="Calibri" w:cs="Calibri"/>
                <w:sz w:val="20"/>
                <w:szCs w:val="20"/>
                <w:lang w:bidi="ta-IN"/>
              </w:rPr>
              <w:t> </w:t>
            </w:r>
          </w:p>
        </w:tc>
      </w:tr>
      <w:tr w:rsidR="00EA5321" w:rsidTr="00481119">
        <w:trPr>
          <w:trHeight w:val="288"/>
        </w:trPr>
        <w:tc>
          <w:tcPr>
            <w:tcW w:w="9722" w:type="dxa"/>
            <w:gridSpan w:val="27"/>
            <w:shd w:val="clear" w:color="auto" w:fill="DDDDDD"/>
            <w:vAlign w:val="center"/>
          </w:tcPr>
          <w:p w:rsidR="00EA5321" w:rsidRDefault="00EA5321" w:rsidP="002E531D">
            <w:r>
              <w:rPr>
                <w:rFonts w:ascii="Calibri" w:eastAsia="Times New Roman" w:hAnsi="Calibri" w:cs="Calibri"/>
                <w:b/>
                <w:bCs/>
                <w:sz w:val="20"/>
                <w:szCs w:val="20"/>
                <w:lang w:bidi="ta-IN"/>
              </w:rPr>
              <w:t>Client Groups</w:t>
            </w:r>
          </w:p>
        </w:tc>
      </w:tr>
      <w:tr w:rsidR="00EA5321" w:rsidTr="00481119">
        <w:trPr>
          <w:trHeight w:val="288"/>
        </w:trPr>
        <w:tc>
          <w:tcPr>
            <w:tcW w:w="539" w:type="dxa"/>
            <w:vMerge w:val="restart"/>
            <w:shd w:val="clear" w:color="auto" w:fill="auto"/>
            <w:vAlign w:val="center"/>
          </w:tcPr>
          <w:p w:rsidR="00EA5321" w:rsidRDefault="00EA5321" w:rsidP="002E531D">
            <w:pPr>
              <w:jc w:val="center"/>
              <w:rPr>
                <w:rFonts w:ascii="Calibri" w:eastAsia="Times New Roman" w:hAnsi="Calibri" w:cs="Calibri"/>
                <w:sz w:val="20"/>
                <w:szCs w:val="20"/>
                <w:lang w:bidi="ta-IN"/>
              </w:rPr>
            </w:pPr>
            <w:r>
              <w:rPr>
                <w:rFonts w:ascii="Calibri" w:eastAsia="Times New Roman" w:hAnsi="Calibri" w:cs="Calibri"/>
                <w:sz w:val="20"/>
                <w:szCs w:val="20"/>
                <w:lang w:bidi="ta-IN"/>
              </w:rPr>
              <w:t>17</w:t>
            </w:r>
          </w:p>
        </w:tc>
        <w:tc>
          <w:tcPr>
            <w:tcW w:w="1369" w:type="dxa"/>
            <w:gridSpan w:val="2"/>
            <w:vMerge w:val="restart"/>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tbl_client_groups</w:t>
            </w:r>
          </w:p>
        </w:tc>
        <w:tc>
          <w:tcPr>
            <w:tcW w:w="2132"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client_id</w:t>
            </w:r>
          </w:p>
        </w:tc>
        <w:tc>
          <w:tcPr>
            <w:tcW w:w="1288"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bottom"/>
          </w:tcPr>
          <w:p w:rsidR="00EA5321" w:rsidRDefault="00EA5321" w:rsidP="002E531D">
            <w:r>
              <w:rPr>
                <w:rFonts w:ascii="Calibri" w:eastAsia="Times New Roman" w:hAnsi="Calibri" w:cs="Calibri"/>
                <w:sz w:val="20"/>
                <w:szCs w:val="20"/>
                <w:lang w:bidi="ta-IN"/>
              </w:rPr>
              <w:t> </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group_name</w:t>
            </w:r>
          </w:p>
        </w:tc>
        <w:tc>
          <w:tcPr>
            <w:tcW w:w="1288"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bottom"/>
          </w:tcPr>
          <w:p w:rsidR="00EA5321" w:rsidRDefault="00EA5321"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5"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bottom"/>
          </w:tcPr>
          <w:p w:rsidR="00EA5321" w:rsidRDefault="00EA5321" w:rsidP="002E531D">
            <w:r>
              <w:rPr>
                <w:rFonts w:ascii="Calibri" w:eastAsia="Times New Roman" w:hAnsi="Calibri" w:cs="Calibri"/>
                <w:sz w:val="20"/>
                <w:szCs w:val="20"/>
                <w:lang w:bidi="ta-IN"/>
              </w:rPr>
              <w:t> </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88" w:type="dxa"/>
            <w:gridSpan w:val="5"/>
            <w:shd w:val="clear" w:color="auto" w:fill="auto"/>
            <w:vAlign w:val="center"/>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A5321" w:rsidRDefault="00EA5321" w:rsidP="003720E2">
            <w:pPr>
              <w:rPr>
                <w:rFonts w:ascii="Calibri" w:eastAsia="Times New Roman" w:hAnsi="Calibri" w:cs="Calibri"/>
                <w:sz w:val="20"/>
                <w:szCs w:val="20"/>
                <w:lang w:bidi="ta-IN"/>
              </w:rPr>
            </w:pPr>
          </w:p>
        </w:tc>
        <w:tc>
          <w:tcPr>
            <w:tcW w:w="1355" w:type="dxa"/>
            <w:gridSpan w:val="4"/>
            <w:shd w:val="clear" w:color="auto" w:fill="auto"/>
            <w:vAlign w:val="center"/>
          </w:tcPr>
          <w:p w:rsidR="00EA5321" w:rsidRDefault="00EA5321" w:rsidP="003720E2">
            <w:pPr>
              <w:jc w:val="right"/>
              <w:rPr>
                <w:rFonts w:ascii="Calibri" w:eastAsia="Times New Roman" w:hAnsi="Calibri" w:cs="Calibri"/>
                <w:sz w:val="20"/>
                <w:szCs w:val="20"/>
                <w:lang w:bidi="ta-IN"/>
              </w:rPr>
            </w:pPr>
          </w:p>
        </w:tc>
        <w:tc>
          <w:tcPr>
            <w:tcW w:w="637" w:type="dxa"/>
            <w:gridSpan w:val="5"/>
            <w:shd w:val="clear" w:color="auto" w:fill="auto"/>
            <w:vAlign w:val="center"/>
          </w:tcPr>
          <w:p w:rsidR="00EA5321" w:rsidRDefault="00EA5321" w:rsidP="003720E2">
            <w:pPr>
              <w:rPr>
                <w:rFonts w:ascii="Calibri" w:eastAsia="Times New Roman" w:hAnsi="Calibri" w:cs="Calibri"/>
                <w:sz w:val="20"/>
                <w:szCs w:val="20"/>
                <w:lang w:bidi="ta-IN"/>
              </w:rPr>
            </w:pPr>
          </w:p>
        </w:tc>
        <w:tc>
          <w:tcPr>
            <w:tcW w:w="1793" w:type="dxa"/>
            <w:shd w:val="clear" w:color="auto" w:fill="auto"/>
            <w:vAlign w:val="center"/>
          </w:tcPr>
          <w:p w:rsidR="00EA5321" w:rsidRDefault="00EA5321" w:rsidP="003720E2">
            <w:pPr>
              <w:rPr>
                <w:rFonts w:ascii="Calibri" w:eastAsia="Times New Roman" w:hAnsi="Calibri" w:cs="Calibri"/>
                <w:sz w:val="20"/>
                <w:szCs w:val="20"/>
                <w:lang w:bidi="ta-IN"/>
              </w:rPr>
            </w:pP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bottom"/>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88" w:type="dxa"/>
            <w:gridSpan w:val="5"/>
            <w:shd w:val="clear" w:color="auto" w:fill="auto"/>
            <w:vAlign w:val="bottom"/>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center"/>
          </w:tcPr>
          <w:p w:rsidR="00EA5321" w:rsidRDefault="00EA5321" w:rsidP="003720E2">
            <w:pPr>
              <w:rPr>
                <w:rFonts w:ascii="Calibri" w:eastAsia="Times New Roman" w:hAnsi="Calibri" w:cs="Calibri"/>
                <w:sz w:val="20"/>
                <w:szCs w:val="20"/>
                <w:lang w:bidi="ta-IN"/>
              </w:rPr>
            </w:pPr>
          </w:p>
        </w:tc>
        <w:tc>
          <w:tcPr>
            <w:tcW w:w="1355" w:type="dxa"/>
            <w:gridSpan w:val="4"/>
            <w:shd w:val="clear" w:color="auto" w:fill="auto"/>
            <w:vAlign w:val="center"/>
          </w:tcPr>
          <w:p w:rsidR="00EA5321" w:rsidRDefault="00EA5321" w:rsidP="003720E2">
            <w:pPr>
              <w:jc w:val="right"/>
              <w:rPr>
                <w:rFonts w:ascii="Calibri" w:eastAsia="Times New Roman" w:hAnsi="Calibri" w:cs="Calibri"/>
                <w:sz w:val="20"/>
                <w:szCs w:val="20"/>
                <w:lang w:bidi="ta-IN"/>
              </w:rPr>
            </w:pPr>
          </w:p>
        </w:tc>
        <w:tc>
          <w:tcPr>
            <w:tcW w:w="637" w:type="dxa"/>
            <w:gridSpan w:val="5"/>
            <w:shd w:val="clear" w:color="auto" w:fill="auto"/>
            <w:vAlign w:val="center"/>
          </w:tcPr>
          <w:p w:rsidR="00EA5321" w:rsidRDefault="00EA5321" w:rsidP="003720E2">
            <w:pPr>
              <w:rPr>
                <w:rFonts w:ascii="Calibri" w:eastAsia="Times New Roman" w:hAnsi="Calibri" w:cs="Calibri"/>
                <w:sz w:val="20"/>
                <w:szCs w:val="20"/>
                <w:lang w:bidi="ta-IN"/>
              </w:rPr>
            </w:pPr>
          </w:p>
        </w:tc>
        <w:tc>
          <w:tcPr>
            <w:tcW w:w="1793" w:type="dxa"/>
            <w:shd w:val="clear" w:color="auto" w:fill="auto"/>
            <w:vAlign w:val="center"/>
          </w:tcPr>
          <w:p w:rsidR="00EA5321" w:rsidRDefault="00EA5321" w:rsidP="003720E2">
            <w:pPr>
              <w:rPr>
                <w:rFonts w:ascii="Calibri" w:eastAsia="Times New Roman" w:hAnsi="Calibri" w:cs="Calibri"/>
                <w:sz w:val="20"/>
                <w:szCs w:val="20"/>
                <w:lang w:bidi="ta-IN"/>
              </w:rPr>
            </w:pP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88"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EA5321" w:rsidRDefault="00EA5321" w:rsidP="002E531D">
            <w:r>
              <w:rPr>
                <w:rFonts w:ascii="Calibri" w:eastAsia="Times New Roman" w:hAnsi="Calibri" w:cs="Calibri"/>
                <w:sz w:val="20"/>
                <w:szCs w:val="20"/>
                <w:lang w:bidi="ta-IN"/>
              </w:rPr>
              <w:t> </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88"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9"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EA5321" w:rsidRDefault="00EA5321" w:rsidP="002E531D">
            <w:pPr>
              <w:rPr>
                <w:rFonts w:ascii="Calibri" w:eastAsia="Times New Roman" w:hAnsi="Calibri" w:cs="Calibri"/>
                <w:sz w:val="20"/>
                <w:szCs w:val="20"/>
                <w:lang w:bidi="ta-IN"/>
              </w:rPr>
            </w:pPr>
          </w:p>
        </w:tc>
        <w:tc>
          <w:tcPr>
            <w:tcW w:w="637"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bottom"/>
          </w:tcPr>
          <w:p w:rsidR="00EA5321" w:rsidRDefault="00EA5321" w:rsidP="002E531D">
            <w:r>
              <w:rPr>
                <w:rFonts w:ascii="Calibri" w:eastAsia="Times New Roman" w:hAnsi="Calibri" w:cs="Calibri"/>
                <w:sz w:val="20"/>
                <w:szCs w:val="20"/>
                <w:lang w:bidi="ta-IN"/>
              </w:rPr>
              <w:t> </w:t>
            </w:r>
          </w:p>
        </w:tc>
      </w:tr>
      <w:tr w:rsidR="00223828" w:rsidTr="00481119">
        <w:trPr>
          <w:trHeight w:val="288"/>
        </w:trPr>
        <w:tc>
          <w:tcPr>
            <w:tcW w:w="9722" w:type="dxa"/>
            <w:gridSpan w:val="27"/>
            <w:shd w:val="clear" w:color="auto" w:fill="DDDDDD"/>
            <w:vAlign w:val="center"/>
          </w:tcPr>
          <w:p w:rsidR="00223828" w:rsidRDefault="00223828" w:rsidP="008613A3">
            <w:r>
              <w:rPr>
                <w:rFonts w:ascii="Calibri" w:eastAsia="Times New Roman" w:hAnsi="Calibri" w:cs="Calibri"/>
                <w:b/>
                <w:bCs/>
                <w:sz w:val="20"/>
                <w:szCs w:val="20"/>
                <w:lang w:bidi="ta-IN"/>
              </w:rPr>
              <w:t>Client Compliances</w:t>
            </w:r>
          </w:p>
        </w:tc>
      </w:tr>
      <w:tr w:rsidR="00223828" w:rsidTr="00481119">
        <w:trPr>
          <w:trHeight w:val="288"/>
        </w:trPr>
        <w:tc>
          <w:tcPr>
            <w:tcW w:w="539" w:type="dxa"/>
            <w:vMerge w:val="restart"/>
            <w:shd w:val="clear" w:color="auto" w:fill="auto"/>
            <w:vAlign w:val="center"/>
          </w:tcPr>
          <w:p w:rsidR="00223828" w:rsidRDefault="009F5A36" w:rsidP="008613A3">
            <w:pPr>
              <w:jc w:val="center"/>
              <w:rPr>
                <w:rFonts w:ascii="Calibri" w:eastAsia="Times New Roman" w:hAnsi="Calibri" w:cs="Calibri"/>
                <w:sz w:val="20"/>
                <w:szCs w:val="20"/>
                <w:lang w:bidi="ta-IN"/>
              </w:rPr>
            </w:pPr>
            <w:r>
              <w:rPr>
                <w:rFonts w:ascii="Calibri" w:eastAsia="Times New Roman" w:hAnsi="Calibri" w:cs="Calibri"/>
                <w:sz w:val="20"/>
                <w:szCs w:val="20"/>
                <w:lang w:bidi="ta-IN"/>
              </w:rPr>
              <w:t>18</w:t>
            </w:r>
          </w:p>
          <w:p w:rsidR="009F5A36" w:rsidRDefault="009F5A36" w:rsidP="008613A3">
            <w:pPr>
              <w:jc w:val="center"/>
              <w:rPr>
                <w:rFonts w:ascii="Calibri" w:eastAsia="Times New Roman" w:hAnsi="Calibri" w:cs="Calibri"/>
                <w:sz w:val="20"/>
                <w:szCs w:val="20"/>
                <w:lang w:bidi="ta-IN"/>
              </w:rPr>
            </w:pPr>
          </w:p>
        </w:tc>
        <w:tc>
          <w:tcPr>
            <w:tcW w:w="1369" w:type="dxa"/>
            <w:gridSpan w:val="2"/>
            <w:vMerge w:val="restart"/>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tbl_client_compliances</w:t>
            </w:r>
          </w:p>
        </w:tc>
        <w:tc>
          <w:tcPr>
            <w:tcW w:w="2132"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client_compliance_id</w:t>
            </w:r>
          </w:p>
        </w:tc>
        <w:tc>
          <w:tcPr>
            <w:tcW w:w="1357" w:type="dxa"/>
            <w:gridSpan w:val="6"/>
            <w:shd w:val="clear" w:color="auto" w:fill="auto"/>
            <w:vAlign w:val="bottom"/>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446" w:type="dxa"/>
            <w:gridSpan w:val="2"/>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0"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223828" w:rsidRDefault="00223828" w:rsidP="008613A3">
            <w:pPr>
              <w:rPr>
                <w:rFonts w:ascii="Calibri" w:eastAsia="Times New Roman" w:hAnsi="Calibri" w:cs="Calibri"/>
                <w:sz w:val="20"/>
                <w:szCs w:val="20"/>
                <w:lang w:bidi="ta-IN"/>
              </w:rPr>
            </w:pPr>
          </w:p>
        </w:tc>
        <w:tc>
          <w:tcPr>
            <w:tcW w:w="1882" w:type="dxa"/>
            <w:gridSpan w:val="3"/>
            <w:shd w:val="clear" w:color="auto" w:fill="auto"/>
            <w:vAlign w:val="center"/>
          </w:tcPr>
          <w:p w:rsidR="00223828" w:rsidRDefault="00223828" w:rsidP="008613A3"/>
        </w:tc>
      </w:tr>
      <w:tr w:rsidR="00223828" w:rsidTr="00481119">
        <w:trPr>
          <w:trHeight w:val="288"/>
        </w:trPr>
        <w:tc>
          <w:tcPr>
            <w:tcW w:w="539" w:type="dxa"/>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2132" w:type="dxa"/>
            <w:gridSpan w:val="4"/>
            <w:shd w:val="clear" w:color="auto" w:fill="auto"/>
            <w:vAlign w:val="bottom"/>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statutory_id</w:t>
            </w:r>
          </w:p>
        </w:tc>
        <w:tc>
          <w:tcPr>
            <w:tcW w:w="1357" w:type="dxa"/>
            <w:gridSpan w:val="6"/>
            <w:shd w:val="clear" w:color="auto" w:fill="auto"/>
            <w:vAlign w:val="bottom"/>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446" w:type="dxa"/>
            <w:gridSpan w:val="2"/>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0"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882" w:type="dxa"/>
            <w:gridSpan w:val="3"/>
            <w:shd w:val="clear" w:color="auto" w:fill="FFFFFF"/>
            <w:vAlign w:val="bottom"/>
          </w:tcPr>
          <w:p w:rsidR="00223828" w:rsidRDefault="00223828" w:rsidP="008613A3">
            <w:r>
              <w:rPr>
                <w:rFonts w:ascii="Calibri" w:eastAsia="Times New Roman" w:hAnsi="Calibri" w:cs="Calibri"/>
                <w:sz w:val="20"/>
                <w:szCs w:val="20"/>
                <w:lang w:bidi="ta-IN"/>
              </w:rPr>
              <w:t xml:space="preserve">(only ACT - 1st level) </w:t>
            </w:r>
            <w:r>
              <w:rPr>
                <w:rFonts w:ascii="Calibri" w:eastAsia="Times New Roman" w:hAnsi="Calibri" w:cs="Calibri"/>
                <w:sz w:val="20"/>
                <w:szCs w:val="20"/>
                <w:lang w:bidi="ta-IN"/>
              </w:rPr>
              <w:br/>
            </w:r>
            <w:r w:rsidR="009F5A36">
              <w:rPr>
                <w:rFonts w:ascii="Calibri" w:eastAsia="Times New Roman" w:hAnsi="Calibri" w:cs="Calibri"/>
                <w:sz w:val="20"/>
                <w:szCs w:val="20"/>
                <w:lang w:bidi="ta-IN"/>
              </w:rPr>
              <w:t>tbl_s</w:t>
            </w:r>
            <w:r>
              <w:rPr>
                <w:rFonts w:ascii="Calibri" w:eastAsia="Times New Roman" w:hAnsi="Calibri" w:cs="Calibri"/>
                <w:sz w:val="20"/>
                <w:szCs w:val="20"/>
                <w:lang w:bidi="ta-IN"/>
              </w:rPr>
              <w:t>tatutories</w:t>
            </w:r>
          </w:p>
        </w:tc>
      </w:tr>
      <w:tr w:rsidR="00223828" w:rsidTr="00481119">
        <w:trPr>
          <w:trHeight w:val="288"/>
        </w:trPr>
        <w:tc>
          <w:tcPr>
            <w:tcW w:w="539" w:type="dxa"/>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2132" w:type="dxa"/>
            <w:gridSpan w:val="4"/>
            <w:shd w:val="clear" w:color="auto" w:fill="FFFFFF"/>
            <w:vAlign w:val="bottom"/>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applicable</w:t>
            </w:r>
          </w:p>
        </w:tc>
        <w:tc>
          <w:tcPr>
            <w:tcW w:w="1357" w:type="dxa"/>
            <w:gridSpan w:val="6"/>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446" w:type="dxa"/>
            <w:gridSpan w:val="2"/>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0"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882" w:type="dxa"/>
            <w:gridSpan w:val="3"/>
            <w:shd w:val="clear" w:color="auto" w:fill="auto"/>
            <w:vAlign w:val="center"/>
          </w:tcPr>
          <w:p w:rsidR="00223828" w:rsidRDefault="00223828" w:rsidP="008613A3">
            <w:r>
              <w:rPr>
                <w:rFonts w:ascii="Calibri" w:eastAsia="Times New Roman" w:hAnsi="Calibri" w:cs="Calibri"/>
                <w:sz w:val="20"/>
                <w:szCs w:val="20"/>
                <w:lang w:bidi="ta-IN"/>
              </w:rPr>
              <w:t> </w:t>
            </w:r>
          </w:p>
        </w:tc>
      </w:tr>
      <w:tr w:rsidR="00223828" w:rsidTr="00481119">
        <w:trPr>
          <w:trHeight w:val="288"/>
        </w:trPr>
        <w:tc>
          <w:tcPr>
            <w:tcW w:w="539" w:type="dxa"/>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2132" w:type="dxa"/>
            <w:gridSpan w:val="4"/>
            <w:shd w:val="clear" w:color="auto" w:fill="FFFFFF"/>
            <w:vAlign w:val="bottom"/>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not_applicable_remarks</w:t>
            </w:r>
          </w:p>
        </w:tc>
        <w:tc>
          <w:tcPr>
            <w:tcW w:w="1357" w:type="dxa"/>
            <w:gridSpan w:val="6"/>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446" w:type="dxa"/>
            <w:gridSpan w:val="2"/>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250</w:t>
            </w:r>
          </w:p>
        </w:tc>
        <w:tc>
          <w:tcPr>
            <w:tcW w:w="1360"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882" w:type="dxa"/>
            <w:gridSpan w:val="3"/>
            <w:shd w:val="clear" w:color="auto" w:fill="auto"/>
            <w:vAlign w:val="center"/>
          </w:tcPr>
          <w:p w:rsidR="00223828" w:rsidRDefault="00223828" w:rsidP="008613A3">
            <w:r>
              <w:rPr>
                <w:rFonts w:ascii="Calibri" w:eastAsia="Times New Roman" w:hAnsi="Calibri" w:cs="Calibri"/>
                <w:sz w:val="20"/>
                <w:szCs w:val="20"/>
                <w:lang w:bidi="ta-IN"/>
              </w:rPr>
              <w:t> </w:t>
            </w:r>
          </w:p>
        </w:tc>
      </w:tr>
      <w:tr w:rsidR="00223828" w:rsidTr="00481119">
        <w:trPr>
          <w:trHeight w:val="288"/>
        </w:trPr>
        <w:tc>
          <w:tcPr>
            <w:tcW w:w="539" w:type="dxa"/>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2132" w:type="dxa"/>
            <w:gridSpan w:val="4"/>
            <w:shd w:val="clear" w:color="auto" w:fill="FFFFFF"/>
            <w:vAlign w:val="bottom"/>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compliance_id</w:t>
            </w:r>
          </w:p>
        </w:tc>
        <w:tc>
          <w:tcPr>
            <w:tcW w:w="1357" w:type="dxa"/>
            <w:gridSpan w:val="6"/>
            <w:shd w:val="clear" w:color="auto" w:fill="auto"/>
            <w:vAlign w:val="bottom"/>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446" w:type="dxa"/>
            <w:gridSpan w:val="2"/>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0"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882" w:type="dxa"/>
            <w:gridSpan w:val="3"/>
            <w:shd w:val="clear" w:color="auto" w:fill="auto"/>
            <w:vAlign w:val="center"/>
          </w:tcPr>
          <w:p w:rsidR="00223828" w:rsidRDefault="00223828" w:rsidP="008613A3">
            <w:r>
              <w:rPr>
                <w:rFonts w:ascii="Calibri" w:eastAsia="Times New Roman" w:hAnsi="Calibri" w:cs="Calibri"/>
                <w:sz w:val="20"/>
                <w:szCs w:val="20"/>
                <w:lang w:bidi="ta-IN"/>
              </w:rPr>
              <w:t> </w:t>
            </w:r>
          </w:p>
        </w:tc>
      </w:tr>
      <w:tr w:rsidR="00223828" w:rsidTr="00481119">
        <w:trPr>
          <w:trHeight w:val="288"/>
        </w:trPr>
        <w:tc>
          <w:tcPr>
            <w:tcW w:w="539" w:type="dxa"/>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2132" w:type="dxa"/>
            <w:gridSpan w:val="4"/>
            <w:shd w:val="clear" w:color="auto" w:fill="FFFFFF"/>
            <w:vAlign w:val="bottom"/>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compliance_applicable</w:t>
            </w:r>
          </w:p>
        </w:tc>
        <w:tc>
          <w:tcPr>
            <w:tcW w:w="1357" w:type="dxa"/>
            <w:gridSpan w:val="6"/>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446" w:type="dxa"/>
            <w:gridSpan w:val="2"/>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0"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882" w:type="dxa"/>
            <w:gridSpan w:val="3"/>
            <w:shd w:val="clear" w:color="auto" w:fill="auto"/>
            <w:vAlign w:val="center"/>
          </w:tcPr>
          <w:p w:rsidR="00223828" w:rsidRDefault="00223828" w:rsidP="008613A3">
            <w:r>
              <w:rPr>
                <w:rFonts w:ascii="Calibri" w:eastAsia="Times New Roman" w:hAnsi="Calibri" w:cs="Calibri"/>
                <w:sz w:val="20"/>
                <w:szCs w:val="20"/>
                <w:lang w:bidi="ta-IN"/>
              </w:rPr>
              <w:t> </w:t>
            </w:r>
          </w:p>
        </w:tc>
      </w:tr>
      <w:tr w:rsidR="00223828" w:rsidTr="00481119">
        <w:trPr>
          <w:trHeight w:val="288"/>
        </w:trPr>
        <w:tc>
          <w:tcPr>
            <w:tcW w:w="539" w:type="dxa"/>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2132" w:type="dxa"/>
            <w:gridSpan w:val="4"/>
            <w:shd w:val="clear" w:color="auto" w:fill="FFFFFF"/>
            <w:vAlign w:val="bottom"/>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compliance_opted</w:t>
            </w:r>
          </w:p>
        </w:tc>
        <w:tc>
          <w:tcPr>
            <w:tcW w:w="1357" w:type="dxa"/>
            <w:gridSpan w:val="6"/>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446" w:type="dxa"/>
            <w:gridSpan w:val="2"/>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0"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882" w:type="dxa"/>
            <w:gridSpan w:val="3"/>
            <w:shd w:val="clear" w:color="auto" w:fill="auto"/>
            <w:vAlign w:val="center"/>
          </w:tcPr>
          <w:p w:rsidR="00223828" w:rsidRDefault="00223828" w:rsidP="008613A3">
            <w:r>
              <w:rPr>
                <w:rFonts w:ascii="Calibri" w:eastAsia="Times New Roman" w:hAnsi="Calibri" w:cs="Calibri"/>
                <w:sz w:val="20"/>
                <w:szCs w:val="20"/>
                <w:lang w:bidi="ta-IN"/>
              </w:rPr>
              <w:t> </w:t>
            </w:r>
          </w:p>
        </w:tc>
      </w:tr>
      <w:tr w:rsidR="00223828" w:rsidTr="00481119">
        <w:trPr>
          <w:trHeight w:val="288"/>
        </w:trPr>
        <w:tc>
          <w:tcPr>
            <w:tcW w:w="539" w:type="dxa"/>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2132" w:type="dxa"/>
            <w:gridSpan w:val="4"/>
            <w:shd w:val="clear" w:color="auto" w:fill="FFFFFF"/>
            <w:vAlign w:val="bottom"/>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compliance_remarks</w:t>
            </w:r>
          </w:p>
        </w:tc>
        <w:tc>
          <w:tcPr>
            <w:tcW w:w="1357" w:type="dxa"/>
            <w:gridSpan w:val="6"/>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446" w:type="dxa"/>
            <w:gridSpan w:val="2"/>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250</w:t>
            </w:r>
          </w:p>
        </w:tc>
        <w:tc>
          <w:tcPr>
            <w:tcW w:w="1360"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882" w:type="dxa"/>
            <w:gridSpan w:val="3"/>
            <w:shd w:val="clear" w:color="auto" w:fill="auto"/>
            <w:vAlign w:val="center"/>
          </w:tcPr>
          <w:p w:rsidR="00223828" w:rsidRDefault="00223828" w:rsidP="008613A3">
            <w:r>
              <w:rPr>
                <w:rFonts w:ascii="Calibri" w:eastAsia="Times New Roman" w:hAnsi="Calibri" w:cs="Calibri"/>
                <w:sz w:val="20"/>
                <w:szCs w:val="20"/>
                <w:lang w:bidi="ta-IN"/>
              </w:rPr>
              <w:t> </w:t>
            </w:r>
          </w:p>
        </w:tc>
      </w:tr>
      <w:tr w:rsidR="00223828" w:rsidTr="00481119">
        <w:trPr>
          <w:trHeight w:val="288"/>
        </w:trPr>
        <w:tc>
          <w:tcPr>
            <w:tcW w:w="539" w:type="dxa"/>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2132"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357" w:type="dxa"/>
            <w:gridSpan w:val="6"/>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446" w:type="dxa"/>
            <w:gridSpan w:val="2"/>
            <w:shd w:val="clear" w:color="auto" w:fill="auto"/>
            <w:vAlign w:val="center"/>
          </w:tcPr>
          <w:p w:rsidR="00223828" w:rsidRDefault="00223828" w:rsidP="008613A3">
            <w:pPr>
              <w:rPr>
                <w:rFonts w:ascii="Calibri" w:eastAsia="Times New Roman" w:hAnsi="Calibri" w:cs="Calibri"/>
                <w:sz w:val="20"/>
                <w:szCs w:val="20"/>
                <w:lang w:bidi="ta-IN"/>
              </w:rPr>
            </w:pPr>
          </w:p>
        </w:tc>
        <w:tc>
          <w:tcPr>
            <w:tcW w:w="1360" w:type="dxa"/>
            <w:gridSpan w:val="4"/>
            <w:shd w:val="clear" w:color="auto" w:fill="auto"/>
            <w:vAlign w:val="center"/>
          </w:tcPr>
          <w:p w:rsidR="00223828" w:rsidRDefault="00223828" w:rsidP="008613A3">
            <w:pPr>
              <w:rPr>
                <w:rFonts w:ascii="Calibri" w:eastAsia="Times New Roman" w:hAnsi="Calibri" w:cs="Calibri"/>
                <w:sz w:val="20"/>
                <w:szCs w:val="20"/>
                <w:lang w:bidi="ta-IN"/>
              </w:rPr>
            </w:pPr>
          </w:p>
        </w:tc>
        <w:tc>
          <w:tcPr>
            <w:tcW w:w="637" w:type="dxa"/>
            <w:gridSpan w:val="5"/>
            <w:shd w:val="clear" w:color="auto" w:fill="auto"/>
            <w:vAlign w:val="center"/>
          </w:tcPr>
          <w:p w:rsidR="00223828" w:rsidRDefault="00223828" w:rsidP="008613A3">
            <w:pPr>
              <w:rPr>
                <w:rFonts w:ascii="Calibri" w:eastAsia="Times New Roman" w:hAnsi="Calibri" w:cs="Calibri"/>
                <w:sz w:val="20"/>
                <w:szCs w:val="20"/>
                <w:lang w:bidi="ta-IN"/>
              </w:rPr>
            </w:pPr>
          </w:p>
        </w:tc>
        <w:tc>
          <w:tcPr>
            <w:tcW w:w="1882" w:type="dxa"/>
            <w:gridSpan w:val="3"/>
            <w:shd w:val="clear" w:color="auto" w:fill="auto"/>
            <w:vAlign w:val="center"/>
          </w:tcPr>
          <w:p w:rsidR="00223828" w:rsidRDefault="00223828" w:rsidP="008613A3">
            <w:pPr>
              <w:rPr>
                <w:rFonts w:ascii="Calibri" w:eastAsia="Times New Roman" w:hAnsi="Calibri" w:cs="Calibri"/>
                <w:sz w:val="20"/>
                <w:szCs w:val="20"/>
                <w:lang w:bidi="ta-IN"/>
              </w:rPr>
            </w:pPr>
          </w:p>
        </w:tc>
      </w:tr>
      <w:tr w:rsidR="00223828" w:rsidTr="00481119">
        <w:trPr>
          <w:trHeight w:val="288"/>
        </w:trPr>
        <w:tc>
          <w:tcPr>
            <w:tcW w:w="539" w:type="dxa"/>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2132" w:type="dxa"/>
            <w:gridSpan w:val="4"/>
            <w:shd w:val="clear" w:color="auto" w:fill="auto"/>
            <w:vAlign w:val="bottom"/>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357" w:type="dxa"/>
            <w:gridSpan w:val="6"/>
            <w:shd w:val="clear" w:color="auto" w:fill="auto"/>
            <w:vAlign w:val="bottom"/>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446" w:type="dxa"/>
            <w:gridSpan w:val="2"/>
            <w:shd w:val="clear" w:color="auto" w:fill="auto"/>
            <w:vAlign w:val="center"/>
          </w:tcPr>
          <w:p w:rsidR="00223828" w:rsidRDefault="00223828" w:rsidP="008613A3">
            <w:pPr>
              <w:rPr>
                <w:rFonts w:ascii="Calibri" w:eastAsia="Times New Roman" w:hAnsi="Calibri" w:cs="Calibri"/>
                <w:sz w:val="20"/>
                <w:szCs w:val="20"/>
                <w:lang w:bidi="ta-IN"/>
              </w:rPr>
            </w:pPr>
          </w:p>
        </w:tc>
        <w:tc>
          <w:tcPr>
            <w:tcW w:w="1360" w:type="dxa"/>
            <w:gridSpan w:val="4"/>
            <w:shd w:val="clear" w:color="auto" w:fill="auto"/>
            <w:vAlign w:val="center"/>
          </w:tcPr>
          <w:p w:rsidR="00223828" w:rsidRDefault="00223828" w:rsidP="008613A3">
            <w:pPr>
              <w:rPr>
                <w:rFonts w:ascii="Calibri" w:eastAsia="Times New Roman" w:hAnsi="Calibri" w:cs="Calibri"/>
                <w:sz w:val="20"/>
                <w:szCs w:val="20"/>
                <w:lang w:bidi="ta-IN"/>
              </w:rPr>
            </w:pPr>
          </w:p>
        </w:tc>
        <w:tc>
          <w:tcPr>
            <w:tcW w:w="637" w:type="dxa"/>
            <w:gridSpan w:val="5"/>
            <w:shd w:val="clear" w:color="auto" w:fill="auto"/>
            <w:vAlign w:val="center"/>
          </w:tcPr>
          <w:p w:rsidR="00223828" w:rsidRDefault="00223828" w:rsidP="008613A3">
            <w:pPr>
              <w:rPr>
                <w:rFonts w:ascii="Calibri" w:eastAsia="Times New Roman" w:hAnsi="Calibri" w:cs="Calibri"/>
                <w:sz w:val="20"/>
                <w:szCs w:val="20"/>
                <w:lang w:bidi="ta-IN"/>
              </w:rPr>
            </w:pPr>
          </w:p>
        </w:tc>
        <w:tc>
          <w:tcPr>
            <w:tcW w:w="1882" w:type="dxa"/>
            <w:gridSpan w:val="3"/>
            <w:shd w:val="clear" w:color="auto" w:fill="auto"/>
            <w:vAlign w:val="center"/>
          </w:tcPr>
          <w:p w:rsidR="00223828" w:rsidRDefault="00223828" w:rsidP="008613A3">
            <w:pPr>
              <w:rPr>
                <w:rFonts w:ascii="Calibri" w:eastAsia="Times New Roman" w:hAnsi="Calibri" w:cs="Calibri"/>
                <w:sz w:val="20"/>
                <w:szCs w:val="20"/>
                <w:lang w:bidi="ta-IN"/>
              </w:rPr>
            </w:pPr>
          </w:p>
        </w:tc>
      </w:tr>
      <w:tr w:rsidR="00223828" w:rsidTr="00481119">
        <w:trPr>
          <w:trHeight w:val="288"/>
        </w:trPr>
        <w:tc>
          <w:tcPr>
            <w:tcW w:w="539" w:type="dxa"/>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2132"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357" w:type="dxa"/>
            <w:gridSpan w:val="6"/>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446" w:type="dxa"/>
            <w:gridSpan w:val="2"/>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0"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882" w:type="dxa"/>
            <w:gridSpan w:val="3"/>
            <w:shd w:val="clear" w:color="auto" w:fill="auto"/>
            <w:vAlign w:val="center"/>
          </w:tcPr>
          <w:p w:rsidR="00223828" w:rsidRDefault="00223828" w:rsidP="008613A3">
            <w:r>
              <w:rPr>
                <w:rFonts w:ascii="Calibri" w:eastAsia="Times New Roman" w:hAnsi="Calibri" w:cs="Calibri"/>
                <w:sz w:val="20"/>
                <w:szCs w:val="20"/>
                <w:lang w:bidi="ta-IN"/>
              </w:rPr>
              <w:t> </w:t>
            </w:r>
          </w:p>
        </w:tc>
      </w:tr>
      <w:tr w:rsidR="00223828" w:rsidTr="00481119">
        <w:trPr>
          <w:trHeight w:val="288"/>
        </w:trPr>
        <w:tc>
          <w:tcPr>
            <w:tcW w:w="539" w:type="dxa"/>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223828" w:rsidRDefault="00223828" w:rsidP="008613A3">
            <w:pPr>
              <w:snapToGrid w:val="0"/>
              <w:rPr>
                <w:rFonts w:ascii="Calibri" w:eastAsia="Times New Roman" w:hAnsi="Calibri" w:cs="Calibri"/>
                <w:sz w:val="20"/>
                <w:szCs w:val="20"/>
                <w:lang w:bidi="ta-IN"/>
              </w:rPr>
            </w:pPr>
          </w:p>
        </w:tc>
        <w:tc>
          <w:tcPr>
            <w:tcW w:w="2132" w:type="dxa"/>
            <w:gridSpan w:val="4"/>
            <w:shd w:val="clear" w:color="auto" w:fill="auto"/>
            <w:vAlign w:val="bottom"/>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357" w:type="dxa"/>
            <w:gridSpan w:val="6"/>
            <w:shd w:val="clear" w:color="auto" w:fill="auto"/>
            <w:vAlign w:val="bottom"/>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446" w:type="dxa"/>
            <w:gridSpan w:val="2"/>
            <w:shd w:val="clear" w:color="auto" w:fill="auto"/>
            <w:vAlign w:val="bottom"/>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0" w:type="dxa"/>
            <w:gridSpan w:val="4"/>
            <w:shd w:val="clear" w:color="auto" w:fill="auto"/>
            <w:vAlign w:val="center"/>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7" w:type="dxa"/>
            <w:gridSpan w:val="5"/>
            <w:shd w:val="clear" w:color="auto" w:fill="auto"/>
            <w:vAlign w:val="bottom"/>
          </w:tcPr>
          <w:p w:rsidR="00223828" w:rsidRDefault="00223828" w:rsidP="008613A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882" w:type="dxa"/>
            <w:gridSpan w:val="3"/>
            <w:shd w:val="clear" w:color="auto" w:fill="auto"/>
            <w:vAlign w:val="bottom"/>
          </w:tcPr>
          <w:p w:rsidR="00223828" w:rsidRDefault="00223828" w:rsidP="008613A3">
            <w:r>
              <w:rPr>
                <w:rFonts w:ascii="Calibri" w:eastAsia="Times New Roman" w:hAnsi="Calibri" w:cs="Calibri"/>
                <w:sz w:val="20"/>
                <w:szCs w:val="20"/>
                <w:lang w:bidi="ta-IN"/>
              </w:rPr>
              <w:t> </w:t>
            </w:r>
          </w:p>
        </w:tc>
      </w:tr>
      <w:tr w:rsidR="00EA5321" w:rsidTr="00481119">
        <w:trPr>
          <w:trHeight w:val="288"/>
        </w:trPr>
        <w:tc>
          <w:tcPr>
            <w:tcW w:w="9722" w:type="dxa"/>
            <w:gridSpan w:val="27"/>
            <w:shd w:val="clear" w:color="auto" w:fill="DDDDDD"/>
            <w:vAlign w:val="center"/>
          </w:tcPr>
          <w:p w:rsidR="00EA5321" w:rsidRDefault="00EA5321" w:rsidP="002E531D">
            <w:r>
              <w:rPr>
                <w:rFonts w:ascii="Calibri" w:eastAsia="Times New Roman" w:hAnsi="Calibri" w:cs="Calibri"/>
                <w:b/>
                <w:bCs/>
                <w:sz w:val="20"/>
                <w:szCs w:val="20"/>
                <w:lang w:bidi="ta-IN"/>
              </w:rPr>
              <w:t>Client  Saved Statutories</w:t>
            </w:r>
          </w:p>
        </w:tc>
      </w:tr>
      <w:tr w:rsidR="00EA5321" w:rsidTr="00481119">
        <w:trPr>
          <w:trHeight w:val="288"/>
        </w:trPr>
        <w:tc>
          <w:tcPr>
            <w:tcW w:w="539" w:type="dxa"/>
            <w:vMerge w:val="restart"/>
            <w:shd w:val="clear" w:color="auto" w:fill="auto"/>
            <w:vAlign w:val="center"/>
          </w:tcPr>
          <w:p w:rsidR="009F5A36" w:rsidRDefault="009F5A36" w:rsidP="009F5A36">
            <w:pPr>
              <w:jc w:val="center"/>
              <w:rPr>
                <w:rFonts w:ascii="Calibri" w:eastAsia="Times New Roman" w:hAnsi="Calibri" w:cs="Calibri"/>
                <w:sz w:val="20"/>
                <w:szCs w:val="20"/>
                <w:lang w:bidi="ta-IN"/>
              </w:rPr>
            </w:pPr>
            <w:r>
              <w:rPr>
                <w:rFonts w:ascii="Calibri" w:eastAsia="Times New Roman" w:hAnsi="Calibri" w:cs="Calibri"/>
                <w:sz w:val="20"/>
                <w:szCs w:val="20"/>
                <w:lang w:bidi="ta-IN"/>
              </w:rPr>
              <w:t>19</w:t>
            </w:r>
          </w:p>
        </w:tc>
        <w:tc>
          <w:tcPr>
            <w:tcW w:w="1369" w:type="dxa"/>
            <w:gridSpan w:val="2"/>
            <w:vMerge w:val="restart"/>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tbl_client_saved_statutories</w:t>
            </w:r>
          </w:p>
        </w:tc>
        <w:tc>
          <w:tcPr>
            <w:tcW w:w="2132"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client_id</w:t>
            </w:r>
          </w:p>
        </w:tc>
        <w:tc>
          <w:tcPr>
            <w:tcW w:w="1261"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6" w:type="dxa"/>
            <w:gridSpan w:val="6"/>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49" w:type="dxa"/>
            <w:gridSpan w:val="3"/>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805" w:type="dxa"/>
            <w:gridSpan w:val="2"/>
            <w:shd w:val="clear" w:color="auto" w:fill="auto"/>
            <w:vAlign w:val="center"/>
          </w:tcPr>
          <w:p w:rsidR="00EA5321" w:rsidRDefault="00EA5321" w:rsidP="002E531D">
            <w:r>
              <w:rPr>
                <w:rFonts w:ascii="Calibri" w:eastAsia="Times New Roman" w:hAnsi="Calibri" w:cs="Calibri"/>
                <w:sz w:val="20"/>
                <w:szCs w:val="20"/>
                <w:lang w:bidi="ta-IN"/>
              </w:rPr>
              <w:t>tbl_client_groups</w:t>
            </w:r>
          </w:p>
        </w:tc>
      </w:tr>
      <w:tr w:rsidR="00EA5321" w:rsidTr="00481119">
        <w:trPr>
          <w:trHeight w:val="288"/>
        </w:trPr>
        <w:tc>
          <w:tcPr>
            <w:tcW w:w="539" w:type="dxa"/>
            <w:vMerge/>
            <w:shd w:val="clear" w:color="auto" w:fill="auto"/>
            <w:vAlign w:val="center"/>
          </w:tcPr>
          <w:p w:rsidR="00EA5321" w:rsidRDefault="00EA5321" w:rsidP="002E531D">
            <w:pPr>
              <w:jc w:val="center"/>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rPr>
                <w:rFonts w:ascii="Calibri" w:eastAsia="Times New Roman" w:hAnsi="Calibri" w:cs="Calibri"/>
                <w:sz w:val="20"/>
                <w:szCs w:val="20"/>
                <w:lang w:bidi="ta-IN"/>
              </w:rPr>
            </w:pPr>
          </w:p>
        </w:tc>
        <w:tc>
          <w:tcPr>
            <w:tcW w:w="2132"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client_saved_statutory_id</w:t>
            </w:r>
          </w:p>
        </w:tc>
        <w:tc>
          <w:tcPr>
            <w:tcW w:w="1261"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6" w:type="dxa"/>
            <w:gridSpan w:val="6"/>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49" w:type="dxa"/>
            <w:gridSpan w:val="3"/>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1805" w:type="dxa"/>
            <w:gridSpan w:val="2"/>
            <w:shd w:val="clear" w:color="auto" w:fill="auto"/>
            <w:vAlign w:val="center"/>
          </w:tcPr>
          <w:p w:rsidR="00EA5321" w:rsidRDefault="00EA5321" w:rsidP="002E531D">
            <w:r>
              <w:rPr>
                <w:rFonts w:ascii="Calibri" w:eastAsia="Times New Roman" w:hAnsi="Calibri" w:cs="Calibri"/>
                <w:sz w:val="20"/>
                <w:szCs w:val="20"/>
                <w:lang w:bidi="ta-IN"/>
              </w:rPr>
              <w:t> </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FFFFFF"/>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country_id</w:t>
            </w:r>
          </w:p>
        </w:tc>
        <w:tc>
          <w:tcPr>
            <w:tcW w:w="1261"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6" w:type="dxa"/>
            <w:gridSpan w:val="6"/>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49" w:type="dxa"/>
            <w:gridSpan w:val="3"/>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805" w:type="dxa"/>
            <w:gridSpan w:val="2"/>
            <w:shd w:val="clear" w:color="auto" w:fill="auto"/>
            <w:vAlign w:val="center"/>
          </w:tcPr>
          <w:p w:rsidR="00EA5321" w:rsidRDefault="00EA5321" w:rsidP="002E531D">
            <w:r>
              <w:rPr>
                <w:rFonts w:ascii="Calibri" w:eastAsia="Times New Roman" w:hAnsi="Calibri" w:cs="Calibri"/>
                <w:sz w:val="20"/>
                <w:szCs w:val="20"/>
                <w:lang w:bidi="ta-IN"/>
              </w:rPr>
              <w:t>tbl_countries</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FFFFFF"/>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domain_id</w:t>
            </w:r>
          </w:p>
        </w:tc>
        <w:tc>
          <w:tcPr>
            <w:tcW w:w="1261"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6" w:type="dxa"/>
            <w:gridSpan w:val="6"/>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49" w:type="dxa"/>
            <w:gridSpan w:val="3"/>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805" w:type="dxa"/>
            <w:gridSpan w:val="2"/>
            <w:shd w:val="clear" w:color="auto" w:fill="auto"/>
            <w:vAlign w:val="center"/>
          </w:tcPr>
          <w:p w:rsidR="00EA5321" w:rsidRDefault="00EA5321" w:rsidP="002E531D">
            <w:r>
              <w:rPr>
                <w:rFonts w:ascii="Calibri" w:eastAsia="Times New Roman" w:hAnsi="Calibri" w:cs="Calibri"/>
                <w:sz w:val="20"/>
                <w:szCs w:val="20"/>
                <w:lang w:bidi="ta-IN"/>
              </w:rPr>
              <w:t>tbl_domains</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FFFFFF"/>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unit_ids</w:t>
            </w:r>
          </w:p>
        </w:tc>
        <w:tc>
          <w:tcPr>
            <w:tcW w:w="1261" w:type="dxa"/>
            <w:gridSpan w:val="4"/>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36" w:type="dxa"/>
            <w:gridSpan w:val="6"/>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250</w:t>
            </w:r>
          </w:p>
        </w:tc>
        <w:tc>
          <w:tcPr>
            <w:tcW w:w="1349" w:type="dxa"/>
            <w:gridSpan w:val="3"/>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805" w:type="dxa"/>
            <w:gridSpan w:val="2"/>
            <w:shd w:val="clear" w:color="auto" w:fill="auto"/>
            <w:vAlign w:val="center"/>
          </w:tcPr>
          <w:p w:rsidR="00EA5321" w:rsidRDefault="00EA5321" w:rsidP="002E531D">
            <w:r>
              <w:rPr>
                <w:rFonts w:ascii="Calibri" w:eastAsia="Times New Roman" w:hAnsi="Calibri" w:cs="Calibri"/>
                <w:sz w:val="20"/>
                <w:szCs w:val="20"/>
                <w:lang w:bidi="ta-IN"/>
              </w:rPr>
              <w:t xml:space="preserve">Multiple unit_ids </w:t>
            </w:r>
            <w:r>
              <w:rPr>
                <w:rFonts w:ascii="Calibri" w:eastAsia="Times New Roman" w:hAnsi="Calibri" w:cs="Calibri"/>
                <w:sz w:val="20"/>
                <w:szCs w:val="20"/>
                <w:lang w:bidi="ta-IN"/>
              </w:rPr>
              <w:br/>
              <w:t>Concatinated with ","</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FFFFFF"/>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client_compliance_id</w:t>
            </w:r>
          </w:p>
        </w:tc>
        <w:tc>
          <w:tcPr>
            <w:tcW w:w="1261"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6" w:type="dxa"/>
            <w:gridSpan w:val="6"/>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49" w:type="dxa"/>
            <w:gridSpan w:val="3"/>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1805" w:type="dxa"/>
            <w:gridSpan w:val="2"/>
            <w:shd w:val="clear" w:color="auto" w:fill="auto"/>
            <w:vAlign w:val="bottom"/>
          </w:tcPr>
          <w:p w:rsidR="00EA5321" w:rsidRDefault="00EA5321" w:rsidP="002E531D">
            <w:r>
              <w:rPr>
                <w:rFonts w:ascii="Calibri" w:eastAsia="Times New Roman" w:hAnsi="Calibri" w:cs="Calibri"/>
                <w:sz w:val="20"/>
                <w:szCs w:val="20"/>
                <w:lang w:bidi="ta-IN"/>
              </w:rPr>
              <w:t> </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FFFFFF"/>
            <w:vAlign w:val="center"/>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geography_id</w:t>
            </w:r>
          </w:p>
        </w:tc>
        <w:tc>
          <w:tcPr>
            <w:tcW w:w="1261" w:type="dxa"/>
            <w:gridSpan w:val="4"/>
            <w:shd w:val="clear" w:color="auto" w:fill="auto"/>
            <w:vAlign w:val="center"/>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6" w:type="dxa"/>
            <w:gridSpan w:val="6"/>
            <w:shd w:val="clear" w:color="auto" w:fill="auto"/>
            <w:vAlign w:val="center"/>
          </w:tcPr>
          <w:p w:rsidR="00EA5321" w:rsidRDefault="00EA5321" w:rsidP="003720E2">
            <w:pPr>
              <w:rPr>
                <w:rFonts w:ascii="Calibri" w:eastAsia="Times New Roman" w:hAnsi="Calibri" w:cs="Calibri"/>
                <w:sz w:val="20"/>
                <w:szCs w:val="20"/>
                <w:lang w:bidi="ta-IN"/>
              </w:rPr>
            </w:pPr>
          </w:p>
        </w:tc>
        <w:tc>
          <w:tcPr>
            <w:tcW w:w="1349" w:type="dxa"/>
            <w:gridSpan w:val="3"/>
            <w:shd w:val="clear" w:color="auto" w:fill="auto"/>
            <w:vAlign w:val="center"/>
          </w:tcPr>
          <w:p w:rsidR="00EA5321" w:rsidRDefault="00EA5321" w:rsidP="003720E2">
            <w:pPr>
              <w:rPr>
                <w:rFonts w:ascii="Calibri" w:eastAsia="Times New Roman" w:hAnsi="Calibri" w:cs="Calibri"/>
                <w:sz w:val="20"/>
                <w:szCs w:val="20"/>
                <w:lang w:bidi="ta-IN"/>
              </w:rPr>
            </w:pPr>
          </w:p>
        </w:tc>
        <w:tc>
          <w:tcPr>
            <w:tcW w:w="631" w:type="dxa"/>
            <w:gridSpan w:val="5"/>
            <w:shd w:val="clear" w:color="auto" w:fill="auto"/>
            <w:vAlign w:val="center"/>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805" w:type="dxa"/>
            <w:gridSpan w:val="2"/>
            <w:shd w:val="clear" w:color="auto" w:fill="FFFFFF"/>
            <w:vAlign w:val="center"/>
          </w:tcPr>
          <w:p w:rsidR="00EA5321" w:rsidRPr="00B939E5"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Tbl_geographies</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FFFFFF"/>
            <w:vAlign w:val="center"/>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61" w:type="dxa"/>
            <w:gridSpan w:val="4"/>
            <w:shd w:val="clear" w:color="auto" w:fill="auto"/>
            <w:vAlign w:val="center"/>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6" w:type="dxa"/>
            <w:gridSpan w:val="6"/>
            <w:shd w:val="clear" w:color="auto" w:fill="auto"/>
            <w:vAlign w:val="center"/>
          </w:tcPr>
          <w:p w:rsidR="00EA5321" w:rsidRDefault="00EA5321" w:rsidP="003720E2">
            <w:pPr>
              <w:rPr>
                <w:rFonts w:ascii="Calibri" w:eastAsia="Times New Roman" w:hAnsi="Calibri" w:cs="Calibri"/>
                <w:sz w:val="20"/>
                <w:szCs w:val="20"/>
                <w:lang w:bidi="ta-IN"/>
              </w:rPr>
            </w:pPr>
          </w:p>
        </w:tc>
        <w:tc>
          <w:tcPr>
            <w:tcW w:w="1349" w:type="dxa"/>
            <w:gridSpan w:val="3"/>
            <w:shd w:val="clear" w:color="auto" w:fill="auto"/>
            <w:vAlign w:val="center"/>
          </w:tcPr>
          <w:p w:rsidR="00EA5321" w:rsidRDefault="00EA5321" w:rsidP="003720E2">
            <w:pPr>
              <w:jc w:val="right"/>
              <w:rPr>
                <w:rFonts w:ascii="Calibri" w:eastAsia="Times New Roman" w:hAnsi="Calibri" w:cs="Calibri"/>
                <w:sz w:val="20"/>
                <w:szCs w:val="20"/>
                <w:lang w:bidi="ta-IN"/>
              </w:rPr>
            </w:pPr>
          </w:p>
        </w:tc>
        <w:tc>
          <w:tcPr>
            <w:tcW w:w="631" w:type="dxa"/>
            <w:gridSpan w:val="5"/>
            <w:shd w:val="clear" w:color="auto" w:fill="auto"/>
            <w:vAlign w:val="center"/>
          </w:tcPr>
          <w:p w:rsidR="00EA5321" w:rsidRDefault="00EA5321" w:rsidP="003720E2">
            <w:pPr>
              <w:rPr>
                <w:rFonts w:ascii="Calibri" w:eastAsia="Times New Roman" w:hAnsi="Calibri" w:cs="Calibri"/>
                <w:sz w:val="20"/>
                <w:szCs w:val="20"/>
                <w:lang w:bidi="ta-IN"/>
              </w:rPr>
            </w:pPr>
          </w:p>
        </w:tc>
        <w:tc>
          <w:tcPr>
            <w:tcW w:w="1805" w:type="dxa"/>
            <w:gridSpan w:val="2"/>
            <w:shd w:val="clear" w:color="auto" w:fill="FFFFFF"/>
            <w:vAlign w:val="center"/>
          </w:tcPr>
          <w:p w:rsidR="00EA5321" w:rsidRDefault="00EA5321" w:rsidP="003720E2">
            <w:pPr>
              <w:rPr>
                <w:rFonts w:ascii="Calibri" w:eastAsia="Times New Roman" w:hAnsi="Calibri" w:cs="Calibri"/>
                <w:sz w:val="20"/>
                <w:szCs w:val="20"/>
                <w:lang w:bidi="ta-IN"/>
              </w:rPr>
            </w:pP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FFFFFF"/>
            <w:vAlign w:val="bottom"/>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61" w:type="dxa"/>
            <w:gridSpan w:val="4"/>
            <w:shd w:val="clear" w:color="auto" w:fill="auto"/>
            <w:vAlign w:val="bottom"/>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36" w:type="dxa"/>
            <w:gridSpan w:val="6"/>
            <w:shd w:val="clear" w:color="auto" w:fill="auto"/>
            <w:vAlign w:val="center"/>
          </w:tcPr>
          <w:p w:rsidR="00EA5321" w:rsidRDefault="00EA5321" w:rsidP="003720E2">
            <w:pPr>
              <w:rPr>
                <w:rFonts w:ascii="Calibri" w:eastAsia="Times New Roman" w:hAnsi="Calibri" w:cs="Calibri"/>
                <w:sz w:val="20"/>
                <w:szCs w:val="20"/>
                <w:lang w:bidi="ta-IN"/>
              </w:rPr>
            </w:pPr>
          </w:p>
        </w:tc>
        <w:tc>
          <w:tcPr>
            <w:tcW w:w="1349" w:type="dxa"/>
            <w:gridSpan w:val="3"/>
            <w:shd w:val="clear" w:color="auto" w:fill="auto"/>
            <w:vAlign w:val="center"/>
          </w:tcPr>
          <w:p w:rsidR="00EA5321" w:rsidRDefault="00EA5321" w:rsidP="003720E2">
            <w:pPr>
              <w:jc w:val="right"/>
              <w:rPr>
                <w:rFonts w:ascii="Calibri" w:eastAsia="Times New Roman" w:hAnsi="Calibri" w:cs="Calibri"/>
                <w:sz w:val="20"/>
                <w:szCs w:val="20"/>
                <w:lang w:bidi="ta-IN"/>
              </w:rPr>
            </w:pPr>
          </w:p>
        </w:tc>
        <w:tc>
          <w:tcPr>
            <w:tcW w:w="631" w:type="dxa"/>
            <w:gridSpan w:val="5"/>
            <w:shd w:val="clear" w:color="auto" w:fill="auto"/>
            <w:vAlign w:val="center"/>
          </w:tcPr>
          <w:p w:rsidR="00EA5321" w:rsidRDefault="00EA5321" w:rsidP="003720E2">
            <w:pPr>
              <w:rPr>
                <w:rFonts w:ascii="Calibri" w:eastAsia="Times New Roman" w:hAnsi="Calibri" w:cs="Calibri"/>
                <w:sz w:val="20"/>
                <w:szCs w:val="20"/>
                <w:lang w:bidi="ta-IN"/>
              </w:rPr>
            </w:pPr>
          </w:p>
        </w:tc>
        <w:tc>
          <w:tcPr>
            <w:tcW w:w="1805" w:type="dxa"/>
            <w:gridSpan w:val="2"/>
            <w:shd w:val="clear" w:color="auto" w:fill="FFFFFF"/>
            <w:vAlign w:val="center"/>
          </w:tcPr>
          <w:p w:rsidR="00EA5321" w:rsidRDefault="00EA5321" w:rsidP="003720E2">
            <w:pPr>
              <w:rPr>
                <w:rFonts w:ascii="Calibri" w:eastAsia="Times New Roman" w:hAnsi="Calibri" w:cs="Calibri"/>
                <w:sz w:val="20"/>
                <w:szCs w:val="20"/>
                <w:lang w:bidi="ta-IN"/>
              </w:rPr>
            </w:pP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FFFFFF"/>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61" w:type="dxa"/>
            <w:gridSpan w:val="4"/>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6" w:type="dxa"/>
            <w:gridSpan w:val="6"/>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49" w:type="dxa"/>
            <w:gridSpan w:val="3"/>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805" w:type="dxa"/>
            <w:gridSpan w:val="2"/>
            <w:shd w:val="clear" w:color="auto" w:fill="FFFFFF"/>
            <w:vAlign w:val="center"/>
          </w:tcPr>
          <w:p w:rsidR="00EA5321" w:rsidRDefault="00EA5321" w:rsidP="002E531D">
            <w:r>
              <w:rPr>
                <w:rFonts w:ascii="Calibri" w:eastAsia="Times New Roman" w:hAnsi="Calibri" w:cs="Calibri"/>
                <w:sz w:val="20"/>
                <w:szCs w:val="20"/>
                <w:lang w:bidi="ta-IN"/>
              </w:rPr>
              <w:t> </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61"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36" w:type="dxa"/>
            <w:gridSpan w:val="6"/>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49" w:type="dxa"/>
            <w:gridSpan w:val="3"/>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1"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805" w:type="dxa"/>
            <w:gridSpan w:val="2"/>
            <w:shd w:val="clear" w:color="auto" w:fill="auto"/>
            <w:vAlign w:val="bottom"/>
          </w:tcPr>
          <w:p w:rsidR="00EA5321" w:rsidRDefault="00EA5321" w:rsidP="002E531D">
            <w:r>
              <w:rPr>
                <w:rFonts w:ascii="Calibri" w:eastAsia="Times New Roman" w:hAnsi="Calibri" w:cs="Calibri"/>
                <w:sz w:val="20"/>
                <w:szCs w:val="20"/>
                <w:lang w:bidi="ta-IN"/>
              </w:rPr>
              <w:t> </w:t>
            </w:r>
          </w:p>
        </w:tc>
      </w:tr>
      <w:tr w:rsidR="00EA5321" w:rsidTr="00481119">
        <w:trPr>
          <w:trHeight w:val="288"/>
        </w:trPr>
        <w:tc>
          <w:tcPr>
            <w:tcW w:w="9722" w:type="dxa"/>
            <w:gridSpan w:val="27"/>
            <w:shd w:val="clear" w:color="auto" w:fill="DDDDDD"/>
            <w:vAlign w:val="center"/>
          </w:tcPr>
          <w:p w:rsidR="00EA5321" w:rsidRDefault="00EA5321" w:rsidP="00B04895">
            <w:r>
              <w:rPr>
                <w:rFonts w:ascii="Calibri" w:eastAsia="Times New Roman" w:hAnsi="Calibri" w:cs="Calibri"/>
                <w:b/>
                <w:bCs/>
                <w:sz w:val="20"/>
                <w:szCs w:val="20"/>
                <w:lang w:bidi="ta-IN"/>
              </w:rPr>
              <w:t>Client Statutories</w:t>
            </w:r>
          </w:p>
        </w:tc>
      </w:tr>
      <w:tr w:rsidR="00EA5321" w:rsidTr="00481119">
        <w:trPr>
          <w:trHeight w:val="288"/>
        </w:trPr>
        <w:tc>
          <w:tcPr>
            <w:tcW w:w="539" w:type="dxa"/>
            <w:vMerge w:val="restart"/>
            <w:shd w:val="clear" w:color="auto" w:fill="auto"/>
            <w:vAlign w:val="center"/>
          </w:tcPr>
          <w:p w:rsidR="00EA5321" w:rsidRDefault="009F5A36" w:rsidP="002E531D">
            <w:pPr>
              <w:jc w:val="center"/>
              <w:rPr>
                <w:rFonts w:ascii="Calibri" w:eastAsia="Times New Roman" w:hAnsi="Calibri" w:cs="Calibri"/>
                <w:sz w:val="20"/>
                <w:szCs w:val="20"/>
                <w:lang w:bidi="ta-IN"/>
              </w:rPr>
            </w:pPr>
            <w:r>
              <w:rPr>
                <w:rFonts w:ascii="Calibri" w:eastAsia="Times New Roman" w:hAnsi="Calibri" w:cs="Calibri"/>
                <w:sz w:val="20"/>
                <w:szCs w:val="20"/>
                <w:lang w:bidi="ta-IN"/>
              </w:rPr>
              <w:t>20</w:t>
            </w:r>
          </w:p>
        </w:tc>
        <w:tc>
          <w:tcPr>
            <w:tcW w:w="1369" w:type="dxa"/>
            <w:gridSpan w:val="2"/>
            <w:vMerge w:val="restart"/>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tbl_client_statutories</w:t>
            </w:r>
          </w:p>
        </w:tc>
        <w:tc>
          <w:tcPr>
            <w:tcW w:w="2132"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client_id</w:t>
            </w:r>
          </w:p>
        </w:tc>
        <w:tc>
          <w:tcPr>
            <w:tcW w:w="1357" w:type="dxa"/>
            <w:gridSpan w:val="6"/>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540"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49" w:type="dxa"/>
            <w:gridSpan w:val="3"/>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805" w:type="dxa"/>
            <w:gridSpan w:val="2"/>
            <w:shd w:val="clear" w:color="auto" w:fill="auto"/>
            <w:vAlign w:val="bottom"/>
          </w:tcPr>
          <w:p w:rsidR="00EA5321" w:rsidRDefault="00EA5321" w:rsidP="002E531D">
            <w:r>
              <w:rPr>
                <w:rFonts w:ascii="Calibri" w:eastAsia="Times New Roman" w:hAnsi="Calibri" w:cs="Calibri"/>
                <w:sz w:val="20"/>
                <w:szCs w:val="20"/>
                <w:lang w:bidi="ta-IN"/>
              </w:rPr>
              <w:t>tbl_client_groups</w:t>
            </w:r>
          </w:p>
        </w:tc>
      </w:tr>
      <w:tr w:rsidR="00EA5321" w:rsidTr="00481119">
        <w:trPr>
          <w:trHeight w:val="288"/>
        </w:trPr>
        <w:tc>
          <w:tcPr>
            <w:tcW w:w="539" w:type="dxa"/>
            <w:vMerge/>
            <w:shd w:val="clear" w:color="auto" w:fill="auto"/>
            <w:vAlign w:val="center"/>
          </w:tcPr>
          <w:p w:rsidR="00EA5321" w:rsidRDefault="00EA5321" w:rsidP="002E531D">
            <w:pPr>
              <w:jc w:val="center"/>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rPr>
                <w:rFonts w:ascii="Calibri" w:eastAsia="Times New Roman" w:hAnsi="Calibri" w:cs="Calibri"/>
                <w:sz w:val="20"/>
                <w:szCs w:val="20"/>
                <w:lang w:bidi="ta-IN"/>
              </w:rPr>
            </w:pPr>
          </w:p>
        </w:tc>
        <w:tc>
          <w:tcPr>
            <w:tcW w:w="2132" w:type="dxa"/>
            <w:gridSpan w:val="4"/>
            <w:shd w:val="clear" w:color="auto" w:fill="auto"/>
            <w:vAlign w:val="bottom"/>
          </w:tcPr>
          <w:p w:rsidR="00EA5321" w:rsidRDefault="004C1C01" w:rsidP="002E531D">
            <w:pPr>
              <w:rPr>
                <w:rFonts w:ascii="Calibri" w:eastAsia="Times New Roman" w:hAnsi="Calibri" w:cs="Calibri"/>
                <w:sz w:val="20"/>
                <w:szCs w:val="20"/>
                <w:lang w:bidi="ta-IN"/>
              </w:rPr>
            </w:pPr>
            <w:r>
              <w:rPr>
                <w:rFonts w:ascii="Calibri" w:eastAsia="Times New Roman" w:hAnsi="Calibri" w:cs="Calibri"/>
                <w:sz w:val="20"/>
                <w:szCs w:val="20"/>
                <w:lang w:bidi="ta-IN"/>
              </w:rPr>
              <w:t>c</w:t>
            </w:r>
            <w:r w:rsidR="00223828">
              <w:rPr>
                <w:rFonts w:ascii="Calibri" w:eastAsia="Times New Roman" w:hAnsi="Calibri" w:cs="Calibri"/>
                <w:sz w:val="20"/>
                <w:szCs w:val="20"/>
                <w:lang w:bidi="ta-IN"/>
              </w:rPr>
              <w:t>lient_</w:t>
            </w:r>
            <w:r w:rsidR="00EA5321">
              <w:rPr>
                <w:rFonts w:ascii="Calibri" w:eastAsia="Times New Roman" w:hAnsi="Calibri" w:cs="Calibri"/>
                <w:sz w:val="20"/>
                <w:szCs w:val="20"/>
                <w:lang w:bidi="ta-IN"/>
              </w:rPr>
              <w:t>assign</w:t>
            </w:r>
            <w:r w:rsidR="00223828">
              <w:rPr>
                <w:rFonts w:ascii="Calibri" w:eastAsia="Times New Roman" w:hAnsi="Calibri" w:cs="Calibri"/>
                <w:sz w:val="20"/>
                <w:szCs w:val="20"/>
                <w:lang w:bidi="ta-IN"/>
              </w:rPr>
              <w:t>ed</w:t>
            </w:r>
            <w:r w:rsidR="00EA5321">
              <w:rPr>
                <w:rFonts w:ascii="Calibri" w:eastAsia="Times New Roman" w:hAnsi="Calibri" w:cs="Calibri"/>
                <w:sz w:val="20"/>
                <w:szCs w:val="20"/>
                <w:lang w:bidi="ta-IN"/>
              </w:rPr>
              <w:t>_statutory_id</w:t>
            </w:r>
          </w:p>
        </w:tc>
        <w:tc>
          <w:tcPr>
            <w:tcW w:w="1357" w:type="dxa"/>
            <w:gridSpan w:val="6"/>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540"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49" w:type="dxa"/>
            <w:gridSpan w:val="3"/>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1805" w:type="dxa"/>
            <w:gridSpan w:val="2"/>
            <w:shd w:val="clear" w:color="auto" w:fill="auto"/>
            <w:vAlign w:val="bottom"/>
          </w:tcPr>
          <w:p w:rsidR="00EA5321" w:rsidRDefault="00EA5321" w:rsidP="002E531D">
            <w:r>
              <w:rPr>
                <w:rFonts w:ascii="Calibri" w:eastAsia="Times New Roman" w:hAnsi="Calibri" w:cs="Calibri"/>
                <w:sz w:val="20"/>
                <w:szCs w:val="20"/>
                <w:lang w:bidi="ta-IN"/>
              </w:rPr>
              <w:t> </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country_id</w:t>
            </w:r>
          </w:p>
        </w:tc>
        <w:tc>
          <w:tcPr>
            <w:tcW w:w="1357" w:type="dxa"/>
            <w:gridSpan w:val="6"/>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540"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49" w:type="dxa"/>
            <w:gridSpan w:val="3"/>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805" w:type="dxa"/>
            <w:gridSpan w:val="2"/>
            <w:shd w:val="clear" w:color="auto" w:fill="auto"/>
            <w:vAlign w:val="bottom"/>
          </w:tcPr>
          <w:p w:rsidR="00EA5321" w:rsidRDefault="00EA5321" w:rsidP="002E531D">
            <w:r>
              <w:rPr>
                <w:rFonts w:ascii="Calibri" w:eastAsia="Times New Roman" w:hAnsi="Calibri" w:cs="Calibri"/>
                <w:sz w:val="20"/>
                <w:szCs w:val="20"/>
                <w:lang w:bidi="ta-IN"/>
              </w:rPr>
              <w:t>tbl_countries</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domain_id</w:t>
            </w:r>
          </w:p>
        </w:tc>
        <w:tc>
          <w:tcPr>
            <w:tcW w:w="1357" w:type="dxa"/>
            <w:gridSpan w:val="6"/>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540"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49" w:type="dxa"/>
            <w:gridSpan w:val="3"/>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805" w:type="dxa"/>
            <w:gridSpan w:val="2"/>
            <w:shd w:val="clear" w:color="auto" w:fill="auto"/>
            <w:vAlign w:val="center"/>
          </w:tcPr>
          <w:p w:rsidR="00EA5321" w:rsidRDefault="00EA5321" w:rsidP="002E531D">
            <w:r>
              <w:rPr>
                <w:rFonts w:ascii="Calibri" w:eastAsia="Times New Roman" w:hAnsi="Calibri" w:cs="Calibri"/>
                <w:sz w:val="20"/>
                <w:szCs w:val="20"/>
                <w:lang w:bidi="ta-IN"/>
              </w:rPr>
              <w:t>tbl_domains</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unit_id</w:t>
            </w:r>
          </w:p>
        </w:tc>
        <w:tc>
          <w:tcPr>
            <w:tcW w:w="1357" w:type="dxa"/>
            <w:gridSpan w:val="6"/>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540"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49" w:type="dxa"/>
            <w:gridSpan w:val="3"/>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5"/>
            <w:shd w:val="clear" w:color="auto" w:fill="auto"/>
            <w:vAlign w:val="bottom"/>
          </w:tcPr>
          <w:p w:rsidR="00EA5321" w:rsidRDefault="00EA5321" w:rsidP="002E531D">
            <w:pPr>
              <w:rPr>
                <w:rFonts w:ascii="Calibri" w:eastAsia="Times New Roman" w:hAnsi="Calibri" w:cs="Calibri"/>
                <w:sz w:val="20"/>
                <w:szCs w:val="20"/>
                <w:lang w:bidi="ta-IN"/>
              </w:rPr>
            </w:pPr>
          </w:p>
        </w:tc>
        <w:tc>
          <w:tcPr>
            <w:tcW w:w="1805" w:type="dxa"/>
            <w:gridSpan w:val="2"/>
            <w:shd w:val="clear" w:color="auto" w:fill="auto"/>
            <w:vAlign w:val="center"/>
          </w:tcPr>
          <w:p w:rsidR="00EA5321" w:rsidRDefault="00EA5321" w:rsidP="002E531D"/>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client_compliance_id</w:t>
            </w:r>
          </w:p>
        </w:tc>
        <w:tc>
          <w:tcPr>
            <w:tcW w:w="1357" w:type="dxa"/>
            <w:gridSpan w:val="6"/>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540"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49" w:type="dxa"/>
            <w:gridSpan w:val="3"/>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1805" w:type="dxa"/>
            <w:gridSpan w:val="2"/>
            <w:shd w:val="clear" w:color="auto" w:fill="auto"/>
            <w:vAlign w:val="center"/>
          </w:tcPr>
          <w:p w:rsidR="00EA5321" w:rsidRDefault="00EA5321" w:rsidP="002E531D">
            <w:r>
              <w:rPr>
                <w:rFonts w:ascii="Calibri" w:eastAsia="Times New Roman" w:hAnsi="Calibri" w:cs="Calibri"/>
                <w:sz w:val="20"/>
                <w:szCs w:val="20"/>
                <w:lang w:bidi="ta-IN"/>
              </w:rPr>
              <w:t> </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geography_id</w:t>
            </w:r>
          </w:p>
        </w:tc>
        <w:tc>
          <w:tcPr>
            <w:tcW w:w="1357" w:type="dxa"/>
            <w:gridSpan w:val="6"/>
            <w:shd w:val="clear" w:color="auto" w:fill="auto"/>
            <w:vAlign w:val="center"/>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540" w:type="dxa"/>
            <w:gridSpan w:val="4"/>
            <w:shd w:val="clear" w:color="auto" w:fill="auto"/>
            <w:vAlign w:val="center"/>
          </w:tcPr>
          <w:p w:rsidR="00EA5321" w:rsidRDefault="00EA5321" w:rsidP="003720E2">
            <w:pPr>
              <w:rPr>
                <w:rFonts w:ascii="Calibri" w:eastAsia="Times New Roman" w:hAnsi="Calibri" w:cs="Calibri"/>
                <w:sz w:val="20"/>
                <w:szCs w:val="20"/>
                <w:lang w:bidi="ta-IN"/>
              </w:rPr>
            </w:pPr>
          </w:p>
        </w:tc>
        <w:tc>
          <w:tcPr>
            <w:tcW w:w="1349" w:type="dxa"/>
            <w:gridSpan w:val="3"/>
            <w:shd w:val="clear" w:color="auto" w:fill="auto"/>
            <w:vAlign w:val="center"/>
          </w:tcPr>
          <w:p w:rsidR="00EA5321" w:rsidRDefault="00EA5321" w:rsidP="003720E2">
            <w:pPr>
              <w:rPr>
                <w:rFonts w:ascii="Calibri" w:eastAsia="Times New Roman" w:hAnsi="Calibri" w:cs="Calibri"/>
                <w:sz w:val="20"/>
                <w:szCs w:val="20"/>
                <w:lang w:bidi="ta-IN"/>
              </w:rPr>
            </w:pPr>
          </w:p>
        </w:tc>
        <w:tc>
          <w:tcPr>
            <w:tcW w:w="631" w:type="dxa"/>
            <w:gridSpan w:val="5"/>
            <w:shd w:val="clear" w:color="auto" w:fill="auto"/>
            <w:vAlign w:val="center"/>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805" w:type="dxa"/>
            <w:gridSpan w:val="2"/>
            <w:shd w:val="clear" w:color="auto" w:fill="auto"/>
            <w:vAlign w:val="center"/>
          </w:tcPr>
          <w:p w:rsidR="00EA5321" w:rsidRPr="00B939E5"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tbl_geographies</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357" w:type="dxa"/>
            <w:gridSpan w:val="6"/>
            <w:shd w:val="clear" w:color="auto" w:fill="auto"/>
            <w:vAlign w:val="center"/>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540" w:type="dxa"/>
            <w:gridSpan w:val="4"/>
            <w:shd w:val="clear" w:color="auto" w:fill="auto"/>
            <w:vAlign w:val="center"/>
          </w:tcPr>
          <w:p w:rsidR="00EA5321" w:rsidRDefault="00EA5321" w:rsidP="002E531D">
            <w:pPr>
              <w:rPr>
                <w:rFonts w:ascii="Calibri" w:eastAsia="Times New Roman" w:hAnsi="Calibri" w:cs="Calibri"/>
                <w:sz w:val="20"/>
                <w:szCs w:val="20"/>
                <w:lang w:bidi="ta-IN"/>
              </w:rPr>
            </w:pPr>
          </w:p>
        </w:tc>
        <w:tc>
          <w:tcPr>
            <w:tcW w:w="1349" w:type="dxa"/>
            <w:gridSpan w:val="3"/>
            <w:shd w:val="clear" w:color="auto" w:fill="auto"/>
            <w:vAlign w:val="center"/>
          </w:tcPr>
          <w:p w:rsidR="00EA5321" w:rsidRDefault="00EA5321" w:rsidP="002E531D">
            <w:pPr>
              <w:rPr>
                <w:rFonts w:ascii="Calibri" w:eastAsia="Times New Roman" w:hAnsi="Calibri" w:cs="Calibri"/>
                <w:sz w:val="20"/>
                <w:szCs w:val="20"/>
                <w:lang w:bidi="ta-IN"/>
              </w:rPr>
            </w:pPr>
          </w:p>
        </w:tc>
        <w:tc>
          <w:tcPr>
            <w:tcW w:w="631" w:type="dxa"/>
            <w:gridSpan w:val="5"/>
            <w:shd w:val="clear" w:color="auto" w:fill="auto"/>
            <w:vAlign w:val="center"/>
          </w:tcPr>
          <w:p w:rsidR="00EA5321" w:rsidRDefault="00EA5321" w:rsidP="002E531D">
            <w:pPr>
              <w:rPr>
                <w:rFonts w:ascii="Calibri" w:eastAsia="Times New Roman" w:hAnsi="Calibri" w:cs="Calibri"/>
                <w:sz w:val="20"/>
                <w:szCs w:val="20"/>
                <w:lang w:bidi="ta-IN"/>
              </w:rPr>
            </w:pPr>
          </w:p>
        </w:tc>
        <w:tc>
          <w:tcPr>
            <w:tcW w:w="1805" w:type="dxa"/>
            <w:gridSpan w:val="2"/>
            <w:shd w:val="clear" w:color="auto" w:fill="auto"/>
            <w:vAlign w:val="center"/>
          </w:tcPr>
          <w:p w:rsidR="00EA5321" w:rsidRDefault="00EA5321" w:rsidP="002E531D">
            <w:pPr>
              <w:rPr>
                <w:rFonts w:ascii="Calibri" w:eastAsia="Times New Roman" w:hAnsi="Calibri" w:cs="Calibri"/>
                <w:sz w:val="20"/>
                <w:szCs w:val="20"/>
                <w:lang w:bidi="ta-IN"/>
              </w:rPr>
            </w:pP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bottom"/>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357" w:type="dxa"/>
            <w:gridSpan w:val="6"/>
            <w:shd w:val="clear" w:color="auto" w:fill="auto"/>
            <w:vAlign w:val="bottom"/>
          </w:tcPr>
          <w:p w:rsidR="00EA5321" w:rsidRDefault="00EA5321" w:rsidP="003720E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540" w:type="dxa"/>
            <w:gridSpan w:val="4"/>
            <w:shd w:val="clear" w:color="auto" w:fill="auto"/>
            <w:vAlign w:val="center"/>
          </w:tcPr>
          <w:p w:rsidR="00EA5321" w:rsidRDefault="00EA5321" w:rsidP="002E531D">
            <w:pPr>
              <w:rPr>
                <w:rFonts w:ascii="Calibri" w:eastAsia="Times New Roman" w:hAnsi="Calibri" w:cs="Calibri"/>
                <w:sz w:val="20"/>
                <w:szCs w:val="20"/>
                <w:lang w:bidi="ta-IN"/>
              </w:rPr>
            </w:pPr>
          </w:p>
        </w:tc>
        <w:tc>
          <w:tcPr>
            <w:tcW w:w="1349" w:type="dxa"/>
            <w:gridSpan w:val="3"/>
            <w:shd w:val="clear" w:color="auto" w:fill="auto"/>
            <w:vAlign w:val="center"/>
          </w:tcPr>
          <w:p w:rsidR="00EA5321" w:rsidRDefault="00EA5321" w:rsidP="002E531D">
            <w:pPr>
              <w:rPr>
                <w:rFonts w:ascii="Calibri" w:eastAsia="Times New Roman" w:hAnsi="Calibri" w:cs="Calibri"/>
                <w:sz w:val="20"/>
                <w:szCs w:val="20"/>
                <w:lang w:bidi="ta-IN"/>
              </w:rPr>
            </w:pPr>
          </w:p>
        </w:tc>
        <w:tc>
          <w:tcPr>
            <w:tcW w:w="631" w:type="dxa"/>
            <w:gridSpan w:val="5"/>
            <w:shd w:val="clear" w:color="auto" w:fill="auto"/>
            <w:vAlign w:val="center"/>
          </w:tcPr>
          <w:p w:rsidR="00EA5321" w:rsidRDefault="00EA5321" w:rsidP="002E531D">
            <w:pPr>
              <w:rPr>
                <w:rFonts w:ascii="Calibri" w:eastAsia="Times New Roman" w:hAnsi="Calibri" w:cs="Calibri"/>
                <w:sz w:val="20"/>
                <w:szCs w:val="20"/>
                <w:lang w:bidi="ta-IN"/>
              </w:rPr>
            </w:pPr>
          </w:p>
        </w:tc>
        <w:tc>
          <w:tcPr>
            <w:tcW w:w="1805" w:type="dxa"/>
            <w:gridSpan w:val="2"/>
            <w:shd w:val="clear" w:color="auto" w:fill="auto"/>
            <w:vAlign w:val="center"/>
          </w:tcPr>
          <w:p w:rsidR="00EA5321" w:rsidRDefault="00EA5321" w:rsidP="002E531D">
            <w:pPr>
              <w:rPr>
                <w:rFonts w:ascii="Calibri" w:eastAsia="Times New Roman" w:hAnsi="Calibri" w:cs="Calibri"/>
                <w:sz w:val="20"/>
                <w:szCs w:val="20"/>
                <w:lang w:bidi="ta-IN"/>
              </w:rPr>
            </w:pP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357" w:type="dxa"/>
            <w:gridSpan w:val="6"/>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540" w:type="dxa"/>
            <w:gridSpan w:val="4"/>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49" w:type="dxa"/>
            <w:gridSpan w:val="3"/>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5"/>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805" w:type="dxa"/>
            <w:gridSpan w:val="2"/>
            <w:shd w:val="clear" w:color="auto" w:fill="auto"/>
            <w:vAlign w:val="center"/>
          </w:tcPr>
          <w:p w:rsidR="00EA5321" w:rsidRDefault="00EA5321" w:rsidP="002E531D">
            <w:r>
              <w:rPr>
                <w:rFonts w:ascii="Calibri" w:eastAsia="Times New Roman" w:hAnsi="Calibri" w:cs="Calibri"/>
                <w:sz w:val="20"/>
                <w:szCs w:val="20"/>
                <w:lang w:bidi="ta-IN"/>
              </w:rPr>
              <w:t> </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132"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357" w:type="dxa"/>
            <w:gridSpan w:val="6"/>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540"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49" w:type="dxa"/>
            <w:gridSpan w:val="3"/>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1"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805" w:type="dxa"/>
            <w:gridSpan w:val="2"/>
            <w:shd w:val="clear" w:color="auto" w:fill="auto"/>
            <w:vAlign w:val="bottom"/>
          </w:tcPr>
          <w:p w:rsidR="00EA5321" w:rsidRDefault="00EA5321" w:rsidP="002E531D">
            <w:r>
              <w:rPr>
                <w:rFonts w:ascii="Calibri" w:eastAsia="Times New Roman" w:hAnsi="Calibri" w:cs="Calibri"/>
                <w:sz w:val="20"/>
                <w:szCs w:val="20"/>
                <w:lang w:bidi="ta-IN"/>
              </w:rPr>
              <w:t> </w:t>
            </w:r>
          </w:p>
        </w:tc>
      </w:tr>
      <w:tr w:rsidR="00EA5321" w:rsidTr="00481119">
        <w:trPr>
          <w:trHeight w:val="288"/>
        </w:trPr>
        <w:tc>
          <w:tcPr>
            <w:tcW w:w="9722" w:type="dxa"/>
            <w:gridSpan w:val="27"/>
            <w:shd w:val="clear" w:color="auto" w:fill="DDDDDD"/>
            <w:vAlign w:val="center"/>
          </w:tcPr>
          <w:p w:rsidR="00EA5321" w:rsidRDefault="00EA5321" w:rsidP="002E531D">
            <w:r>
              <w:rPr>
                <w:rFonts w:ascii="Calibri" w:eastAsia="Times New Roman" w:hAnsi="Calibri" w:cs="Calibri"/>
                <w:b/>
                <w:bCs/>
                <w:sz w:val="20"/>
                <w:szCs w:val="20"/>
                <w:lang w:bidi="ta-IN"/>
              </w:rPr>
              <w:t>Activity Log</w:t>
            </w:r>
          </w:p>
        </w:tc>
      </w:tr>
      <w:tr w:rsidR="00EA5321" w:rsidTr="00481119">
        <w:trPr>
          <w:trHeight w:val="288"/>
        </w:trPr>
        <w:tc>
          <w:tcPr>
            <w:tcW w:w="539" w:type="dxa"/>
            <w:vMerge w:val="restart"/>
            <w:shd w:val="clear" w:color="auto" w:fill="auto"/>
            <w:vAlign w:val="center"/>
          </w:tcPr>
          <w:p w:rsidR="00EA5321" w:rsidRDefault="00EA5321" w:rsidP="002E531D">
            <w:pPr>
              <w:jc w:val="center"/>
              <w:rPr>
                <w:rFonts w:ascii="Calibri" w:eastAsia="Times New Roman" w:hAnsi="Calibri" w:cs="Calibri"/>
                <w:sz w:val="20"/>
                <w:szCs w:val="20"/>
                <w:lang w:bidi="ta-IN"/>
              </w:rPr>
            </w:pPr>
            <w:r>
              <w:rPr>
                <w:rFonts w:ascii="Calibri" w:eastAsia="Times New Roman" w:hAnsi="Calibri" w:cs="Calibri"/>
                <w:sz w:val="20"/>
                <w:szCs w:val="20"/>
                <w:lang w:bidi="ta-IN"/>
              </w:rPr>
              <w:t>21</w:t>
            </w:r>
          </w:p>
        </w:tc>
        <w:tc>
          <w:tcPr>
            <w:tcW w:w="1369" w:type="dxa"/>
            <w:gridSpan w:val="2"/>
            <w:vMerge w:val="restart"/>
            <w:shd w:val="clear" w:color="auto" w:fill="auto"/>
            <w:vAlign w:val="center"/>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tbl_activity_log</w:t>
            </w:r>
          </w:p>
        </w:tc>
        <w:tc>
          <w:tcPr>
            <w:tcW w:w="2038" w:type="dxa"/>
            <w:gridSpan w:val="2"/>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activity_log_id</w:t>
            </w:r>
          </w:p>
        </w:tc>
        <w:tc>
          <w:tcPr>
            <w:tcW w:w="1289"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0"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1882" w:type="dxa"/>
            <w:gridSpan w:val="3"/>
            <w:shd w:val="clear" w:color="auto" w:fill="auto"/>
            <w:vAlign w:val="bottom"/>
          </w:tcPr>
          <w:p w:rsidR="00EA5321" w:rsidRDefault="00EA5321" w:rsidP="002E531D">
            <w:r>
              <w:rPr>
                <w:rFonts w:ascii="Calibri" w:eastAsia="Times New Roman" w:hAnsi="Calibri" w:cs="Calibri"/>
                <w:sz w:val="20"/>
                <w:szCs w:val="20"/>
                <w:lang w:bidi="ta-IN"/>
              </w:rPr>
              <w:t> </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038" w:type="dxa"/>
            <w:gridSpan w:val="2"/>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user_id</w:t>
            </w:r>
          </w:p>
        </w:tc>
        <w:tc>
          <w:tcPr>
            <w:tcW w:w="1289"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0"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tcPr>
          <w:p w:rsidR="00EA5321" w:rsidRDefault="00EA5321" w:rsidP="002E531D">
            <w:r w:rsidRPr="00957666">
              <w:rPr>
                <w:rFonts w:ascii="Calibri" w:eastAsia="Times New Roman" w:hAnsi="Calibri" w:cs="Calibri"/>
                <w:sz w:val="20"/>
                <w:szCs w:val="20"/>
                <w:lang w:bidi="ta-IN"/>
              </w:rPr>
              <w:t>FK</w:t>
            </w:r>
          </w:p>
        </w:tc>
        <w:tc>
          <w:tcPr>
            <w:tcW w:w="1882" w:type="dxa"/>
            <w:gridSpan w:val="3"/>
            <w:shd w:val="clear" w:color="auto" w:fill="auto"/>
            <w:vAlign w:val="bottom"/>
          </w:tcPr>
          <w:p w:rsidR="00EA5321" w:rsidRDefault="00EA5321" w:rsidP="002E531D">
            <w:r>
              <w:rPr>
                <w:rFonts w:ascii="Calibri" w:eastAsia="Times New Roman" w:hAnsi="Calibri" w:cs="Calibri"/>
                <w:sz w:val="20"/>
                <w:szCs w:val="20"/>
                <w:lang w:bidi="ta-IN"/>
              </w:rPr>
              <w:t>tbl_users</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038" w:type="dxa"/>
            <w:gridSpan w:val="2"/>
            <w:shd w:val="clear" w:color="auto" w:fill="auto"/>
            <w:vAlign w:val="bottom"/>
          </w:tcPr>
          <w:p w:rsidR="00EA5321" w:rsidRPr="001A408C" w:rsidRDefault="00EA5321" w:rsidP="002E531D">
            <w:pPr>
              <w:rPr>
                <w:rFonts w:ascii="Calibri" w:eastAsia="Times New Roman" w:hAnsi="Calibri" w:cs="Calibri"/>
                <w:sz w:val="20"/>
                <w:szCs w:val="20"/>
                <w:lang w:bidi="ta-IN"/>
              </w:rPr>
            </w:pPr>
            <w:r w:rsidRPr="001A408C">
              <w:rPr>
                <w:rFonts w:ascii="Calibri" w:eastAsia="Times New Roman" w:hAnsi="Calibri" w:cs="Calibri"/>
                <w:sz w:val="20"/>
                <w:szCs w:val="20"/>
                <w:lang w:bidi="ta-IN"/>
              </w:rPr>
              <w:t>form_id</w:t>
            </w:r>
          </w:p>
        </w:tc>
        <w:tc>
          <w:tcPr>
            <w:tcW w:w="1289"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0"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tcPr>
          <w:p w:rsidR="00EA5321" w:rsidRDefault="00EA5321" w:rsidP="002E531D">
            <w:r w:rsidRPr="00957666">
              <w:rPr>
                <w:rFonts w:ascii="Calibri" w:eastAsia="Times New Roman" w:hAnsi="Calibri" w:cs="Calibri"/>
                <w:sz w:val="20"/>
                <w:szCs w:val="20"/>
                <w:lang w:bidi="ta-IN"/>
              </w:rPr>
              <w:t>FK</w:t>
            </w:r>
          </w:p>
        </w:tc>
        <w:tc>
          <w:tcPr>
            <w:tcW w:w="1882" w:type="dxa"/>
            <w:gridSpan w:val="3"/>
            <w:shd w:val="clear" w:color="auto" w:fill="auto"/>
            <w:vAlign w:val="bottom"/>
          </w:tcPr>
          <w:p w:rsidR="00EA5321" w:rsidRDefault="00EA5321" w:rsidP="002E531D">
            <w:r>
              <w:rPr>
                <w:rFonts w:ascii="Calibri" w:eastAsia="Times New Roman" w:hAnsi="Calibri" w:cs="Calibri"/>
                <w:sz w:val="20"/>
                <w:szCs w:val="20"/>
                <w:lang w:bidi="ta-IN"/>
              </w:rPr>
              <w:t>tbl_forms</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038" w:type="dxa"/>
            <w:gridSpan w:val="2"/>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action</w:t>
            </w:r>
          </w:p>
        </w:tc>
        <w:tc>
          <w:tcPr>
            <w:tcW w:w="1289"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5"/>
            <w:shd w:val="clear" w:color="auto" w:fill="auto"/>
            <w:vAlign w:val="bottom"/>
          </w:tcPr>
          <w:p w:rsidR="00EA5321" w:rsidRDefault="00EA5321" w:rsidP="002E531D">
            <w:pPr>
              <w:jc w:val="right"/>
              <w:rPr>
                <w:rFonts w:ascii="Calibri" w:eastAsia="Times New Roman" w:hAnsi="Calibri" w:cs="Calibri"/>
                <w:sz w:val="20"/>
                <w:szCs w:val="20"/>
                <w:lang w:bidi="ta-IN"/>
              </w:rPr>
            </w:pPr>
            <w:r>
              <w:rPr>
                <w:rFonts w:ascii="Calibri" w:eastAsia="Times New Roman" w:hAnsi="Calibri" w:cs="Calibri"/>
                <w:sz w:val="20"/>
                <w:szCs w:val="20"/>
                <w:lang w:bidi="ta-IN"/>
              </w:rPr>
              <w:t>500</w:t>
            </w:r>
          </w:p>
        </w:tc>
        <w:tc>
          <w:tcPr>
            <w:tcW w:w="1360"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882" w:type="dxa"/>
            <w:gridSpan w:val="3"/>
            <w:shd w:val="clear" w:color="auto" w:fill="auto"/>
            <w:vAlign w:val="bottom"/>
          </w:tcPr>
          <w:p w:rsidR="00EA5321" w:rsidRDefault="00EA5321" w:rsidP="002E531D">
            <w:r>
              <w:rPr>
                <w:rFonts w:ascii="Calibri" w:eastAsia="Times New Roman" w:hAnsi="Calibri" w:cs="Calibri"/>
                <w:sz w:val="20"/>
                <w:szCs w:val="20"/>
                <w:lang w:bidi="ta-IN"/>
              </w:rPr>
              <w:t> </w:t>
            </w:r>
          </w:p>
        </w:tc>
      </w:tr>
      <w:tr w:rsidR="00CF0C23" w:rsidTr="00481119">
        <w:trPr>
          <w:trHeight w:val="288"/>
        </w:trPr>
        <w:tc>
          <w:tcPr>
            <w:tcW w:w="539" w:type="dxa"/>
            <w:vMerge/>
            <w:shd w:val="clear" w:color="auto" w:fill="auto"/>
            <w:vAlign w:val="center"/>
          </w:tcPr>
          <w:p w:rsidR="00CF0C23" w:rsidRDefault="00CF0C23"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CF0C23" w:rsidRDefault="00CF0C23" w:rsidP="002E531D">
            <w:pPr>
              <w:snapToGrid w:val="0"/>
              <w:rPr>
                <w:rFonts w:ascii="Calibri" w:eastAsia="Times New Roman" w:hAnsi="Calibri" w:cs="Calibri"/>
                <w:sz w:val="20"/>
                <w:szCs w:val="20"/>
                <w:lang w:bidi="ta-IN"/>
              </w:rPr>
            </w:pPr>
          </w:p>
        </w:tc>
        <w:tc>
          <w:tcPr>
            <w:tcW w:w="2038" w:type="dxa"/>
            <w:gridSpan w:val="2"/>
            <w:shd w:val="clear" w:color="auto" w:fill="auto"/>
            <w:vAlign w:val="bottom"/>
          </w:tcPr>
          <w:p w:rsidR="00CF0C23" w:rsidRDefault="00CF0C23" w:rsidP="002E531D">
            <w:pPr>
              <w:rPr>
                <w:rFonts w:ascii="Calibri" w:eastAsia="Times New Roman" w:hAnsi="Calibri" w:cs="Calibri"/>
                <w:sz w:val="20"/>
                <w:szCs w:val="20"/>
                <w:lang w:bidi="ta-IN"/>
              </w:rPr>
            </w:pPr>
            <w:r>
              <w:rPr>
                <w:rFonts w:ascii="Calibri" w:eastAsia="Times New Roman" w:hAnsi="Calibri" w:cs="Calibri"/>
                <w:sz w:val="20"/>
                <w:szCs w:val="20"/>
                <w:lang w:bidi="ta-IN"/>
              </w:rPr>
              <w:t>ticker_text</w:t>
            </w:r>
          </w:p>
        </w:tc>
        <w:tc>
          <w:tcPr>
            <w:tcW w:w="1289" w:type="dxa"/>
            <w:gridSpan w:val="5"/>
            <w:shd w:val="clear" w:color="auto" w:fill="auto"/>
            <w:vAlign w:val="bottom"/>
          </w:tcPr>
          <w:p w:rsidR="00CF0C23" w:rsidRDefault="00CF0C23"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5"/>
            <w:shd w:val="clear" w:color="auto" w:fill="auto"/>
            <w:vAlign w:val="bottom"/>
          </w:tcPr>
          <w:p w:rsidR="00CF0C23" w:rsidRDefault="00CF0C23" w:rsidP="00CF0C23">
            <w:pPr>
              <w:jc w:val="right"/>
              <w:rPr>
                <w:rFonts w:ascii="Calibri" w:eastAsia="Times New Roman" w:hAnsi="Calibri" w:cs="Calibri"/>
                <w:sz w:val="20"/>
                <w:szCs w:val="20"/>
                <w:lang w:bidi="ta-IN"/>
              </w:rPr>
            </w:pPr>
            <w:r>
              <w:rPr>
                <w:rFonts w:ascii="Calibri" w:eastAsia="Times New Roman" w:hAnsi="Calibri" w:cs="Calibri"/>
                <w:sz w:val="20"/>
                <w:szCs w:val="20"/>
                <w:lang w:bidi="ta-IN"/>
              </w:rPr>
              <w:t>500</w:t>
            </w:r>
          </w:p>
        </w:tc>
        <w:tc>
          <w:tcPr>
            <w:tcW w:w="1360" w:type="dxa"/>
            <w:gridSpan w:val="4"/>
            <w:shd w:val="clear" w:color="auto" w:fill="auto"/>
            <w:vAlign w:val="bottom"/>
          </w:tcPr>
          <w:p w:rsidR="00CF0C23" w:rsidRDefault="00CF0C23" w:rsidP="002E531D">
            <w:pPr>
              <w:rPr>
                <w:rFonts w:ascii="Calibri" w:eastAsia="Times New Roman" w:hAnsi="Calibri" w:cs="Calibri"/>
                <w:sz w:val="20"/>
                <w:szCs w:val="20"/>
                <w:lang w:bidi="ta-IN"/>
              </w:rPr>
            </w:pPr>
          </w:p>
        </w:tc>
        <w:tc>
          <w:tcPr>
            <w:tcW w:w="637" w:type="dxa"/>
            <w:gridSpan w:val="5"/>
            <w:shd w:val="clear" w:color="auto" w:fill="auto"/>
            <w:vAlign w:val="bottom"/>
          </w:tcPr>
          <w:p w:rsidR="00CF0C23" w:rsidRDefault="00CF0C23" w:rsidP="002E531D">
            <w:pPr>
              <w:rPr>
                <w:rFonts w:ascii="Calibri" w:eastAsia="Times New Roman" w:hAnsi="Calibri" w:cs="Calibri"/>
                <w:sz w:val="20"/>
                <w:szCs w:val="20"/>
                <w:lang w:bidi="ta-IN"/>
              </w:rPr>
            </w:pPr>
          </w:p>
        </w:tc>
        <w:tc>
          <w:tcPr>
            <w:tcW w:w="1882" w:type="dxa"/>
            <w:gridSpan w:val="3"/>
            <w:shd w:val="clear" w:color="auto" w:fill="auto"/>
            <w:vAlign w:val="bottom"/>
          </w:tcPr>
          <w:p w:rsidR="00CF0C23" w:rsidRDefault="00CF0C23" w:rsidP="002E531D">
            <w:pPr>
              <w:rPr>
                <w:rFonts w:ascii="Calibri" w:eastAsia="Times New Roman" w:hAnsi="Calibri" w:cs="Calibri"/>
                <w:sz w:val="20"/>
                <w:szCs w:val="20"/>
                <w:lang w:bidi="ta-IN"/>
              </w:rPr>
            </w:pPr>
          </w:p>
        </w:tc>
      </w:tr>
      <w:tr w:rsidR="00CF0C23" w:rsidTr="00481119">
        <w:trPr>
          <w:trHeight w:val="288"/>
        </w:trPr>
        <w:tc>
          <w:tcPr>
            <w:tcW w:w="539" w:type="dxa"/>
            <w:vMerge/>
            <w:shd w:val="clear" w:color="auto" w:fill="auto"/>
            <w:vAlign w:val="center"/>
          </w:tcPr>
          <w:p w:rsidR="00CF0C23" w:rsidRDefault="00CF0C23"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CF0C23" w:rsidRDefault="00CF0C23" w:rsidP="002E531D">
            <w:pPr>
              <w:snapToGrid w:val="0"/>
              <w:rPr>
                <w:rFonts w:ascii="Calibri" w:eastAsia="Times New Roman" w:hAnsi="Calibri" w:cs="Calibri"/>
                <w:sz w:val="20"/>
                <w:szCs w:val="20"/>
                <w:lang w:bidi="ta-IN"/>
              </w:rPr>
            </w:pPr>
          </w:p>
        </w:tc>
        <w:tc>
          <w:tcPr>
            <w:tcW w:w="2038" w:type="dxa"/>
            <w:gridSpan w:val="2"/>
            <w:shd w:val="clear" w:color="auto" w:fill="auto"/>
            <w:vAlign w:val="bottom"/>
          </w:tcPr>
          <w:p w:rsidR="00CF0C23" w:rsidRDefault="00CF0C23" w:rsidP="002E531D">
            <w:pPr>
              <w:rPr>
                <w:rFonts w:ascii="Calibri" w:eastAsia="Times New Roman" w:hAnsi="Calibri" w:cs="Calibri"/>
                <w:sz w:val="20"/>
                <w:szCs w:val="20"/>
                <w:lang w:bidi="ta-IN"/>
              </w:rPr>
            </w:pPr>
            <w:r>
              <w:rPr>
                <w:rFonts w:ascii="Calibri" w:eastAsia="Times New Roman" w:hAnsi="Calibri" w:cs="Calibri"/>
                <w:sz w:val="20"/>
                <w:szCs w:val="20"/>
                <w:lang w:bidi="ta-IN"/>
              </w:rPr>
              <w:t>ticker_link</w:t>
            </w:r>
          </w:p>
        </w:tc>
        <w:tc>
          <w:tcPr>
            <w:tcW w:w="1289" w:type="dxa"/>
            <w:gridSpan w:val="5"/>
            <w:shd w:val="clear" w:color="auto" w:fill="auto"/>
            <w:vAlign w:val="bottom"/>
          </w:tcPr>
          <w:p w:rsidR="00CF0C23" w:rsidRDefault="00CF0C23" w:rsidP="002E531D">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5"/>
            <w:shd w:val="clear" w:color="auto" w:fill="auto"/>
            <w:vAlign w:val="bottom"/>
          </w:tcPr>
          <w:p w:rsidR="00CF0C23" w:rsidRDefault="00CF0C23" w:rsidP="00CF0C23">
            <w:pPr>
              <w:jc w:val="right"/>
              <w:rPr>
                <w:rFonts w:ascii="Calibri" w:eastAsia="Times New Roman" w:hAnsi="Calibri" w:cs="Calibri"/>
                <w:sz w:val="20"/>
                <w:szCs w:val="20"/>
                <w:lang w:bidi="ta-IN"/>
              </w:rPr>
            </w:pPr>
            <w:r>
              <w:rPr>
                <w:rFonts w:ascii="Calibri" w:eastAsia="Times New Roman" w:hAnsi="Calibri" w:cs="Calibri"/>
                <w:sz w:val="20"/>
                <w:szCs w:val="20"/>
                <w:lang w:bidi="ta-IN"/>
              </w:rPr>
              <w:t>100</w:t>
            </w:r>
          </w:p>
        </w:tc>
        <w:tc>
          <w:tcPr>
            <w:tcW w:w="1360" w:type="dxa"/>
            <w:gridSpan w:val="4"/>
            <w:shd w:val="clear" w:color="auto" w:fill="auto"/>
            <w:vAlign w:val="bottom"/>
          </w:tcPr>
          <w:p w:rsidR="00CF0C23" w:rsidRDefault="00CF0C23" w:rsidP="002E531D">
            <w:pPr>
              <w:rPr>
                <w:rFonts w:ascii="Calibri" w:eastAsia="Times New Roman" w:hAnsi="Calibri" w:cs="Calibri"/>
                <w:sz w:val="20"/>
                <w:szCs w:val="20"/>
                <w:lang w:bidi="ta-IN"/>
              </w:rPr>
            </w:pPr>
          </w:p>
        </w:tc>
        <w:tc>
          <w:tcPr>
            <w:tcW w:w="637" w:type="dxa"/>
            <w:gridSpan w:val="5"/>
            <w:shd w:val="clear" w:color="auto" w:fill="auto"/>
            <w:vAlign w:val="bottom"/>
          </w:tcPr>
          <w:p w:rsidR="00CF0C23" w:rsidRDefault="00CF0C23" w:rsidP="002E531D">
            <w:pPr>
              <w:rPr>
                <w:rFonts w:ascii="Calibri" w:eastAsia="Times New Roman" w:hAnsi="Calibri" w:cs="Calibri"/>
                <w:sz w:val="20"/>
                <w:szCs w:val="20"/>
                <w:lang w:bidi="ta-IN"/>
              </w:rPr>
            </w:pPr>
          </w:p>
        </w:tc>
        <w:tc>
          <w:tcPr>
            <w:tcW w:w="1882" w:type="dxa"/>
            <w:gridSpan w:val="3"/>
            <w:shd w:val="clear" w:color="auto" w:fill="auto"/>
            <w:vAlign w:val="bottom"/>
          </w:tcPr>
          <w:p w:rsidR="00CF0C23" w:rsidRDefault="007F3629" w:rsidP="002E531D">
            <w:pPr>
              <w:rPr>
                <w:rFonts w:ascii="Calibri" w:eastAsia="Times New Roman" w:hAnsi="Calibri" w:cs="Calibri"/>
                <w:sz w:val="20"/>
                <w:szCs w:val="20"/>
                <w:lang w:bidi="ta-IN"/>
              </w:rPr>
            </w:pPr>
            <w:r>
              <w:rPr>
                <w:rFonts w:ascii="Calibri" w:eastAsia="Times New Roman" w:hAnsi="Calibri" w:cs="Calibri"/>
                <w:sz w:val="20"/>
                <w:szCs w:val="20"/>
                <w:lang w:bidi="ta-IN"/>
              </w:rPr>
              <w:t>(optional)</w:t>
            </w:r>
          </w:p>
        </w:tc>
      </w:tr>
      <w:tr w:rsidR="00EA5321" w:rsidTr="00481119">
        <w:trPr>
          <w:trHeight w:val="288"/>
        </w:trPr>
        <w:tc>
          <w:tcPr>
            <w:tcW w:w="539" w:type="dxa"/>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EA5321" w:rsidRDefault="00EA5321" w:rsidP="002E531D">
            <w:pPr>
              <w:snapToGrid w:val="0"/>
              <w:rPr>
                <w:rFonts w:ascii="Calibri" w:eastAsia="Times New Roman" w:hAnsi="Calibri" w:cs="Calibri"/>
                <w:sz w:val="20"/>
                <w:szCs w:val="20"/>
                <w:lang w:bidi="ta-IN"/>
              </w:rPr>
            </w:pPr>
          </w:p>
        </w:tc>
        <w:tc>
          <w:tcPr>
            <w:tcW w:w="2038" w:type="dxa"/>
            <w:gridSpan w:val="2"/>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89"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8"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0" w:type="dxa"/>
            <w:gridSpan w:val="4"/>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7" w:type="dxa"/>
            <w:gridSpan w:val="5"/>
            <w:shd w:val="clear" w:color="auto" w:fill="auto"/>
            <w:vAlign w:val="bottom"/>
          </w:tcPr>
          <w:p w:rsidR="00EA5321" w:rsidRDefault="00EA5321" w:rsidP="002E531D">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882" w:type="dxa"/>
            <w:gridSpan w:val="3"/>
            <w:shd w:val="clear" w:color="auto" w:fill="auto"/>
            <w:vAlign w:val="bottom"/>
          </w:tcPr>
          <w:p w:rsidR="00EA5321" w:rsidRDefault="00EA5321" w:rsidP="002E531D">
            <w:r>
              <w:rPr>
                <w:rFonts w:ascii="Calibri" w:eastAsia="Times New Roman" w:hAnsi="Calibri" w:cs="Calibri"/>
                <w:sz w:val="20"/>
                <w:szCs w:val="20"/>
                <w:lang w:bidi="ta-IN"/>
              </w:rPr>
              <w:t> </w:t>
            </w:r>
          </w:p>
        </w:tc>
      </w:tr>
      <w:tr w:rsidR="00A401BB" w:rsidTr="00CE1193">
        <w:trPr>
          <w:trHeight w:val="288"/>
        </w:trPr>
        <w:tc>
          <w:tcPr>
            <w:tcW w:w="9722" w:type="dxa"/>
            <w:gridSpan w:val="27"/>
            <w:shd w:val="clear" w:color="auto" w:fill="DDDDDD"/>
            <w:vAlign w:val="center"/>
          </w:tcPr>
          <w:p w:rsidR="00A401BB" w:rsidRDefault="00106DBB" w:rsidP="00CE1193">
            <w:r>
              <w:rPr>
                <w:rFonts w:ascii="Calibri" w:eastAsia="Times New Roman" w:hAnsi="Calibri" w:cs="Calibri"/>
                <w:b/>
                <w:bCs/>
                <w:sz w:val="20"/>
                <w:szCs w:val="20"/>
                <w:lang w:bidi="ta-IN"/>
              </w:rPr>
              <w:t>Ticker Notification U</w:t>
            </w:r>
            <w:r w:rsidR="00A401BB">
              <w:rPr>
                <w:rFonts w:ascii="Calibri" w:eastAsia="Times New Roman" w:hAnsi="Calibri" w:cs="Calibri"/>
                <w:b/>
                <w:bCs/>
                <w:sz w:val="20"/>
                <w:szCs w:val="20"/>
                <w:lang w:bidi="ta-IN"/>
              </w:rPr>
              <w:t>sers</w:t>
            </w:r>
          </w:p>
        </w:tc>
      </w:tr>
      <w:tr w:rsidR="00706606" w:rsidTr="00CE1193">
        <w:trPr>
          <w:trHeight w:val="288"/>
        </w:trPr>
        <w:tc>
          <w:tcPr>
            <w:tcW w:w="539" w:type="dxa"/>
            <w:vMerge w:val="restart"/>
            <w:shd w:val="clear" w:color="auto" w:fill="auto"/>
            <w:vAlign w:val="center"/>
          </w:tcPr>
          <w:p w:rsidR="00706606" w:rsidRDefault="00706606" w:rsidP="00CE1193">
            <w:pPr>
              <w:jc w:val="center"/>
              <w:rPr>
                <w:rFonts w:ascii="Calibri" w:eastAsia="Times New Roman" w:hAnsi="Calibri" w:cs="Calibri"/>
                <w:sz w:val="20"/>
                <w:szCs w:val="20"/>
                <w:lang w:bidi="ta-IN"/>
              </w:rPr>
            </w:pPr>
            <w:r>
              <w:rPr>
                <w:rFonts w:ascii="Calibri" w:eastAsia="Times New Roman" w:hAnsi="Calibri" w:cs="Calibri"/>
                <w:sz w:val="20"/>
                <w:szCs w:val="20"/>
                <w:lang w:bidi="ta-IN"/>
              </w:rPr>
              <w:t>22</w:t>
            </w:r>
          </w:p>
        </w:tc>
        <w:tc>
          <w:tcPr>
            <w:tcW w:w="1359" w:type="dxa"/>
            <w:vMerge w:val="restart"/>
            <w:shd w:val="clear" w:color="auto" w:fill="auto"/>
            <w:vAlign w:val="center"/>
          </w:tcPr>
          <w:p w:rsidR="00706606" w:rsidRDefault="00706606" w:rsidP="007D7475">
            <w:pPr>
              <w:rPr>
                <w:rFonts w:ascii="Calibri" w:eastAsia="Times New Roman" w:hAnsi="Calibri" w:cs="Calibri"/>
                <w:sz w:val="20"/>
                <w:szCs w:val="20"/>
                <w:lang w:bidi="ta-IN"/>
              </w:rPr>
            </w:pPr>
            <w:r>
              <w:rPr>
                <w:rFonts w:ascii="Calibri" w:eastAsia="Times New Roman" w:hAnsi="Calibri" w:cs="Calibri"/>
                <w:sz w:val="20"/>
                <w:szCs w:val="20"/>
                <w:lang w:bidi="ta-IN"/>
              </w:rPr>
              <w:t>tbl_ticker_no</w:t>
            </w:r>
            <w:r>
              <w:rPr>
                <w:rFonts w:ascii="Calibri" w:eastAsia="Times New Roman" w:hAnsi="Calibri" w:cs="Calibri"/>
                <w:sz w:val="20"/>
                <w:szCs w:val="20"/>
                <w:lang w:bidi="ta-IN"/>
              </w:rPr>
              <w:lastRenderedPageBreak/>
              <w:t>tification</w:t>
            </w:r>
            <w:r>
              <w:rPr>
                <w:rFonts w:ascii="Calibri" w:eastAsia="Times New Roman" w:hAnsi="Calibri" w:cs="Calibri"/>
                <w:sz w:val="20"/>
                <w:szCs w:val="20"/>
                <w:lang w:bidi="ta-IN"/>
              </w:rPr>
              <w:br/>
              <w:t>_users</w:t>
            </w:r>
          </w:p>
        </w:tc>
        <w:tc>
          <w:tcPr>
            <w:tcW w:w="2064" w:type="dxa"/>
            <w:gridSpan w:val="4"/>
            <w:shd w:val="clear" w:color="auto" w:fill="auto"/>
            <w:vAlign w:val="bottom"/>
          </w:tcPr>
          <w:p w:rsidR="00706606" w:rsidRDefault="00706606" w:rsidP="00CE1193">
            <w:pPr>
              <w:rPr>
                <w:rFonts w:ascii="Calibri" w:eastAsia="Times New Roman" w:hAnsi="Calibri" w:cs="Calibri"/>
                <w:sz w:val="20"/>
                <w:szCs w:val="20"/>
                <w:lang w:bidi="ta-IN"/>
              </w:rPr>
            </w:pPr>
            <w:r>
              <w:rPr>
                <w:rFonts w:ascii="Calibri" w:eastAsia="Times New Roman" w:hAnsi="Calibri" w:cs="Calibri"/>
                <w:sz w:val="20"/>
                <w:szCs w:val="20"/>
                <w:lang w:bidi="ta-IN"/>
              </w:rPr>
              <w:lastRenderedPageBreak/>
              <w:t>activity_log_id</w:t>
            </w:r>
          </w:p>
        </w:tc>
        <w:tc>
          <w:tcPr>
            <w:tcW w:w="1260" w:type="dxa"/>
            <w:gridSpan w:val="3"/>
            <w:shd w:val="clear" w:color="auto" w:fill="auto"/>
            <w:vAlign w:val="bottom"/>
          </w:tcPr>
          <w:p w:rsidR="00706606" w:rsidRDefault="00706606" w:rsidP="00CE119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7"/>
            <w:shd w:val="clear" w:color="auto" w:fill="auto"/>
            <w:vAlign w:val="bottom"/>
          </w:tcPr>
          <w:p w:rsidR="00706606" w:rsidRDefault="00706606"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1" w:type="dxa"/>
            <w:gridSpan w:val="3"/>
            <w:shd w:val="clear" w:color="auto" w:fill="auto"/>
            <w:vAlign w:val="bottom"/>
          </w:tcPr>
          <w:p w:rsidR="00706606" w:rsidRDefault="00706606"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4"/>
            <w:shd w:val="clear" w:color="auto" w:fill="auto"/>
            <w:vAlign w:val="bottom"/>
          </w:tcPr>
          <w:p w:rsidR="00706606" w:rsidRDefault="00706606" w:rsidP="00CE1193">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889" w:type="dxa"/>
            <w:gridSpan w:val="4"/>
            <w:shd w:val="clear" w:color="auto" w:fill="auto"/>
            <w:vAlign w:val="bottom"/>
          </w:tcPr>
          <w:p w:rsidR="00706606" w:rsidRDefault="00706606" w:rsidP="00CE1193">
            <w:r>
              <w:rPr>
                <w:rFonts w:ascii="Calibri" w:eastAsia="Times New Roman" w:hAnsi="Calibri" w:cs="Calibri"/>
                <w:sz w:val="20"/>
                <w:szCs w:val="20"/>
                <w:lang w:bidi="ta-IN"/>
              </w:rPr>
              <w:t> tbl_activity_log</w:t>
            </w:r>
          </w:p>
        </w:tc>
      </w:tr>
      <w:tr w:rsidR="00706606" w:rsidTr="00CE1193">
        <w:trPr>
          <w:trHeight w:val="288"/>
        </w:trPr>
        <w:tc>
          <w:tcPr>
            <w:tcW w:w="539" w:type="dxa"/>
            <w:vMerge/>
            <w:shd w:val="clear" w:color="auto" w:fill="auto"/>
            <w:vAlign w:val="center"/>
          </w:tcPr>
          <w:p w:rsidR="00706606" w:rsidRDefault="00706606"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706606" w:rsidRDefault="00706606" w:rsidP="00CE1193">
            <w:pPr>
              <w:snapToGrid w:val="0"/>
              <w:rPr>
                <w:rFonts w:ascii="Calibri" w:eastAsia="Times New Roman" w:hAnsi="Calibri" w:cs="Calibri"/>
                <w:sz w:val="20"/>
                <w:szCs w:val="20"/>
                <w:lang w:bidi="ta-IN"/>
              </w:rPr>
            </w:pPr>
          </w:p>
        </w:tc>
        <w:tc>
          <w:tcPr>
            <w:tcW w:w="2064" w:type="dxa"/>
            <w:gridSpan w:val="4"/>
            <w:shd w:val="clear" w:color="auto" w:fill="auto"/>
            <w:vAlign w:val="bottom"/>
          </w:tcPr>
          <w:p w:rsidR="00706606" w:rsidRDefault="00706606" w:rsidP="00CE1193">
            <w:pPr>
              <w:rPr>
                <w:rFonts w:ascii="Calibri" w:eastAsia="Times New Roman" w:hAnsi="Calibri" w:cs="Calibri"/>
                <w:sz w:val="20"/>
                <w:szCs w:val="20"/>
                <w:lang w:bidi="ta-IN"/>
              </w:rPr>
            </w:pPr>
            <w:r>
              <w:rPr>
                <w:rFonts w:ascii="Calibri" w:eastAsia="Times New Roman" w:hAnsi="Calibri" w:cs="Calibri"/>
                <w:sz w:val="20"/>
                <w:szCs w:val="20"/>
                <w:lang w:bidi="ta-IN"/>
              </w:rPr>
              <w:t>user_id</w:t>
            </w:r>
          </w:p>
        </w:tc>
        <w:tc>
          <w:tcPr>
            <w:tcW w:w="1260" w:type="dxa"/>
            <w:gridSpan w:val="3"/>
            <w:shd w:val="clear" w:color="auto" w:fill="auto"/>
            <w:vAlign w:val="bottom"/>
          </w:tcPr>
          <w:p w:rsidR="00706606" w:rsidRDefault="00706606" w:rsidP="00CE119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7"/>
            <w:shd w:val="clear" w:color="auto" w:fill="auto"/>
            <w:vAlign w:val="bottom"/>
          </w:tcPr>
          <w:p w:rsidR="00706606" w:rsidRDefault="00706606"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1" w:type="dxa"/>
            <w:gridSpan w:val="3"/>
            <w:shd w:val="clear" w:color="auto" w:fill="auto"/>
            <w:vAlign w:val="bottom"/>
          </w:tcPr>
          <w:p w:rsidR="00706606" w:rsidRDefault="00706606"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4"/>
            <w:shd w:val="clear" w:color="auto" w:fill="auto"/>
          </w:tcPr>
          <w:p w:rsidR="00706606" w:rsidRDefault="00706606" w:rsidP="00CE1193">
            <w:r w:rsidRPr="00957666">
              <w:rPr>
                <w:rFonts w:ascii="Calibri" w:eastAsia="Times New Roman" w:hAnsi="Calibri" w:cs="Calibri"/>
                <w:sz w:val="20"/>
                <w:szCs w:val="20"/>
                <w:lang w:bidi="ta-IN"/>
              </w:rPr>
              <w:t>FK</w:t>
            </w:r>
          </w:p>
        </w:tc>
        <w:tc>
          <w:tcPr>
            <w:tcW w:w="1889" w:type="dxa"/>
            <w:gridSpan w:val="4"/>
            <w:shd w:val="clear" w:color="auto" w:fill="auto"/>
            <w:vAlign w:val="bottom"/>
          </w:tcPr>
          <w:p w:rsidR="00706606" w:rsidRDefault="00706606" w:rsidP="00CE1193">
            <w:r>
              <w:rPr>
                <w:rFonts w:ascii="Calibri" w:eastAsia="Times New Roman" w:hAnsi="Calibri" w:cs="Calibri"/>
                <w:sz w:val="20"/>
                <w:szCs w:val="20"/>
                <w:lang w:bidi="ta-IN"/>
              </w:rPr>
              <w:t>tbl_users</w:t>
            </w:r>
          </w:p>
        </w:tc>
      </w:tr>
      <w:tr w:rsidR="00A401BB" w:rsidTr="00CE1193">
        <w:trPr>
          <w:trHeight w:val="288"/>
        </w:trPr>
        <w:tc>
          <w:tcPr>
            <w:tcW w:w="539" w:type="dxa"/>
            <w:vMerge/>
            <w:shd w:val="clear" w:color="auto" w:fill="auto"/>
            <w:vAlign w:val="center"/>
          </w:tcPr>
          <w:p w:rsidR="00A401BB" w:rsidRDefault="00A401BB"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A401BB" w:rsidRDefault="00A401BB" w:rsidP="00CE1193">
            <w:pPr>
              <w:snapToGrid w:val="0"/>
              <w:rPr>
                <w:rFonts w:ascii="Calibri" w:eastAsia="Times New Roman" w:hAnsi="Calibri" w:cs="Calibri"/>
                <w:sz w:val="20"/>
                <w:szCs w:val="20"/>
                <w:lang w:bidi="ta-IN"/>
              </w:rPr>
            </w:pPr>
          </w:p>
        </w:tc>
        <w:tc>
          <w:tcPr>
            <w:tcW w:w="2064" w:type="dxa"/>
            <w:gridSpan w:val="4"/>
            <w:shd w:val="clear" w:color="auto" w:fill="auto"/>
            <w:vAlign w:val="bottom"/>
          </w:tcPr>
          <w:p w:rsidR="00A401BB" w:rsidRDefault="00706606" w:rsidP="00CE1193">
            <w:pPr>
              <w:rPr>
                <w:rFonts w:ascii="Calibri" w:eastAsia="Times New Roman" w:hAnsi="Calibri" w:cs="Calibri"/>
                <w:sz w:val="20"/>
                <w:szCs w:val="20"/>
                <w:lang w:bidi="ta-IN"/>
              </w:rPr>
            </w:pPr>
            <w:r>
              <w:rPr>
                <w:rFonts w:ascii="Calibri" w:eastAsia="Times New Roman" w:hAnsi="Calibri" w:cs="Calibri"/>
                <w:sz w:val="20"/>
                <w:szCs w:val="20"/>
                <w:lang w:bidi="ta-IN"/>
              </w:rPr>
              <w:t>read_status</w:t>
            </w:r>
          </w:p>
        </w:tc>
        <w:tc>
          <w:tcPr>
            <w:tcW w:w="1260" w:type="dxa"/>
            <w:gridSpan w:val="3"/>
            <w:shd w:val="clear" w:color="auto" w:fill="auto"/>
            <w:vAlign w:val="bottom"/>
          </w:tcPr>
          <w:p w:rsidR="00A401BB" w:rsidRDefault="008055FE" w:rsidP="00CE1193">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30" w:type="dxa"/>
            <w:gridSpan w:val="7"/>
            <w:shd w:val="clear" w:color="auto" w:fill="auto"/>
            <w:vAlign w:val="bottom"/>
          </w:tcPr>
          <w:p w:rsidR="00A401BB" w:rsidRDefault="00A401BB"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r w:rsidR="008055FE">
              <w:rPr>
                <w:rFonts w:ascii="Calibri" w:eastAsia="Times New Roman" w:hAnsi="Calibri" w:cs="Calibri"/>
                <w:sz w:val="20"/>
                <w:szCs w:val="20"/>
                <w:lang w:bidi="ta-IN"/>
              </w:rPr>
              <w:t>1</w:t>
            </w:r>
          </w:p>
        </w:tc>
        <w:tc>
          <w:tcPr>
            <w:tcW w:w="1351" w:type="dxa"/>
            <w:gridSpan w:val="3"/>
            <w:shd w:val="clear" w:color="auto" w:fill="auto"/>
            <w:vAlign w:val="bottom"/>
          </w:tcPr>
          <w:p w:rsidR="00A401BB" w:rsidRDefault="00A401BB"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r w:rsidR="008055FE">
              <w:rPr>
                <w:rFonts w:ascii="Calibri" w:eastAsia="Times New Roman" w:hAnsi="Calibri" w:cs="Calibri"/>
                <w:sz w:val="20"/>
                <w:szCs w:val="20"/>
                <w:lang w:bidi="ta-IN"/>
              </w:rPr>
              <w:t>0</w:t>
            </w:r>
          </w:p>
        </w:tc>
        <w:tc>
          <w:tcPr>
            <w:tcW w:w="630" w:type="dxa"/>
            <w:gridSpan w:val="4"/>
            <w:shd w:val="clear" w:color="auto" w:fill="auto"/>
            <w:vAlign w:val="bottom"/>
          </w:tcPr>
          <w:p w:rsidR="00A401BB" w:rsidRDefault="00A401BB" w:rsidP="00CE1193">
            <w:pPr>
              <w:rPr>
                <w:rFonts w:ascii="Calibri" w:eastAsia="Times New Roman" w:hAnsi="Calibri" w:cs="Calibri"/>
                <w:sz w:val="20"/>
                <w:szCs w:val="20"/>
                <w:lang w:bidi="ta-IN"/>
              </w:rPr>
            </w:pPr>
          </w:p>
        </w:tc>
        <w:tc>
          <w:tcPr>
            <w:tcW w:w="1889" w:type="dxa"/>
            <w:gridSpan w:val="4"/>
            <w:shd w:val="clear" w:color="auto" w:fill="auto"/>
            <w:vAlign w:val="bottom"/>
          </w:tcPr>
          <w:p w:rsidR="00A401BB" w:rsidRPr="008055FE" w:rsidRDefault="008055FE" w:rsidP="008055FE">
            <w:pPr>
              <w:numPr>
                <w:ilvl w:val="0"/>
                <w:numId w:val="13"/>
              </w:numPr>
            </w:pPr>
            <w:r>
              <w:rPr>
                <w:rFonts w:ascii="Calibri" w:eastAsia="Times New Roman" w:hAnsi="Calibri" w:cs="Calibri"/>
                <w:sz w:val="20"/>
                <w:szCs w:val="20"/>
                <w:lang w:bidi="ta-IN"/>
              </w:rPr>
              <w:t>Unread</w:t>
            </w:r>
          </w:p>
          <w:p w:rsidR="008055FE" w:rsidRDefault="008055FE" w:rsidP="008055FE">
            <w:pPr>
              <w:numPr>
                <w:ilvl w:val="0"/>
                <w:numId w:val="13"/>
              </w:numPr>
            </w:pPr>
            <w:r>
              <w:rPr>
                <w:rFonts w:ascii="Calibri" w:eastAsia="Times New Roman" w:hAnsi="Calibri" w:cs="Calibri"/>
                <w:sz w:val="20"/>
                <w:szCs w:val="20"/>
                <w:lang w:bidi="ta-IN"/>
              </w:rPr>
              <w:t>Read</w:t>
            </w:r>
          </w:p>
        </w:tc>
      </w:tr>
      <w:tr w:rsidR="0010251A" w:rsidTr="00CE1193">
        <w:trPr>
          <w:trHeight w:val="288"/>
        </w:trPr>
        <w:tc>
          <w:tcPr>
            <w:tcW w:w="9722" w:type="dxa"/>
            <w:gridSpan w:val="27"/>
            <w:shd w:val="clear" w:color="auto" w:fill="DDDDDD"/>
            <w:vAlign w:val="center"/>
          </w:tcPr>
          <w:p w:rsidR="0010251A" w:rsidRDefault="0010251A" w:rsidP="0010251A">
            <w:r>
              <w:rPr>
                <w:rFonts w:ascii="Calibri" w:eastAsia="Times New Roman" w:hAnsi="Calibri" w:cs="Calibri"/>
                <w:b/>
                <w:bCs/>
                <w:sz w:val="20"/>
                <w:szCs w:val="20"/>
                <w:lang w:bidi="ta-IN"/>
              </w:rPr>
              <w:t>Statutories Backup</w:t>
            </w:r>
          </w:p>
        </w:tc>
      </w:tr>
      <w:tr w:rsidR="00B467C3" w:rsidTr="00CE1193">
        <w:trPr>
          <w:trHeight w:val="288"/>
        </w:trPr>
        <w:tc>
          <w:tcPr>
            <w:tcW w:w="539" w:type="dxa"/>
            <w:vMerge w:val="restart"/>
            <w:shd w:val="clear" w:color="auto" w:fill="auto"/>
            <w:vAlign w:val="center"/>
          </w:tcPr>
          <w:p w:rsidR="00B467C3" w:rsidRDefault="00B467C3" w:rsidP="00CE1193">
            <w:pPr>
              <w:jc w:val="center"/>
              <w:rPr>
                <w:rFonts w:ascii="Calibri" w:eastAsia="Times New Roman" w:hAnsi="Calibri" w:cs="Calibri"/>
                <w:sz w:val="20"/>
                <w:szCs w:val="20"/>
                <w:lang w:bidi="ta-IN"/>
              </w:rPr>
            </w:pPr>
            <w:r>
              <w:rPr>
                <w:rFonts w:ascii="Calibri" w:eastAsia="Times New Roman" w:hAnsi="Calibri" w:cs="Calibri"/>
                <w:sz w:val="20"/>
                <w:szCs w:val="20"/>
                <w:lang w:bidi="ta-IN"/>
              </w:rPr>
              <w:t>2</w:t>
            </w:r>
            <w:r w:rsidR="005F3F07">
              <w:rPr>
                <w:rFonts w:ascii="Calibri" w:eastAsia="Times New Roman" w:hAnsi="Calibri" w:cs="Calibri"/>
                <w:sz w:val="20"/>
                <w:szCs w:val="20"/>
                <w:lang w:bidi="ta-IN"/>
              </w:rPr>
              <w:t>3</w:t>
            </w:r>
          </w:p>
        </w:tc>
        <w:tc>
          <w:tcPr>
            <w:tcW w:w="1359" w:type="dxa"/>
            <w:vMerge w:val="restart"/>
            <w:shd w:val="clear" w:color="auto" w:fill="auto"/>
            <w:vAlign w:val="center"/>
          </w:tcPr>
          <w:p w:rsidR="00B467C3" w:rsidRDefault="00B467C3" w:rsidP="009C2B0F">
            <w:pPr>
              <w:rPr>
                <w:rFonts w:ascii="Calibri" w:eastAsia="Times New Roman" w:hAnsi="Calibri" w:cs="Calibri"/>
                <w:sz w:val="20"/>
                <w:szCs w:val="20"/>
                <w:lang w:bidi="ta-IN"/>
              </w:rPr>
            </w:pPr>
            <w:r>
              <w:rPr>
                <w:rFonts w:ascii="Calibri" w:eastAsia="Times New Roman" w:hAnsi="Calibri" w:cs="Calibri"/>
                <w:sz w:val="20"/>
                <w:szCs w:val="20"/>
                <w:lang w:bidi="ta-IN"/>
              </w:rPr>
              <w:t>tbl_statutories_backup</w:t>
            </w:r>
          </w:p>
        </w:tc>
        <w:tc>
          <w:tcPr>
            <w:tcW w:w="2064" w:type="dxa"/>
            <w:gridSpan w:val="4"/>
            <w:shd w:val="clear" w:color="auto" w:fill="auto"/>
            <w:vAlign w:val="bottom"/>
          </w:tcPr>
          <w:p w:rsidR="00B467C3" w:rsidRDefault="00B467C3" w:rsidP="00CE1193">
            <w:pPr>
              <w:rPr>
                <w:rFonts w:ascii="Calibri" w:eastAsia="Times New Roman" w:hAnsi="Calibri" w:cs="Calibri"/>
                <w:sz w:val="20"/>
                <w:szCs w:val="20"/>
                <w:lang w:bidi="ta-IN"/>
              </w:rPr>
            </w:pPr>
            <w:r w:rsidRPr="0084559B">
              <w:rPr>
                <w:rFonts w:ascii="Calibri" w:eastAsia="Times New Roman" w:hAnsi="Calibri" w:cs="Calibri"/>
                <w:sz w:val="20"/>
                <w:szCs w:val="20"/>
                <w:lang w:bidi="ta-IN"/>
              </w:rPr>
              <w:t>statutory_backup_id</w:t>
            </w:r>
          </w:p>
        </w:tc>
        <w:tc>
          <w:tcPr>
            <w:tcW w:w="1260" w:type="dxa"/>
            <w:gridSpan w:val="3"/>
            <w:shd w:val="clear" w:color="auto" w:fill="auto"/>
            <w:vAlign w:val="bottom"/>
          </w:tcPr>
          <w:p w:rsidR="00B467C3" w:rsidRDefault="00B467C3" w:rsidP="00CE119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7"/>
            <w:shd w:val="clear" w:color="auto" w:fill="auto"/>
            <w:vAlign w:val="bottom"/>
          </w:tcPr>
          <w:p w:rsidR="00B467C3" w:rsidRDefault="00B467C3"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1" w:type="dxa"/>
            <w:gridSpan w:val="3"/>
            <w:shd w:val="clear" w:color="auto" w:fill="auto"/>
            <w:vAlign w:val="bottom"/>
          </w:tcPr>
          <w:p w:rsidR="00B467C3" w:rsidRDefault="00B467C3"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4"/>
            <w:shd w:val="clear" w:color="auto" w:fill="auto"/>
            <w:vAlign w:val="bottom"/>
          </w:tcPr>
          <w:p w:rsidR="00B467C3" w:rsidRDefault="00B467C3" w:rsidP="00CE1193">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1889" w:type="dxa"/>
            <w:gridSpan w:val="4"/>
            <w:shd w:val="clear" w:color="auto" w:fill="auto"/>
            <w:vAlign w:val="bottom"/>
          </w:tcPr>
          <w:p w:rsidR="00B467C3" w:rsidRDefault="00B467C3" w:rsidP="00E15087"/>
        </w:tc>
      </w:tr>
      <w:tr w:rsidR="00B467C3" w:rsidTr="00CE1193">
        <w:trPr>
          <w:trHeight w:val="340"/>
        </w:trPr>
        <w:tc>
          <w:tcPr>
            <w:tcW w:w="539" w:type="dxa"/>
            <w:vMerge/>
            <w:shd w:val="clear" w:color="auto" w:fill="auto"/>
            <w:vAlign w:val="center"/>
          </w:tcPr>
          <w:p w:rsidR="00B467C3" w:rsidRDefault="00B467C3"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B467C3" w:rsidRDefault="00B467C3" w:rsidP="00CE1193">
            <w:pPr>
              <w:snapToGrid w:val="0"/>
              <w:rPr>
                <w:rFonts w:ascii="Calibri" w:eastAsia="Times New Roman" w:hAnsi="Calibri" w:cs="Calibri"/>
                <w:sz w:val="20"/>
                <w:szCs w:val="20"/>
                <w:lang w:bidi="ta-IN"/>
              </w:rPr>
            </w:pPr>
          </w:p>
        </w:tc>
        <w:tc>
          <w:tcPr>
            <w:tcW w:w="2064" w:type="dxa"/>
            <w:gridSpan w:val="4"/>
            <w:shd w:val="clear" w:color="auto" w:fill="auto"/>
            <w:vAlign w:val="bottom"/>
          </w:tcPr>
          <w:p w:rsidR="00B467C3" w:rsidRDefault="00B467C3" w:rsidP="00CE1193">
            <w:pPr>
              <w:rPr>
                <w:rFonts w:ascii="Calibri" w:eastAsia="Times New Roman" w:hAnsi="Calibri" w:cs="Calibri"/>
                <w:sz w:val="20"/>
                <w:szCs w:val="20"/>
                <w:lang w:bidi="ta-IN"/>
              </w:rPr>
            </w:pPr>
            <w:r w:rsidRPr="00662B73">
              <w:rPr>
                <w:rFonts w:ascii="Calibri" w:eastAsia="Times New Roman" w:hAnsi="Calibri" w:cs="Calibri"/>
                <w:sz w:val="20"/>
                <w:szCs w:val="20"/>
                <w:lang w:bidi="ta-IN"/>
              </w:rPr>
              <w:t>country_name</w:t>
            </w:r>
          </w:p>
        </w:tc>
        <w:tc>
          <w:tcPr>
            <w:tcW w:w="1260" w:type="dxa"/>
            <w:gridSpan w:val="3"/>
            <w:shd w:val="clear" w:color="auto" w:fill="auto"/>
          </w:tcPr>
          <w:p w:rsidR="00B467C3" w:rsidRDefault="00B467C3">
            <w:r w:rsidRPr="003E7B15">
              <w:rPr>
                <w:rFonts w:ascii="Calibri" w:eastAsia="Times New Roman" w:hAnsi="Calibri" w:cs="Calibri"/>
                <w:sz w:val="20"/>
                <w:szCs w:val="20"/>
                <w:lang w:bidi="ta-IN"/>
              </w:rPr>
              <w:t>VARCHAR</w:t>
            </w:r>
          </w:p>
        </w:tc>
        <w:tc>
          <w:tcPr>
            <w:tcW w:w="630" w:type="dxa"/>
            <w:gridSpan w:val="7"/>
            <w:shd w:val="clear" w:color="auto" w:fill="auto"/>
            <w:vAlign w:val="bottom"/>
          </w:tcPr>
          <w:p w:rsidR="00B467C3" w:rsidRDefault="00B467C3" w:rsidP="00CE1193">
            <w:pPr>
              <w:rPr>
                <w:rFonts w:ascii="Calibri" w:eastAsia="Times New Roman" w:hAnsi="Calibri" w:cs="Calibri"/>
                <w:sz w:val="20"/>
                <w:szCs w:val="20"/>
                <w:lang w:bidi="ta-IN"/>
              </w:rPr>
            </w:pPr>
            <w:r>
              <w:rPr>
                <w:rFonts w:ascii="Calibri" w:eastAsia="Times New Roman" w:hAnsi="Calibri" w:cs="Calibri"/>
                <w:sz w:val="20"/>
                <w:szCs w:val="20"/>
                <w:lang w:bidi="ta-IN"/>
              </w:rPr>
              <w:t> 50</w:t>
            </w:r>
          </w:p>
        </w:tc>
        <w:tc>
          <w:tcPr>
            <w:tcW w:w="1351" w:type="dxa"/>
            <w:gridSpan w:val="3"/>
            <w:shd w:val="clear" w:color="auto" w:fill="auto"/>
            <w:vAlign w:val="bottom"/>
          </w:tcPr>
          <w:p w:rsidR="00B467C3" w:rsidRDefault="00B467C3"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4"/>
            <w:shd w:val="clear" w:color="auto" w:fill="auto"/>
            <w:vAlign w:val="bottom"/>
          </w:tcPr>
          <w:p w:rsidR="00B467C3" w:rsidRDefault="00B467C3" w:rsidP="00CE1193">
            <w:pPr>
              <w:rPr>
                <w:rFonts w:ascii="Calibri" w:eastAsia="Times New Roman" w:hAnsi="Calibri" w:cs="Calibri"/>
                <w:sz w:val="20"/>
                <w:szCs w:val="20"/>
                <w:lang w:bidi="ta-IN"/>
              </w:rPr>
            </w:pPr>
          </w:p>
        </w:tc>
        <w:tc>
          <w:tcPr>
            <w:tcW w:w="1889" w:type="dxa"/>
            <w:gridSpan w:val="4"/>
            <w:shd w:val="clear" w:color="auto" w:fill="auto"/>
            <w:vAlign w:val="bottom"/>
          </w:tcPr>
          <w:p w:rsidR="00B467C3" w:rsidRDefault="00B467C3" w:rsidP="00CE1193"/>
        </w:tc>
      </w:tr>
      <w:tr w:rsidR="00B467C3" w:rsidTr="00CE1193">
        <w:trPr>
          <w:trHeight w:val="288"/>
        </w:trPr>
        <w:tc>
          <w:tcPr>
            <w:tcW w:w="539" w:type="dxa"/>
            <w:vMerge/>
            <w:shd w:val="clear" w:color="auto" w:fill="auto"/>
            <w:vAlign w:val="center"/>
          </w:tcPr>
          <w:p w:rsidR="00B467C3" w:rsidRDefault="00B467C3"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B467C3" w:rsidRDefault="00B467C3" w:rsidP="00CE1193">
            <w:pPr>
              <w:snapToGrid w:val="0"/>
              <w:rPr>
                <w:rFonts w:ascii="Calibri" w:eastAsia="Times New Roman" w:hAnsi="Calibri" w:cs="Calibri"/>
                <w:sz w:val="20"/>
                <w:szCs w:val="20"/>
                <w:lang w:bidi="ta-IN"/>
              </w:rPr>
            </w:pPr>
          </w:p>
        </w:tc>
        <w:tc>
          <w:tcPr>
            <w:tcW w:w="2064" w:type="dxa"/>
            <w:gridSpan w:val="4"/>
            <w:shd w:val="clear" w:color="auto" w:fill="auto"/>
            <w:vAlign w:val="bottom"/>
          </w:tcPr>
          <w:p w:rsidR="00B467C3" w:rsidRDefault="00B467C3" w:rsidP="00CE1193">
            <w:pPr>
              <w:rPr>
                <w:rFonts w:ascii="Calibri" w:eastAsia="Times New Roman" w:hAnsi="Calibri" w:cs="Calibri"/>
                <w:sz w:val="20"/>
                <w:szCs w:val="20"/>
                <w:lang w:bidi="ta-IN"/>
              </w:rPr>
            </w:pPr>
            <w:r w:rsidRPr="00EA406B">
              <w:rPr>
                <w:rFonts w:ascii="Calibri" w:eastAsia="Times New Roman" w:hAnsi="Calibri" w:cs="Calibri"/>
                <w:sz w:val="20"/>
                <w:szCs w:val="20"/>
                <w:lang w:bidi="ta-IN"/>
              </w:rPr>
              <w:t>domain_name</w:t>
            </w:r>
          </w:p>
        </w:tc>
        <w:tc>
          <w:tcPr>
            <w:tcW w:w="1260" w:type="dxa"/>
            <w:gridSpan w:val="3"/>
            <w:shd w:val="clear" w:color="auto" w:fill="auto"/>
          </w:tcPr>
          <w:p w:rsidR="00B467C3" w:rsidRDefault="00B467C3">
            <w:r w:rsidRPr="003E7B15">
              <w:rPr>
                <w:rFonts w:ascii="Calibri" w:eastAsia="Times New Roman" w:hAnsi="Calibri" w:cs="Calibri"/>
                <w:sz w:val="20"/>
                <w:szCs w:val="20"/>
                <w:lang w:bidi="ta-IN"/>
              </w:rPr>
              <w:t>VARCHAR</w:t>
            </w:r>
          </w:p>
        </w:tc>
        <w:tc>
          <w:tcPr>
            <w:tcW w:w="630" w:type="dxa"/>
            <w:gridSpan w:val="7"/>
            <w:shd w:val="clear" w:color="auto" w:fill="auto"/>
            <w:vAlign w:val="bottom"/>
          </w:tcPr>
          <w:p w:rsidR="00B467C3" w:rsidRDefault="00B467C3" w:rsidP="00CE1193">
            <w:pPr>
              <w:rPr>
                <w:rFonts w:ascii="Calibri" w:eastAsia="Times New Roman" w:hAnsi="Calibri" w:cs="Calibri"/>
                <w:sz w:val="20"/>
                <w:szCs w:val="20"/>
                <w:lang w:bidi="ta-IN"/>
              </w:rPr>
            </w:pPr>
            <w:r>
              <w:rPr>
                <w:rFonts w:ascii="Calibri" w:eastAsia="Times New Roman" w:hAnsi="Calibri" w:cs="Calibri"/>
                <w:sz w:val="20"/>
                <w:szCs w:val="20"/>
                <w:lang w:bidi="ta-IN"/>
              </w:rPr>
              <w:t> 50</w:t>
            </w:r>
          </w:p>
        </w:tc>
        <w:tc>
          <w:tcPr>
            <w:tcW w:w="1351" w:type="dxa"/>
            <w:gridSpan w:val="3"/>
            <w:shd w:val="clear" w:color="auto" w:fill="auto"/>
            <w:vAlign w:val="bottom"/>
          </w:tcPr>
          <w:p w:rsidR="00B467C3" w:rsidRDefault="00B467C3"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4"/>
            <w:shd w:val="clear" w:color="auto" w:fill="auto"/>
            <w:vAlign w:val="bottom"/>
          </w:tcPr>
          <w:p w:rsidR="00B467C3" w:rsidRDefault="00B467C3" w:rsidP="00CE1193">
            <w:pPr>
              <w:rPr>
                <w:rFonts w:ascii="Calibri" w:eastAsia="Times New Roman" w:hAnsi="Calibri" w:cs="Calibri"/>
                <w:sz w:val="20"/>
                <w:szCs w:val="20"/>
                <w:lang w:bidi="ta-IN"/>
              </w:rPr>
            </w:pPr>
          </w:p>
        </w:tc>
        <w:tc>
          <w:tcPr>
            <w:tcW w:w="1889" w:type="dxa"/>
            <w:gridSpan w:val="4"/>
            <w:shd w:val="clear" w:color="auto" w:fill="auto"/>
            <w:vAlign w:val="bottom"/>
          </w:tcPr>
          <w:p w:rsidR="00B467C3" w:rsidRDefault="00B467C3" w:rsidP="00CE1193"/>
        </w:tc>
      </w:tr>
      <w:tr w:rsidR="00B467C3" w:rsidTr="00CE1193">
        <w:trPr>
          <w:trHeight w:val="288"/>
        </w:trPr>
        <w:tc>
          <w:tcPr>
            <w:tcW w:w="539" w:type="dxa"/>
            <w:vMerge/>
            <w:shd w:val="clear" w:color="auto" w:fill="auto"/>
            <w:vAlign w:val="center"/>
          </w:tcPr>
          <w:p w:rsidR="00B467C3" w:rsidRDefault="00B467C3"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B467C3" w:rsidRDefault="00B467C3" w:rsidP="00CE1193">
            <w:pPr>
              <w:snapToGrid w:val="0"/>
              <w:rPr>
                <w:rFonts w:ascii="Calibri" w:eastAsia="Times New Roman" w:hAnsi="Calibri" w:cs="Calibri"/>
                <w:sz w:val="20"/>
                <w:szCs w:val="20"/>
                <w:lang w:bidi="ta-IN"/>
              </w:rPr>
            </w:pPr>
          </w:p>
        </w:tc>
        <w:tc>
          <w:tcPr>
            <w:tcW w:w="2064" w:type="dxa"/>
            <w:gridSpan w:val="4"/>
            <w:shd w:val="clear" w:color="auto" w:fill="auto"/>
          </w:tcPr>
          <w:p w:rsidR="00B467C3" w:rsidRPr="00EA406B" w:rsidRDefault="00B467C3" w:rsidP="00EA406B">
            <w:pPr>
              <w:jc w:val="both"/>
              <w:rPr>
                <w:rFonts w:ascii="Calibri" w:eastAsia="Times New Roman" w:hAnsi="Calibri" w:cs="Calibri"/>
                <w:sz w:val="20"/>
                <w:szCs w:val="20"/>
                <w:lang w:bidi="ta-IN"/>
              </w:rPr>
            </w:pPr>
            <w:r w:rsidRPr="00EA406B">
              <w:rPr>
                <w:rFonts w:ascii="Calibri" w:eastAsia="Times New Roman" w:hAnsi="Calibri" w:cs="Calibri"/>
                <w:sz w:val="20"/>
                <w:szCs w:val="20"/>
                <w:lang w:bidi="ta-IN"/>
              </w:rPr>
              <w:t>industry_name</w:t>
            </w:r>
          </w:p>
        </w:tc>
        <w:tc>
          <w:tcPr>
            <w:tcW w:w="1260" w:type="dxa"/>
            <w:gridSpan w:val="3"/>
            <w:shd w:val="clear" w:color="auto" w:fill="auto"/>
          </w:tcPr>
          <w:p w:rsidR="00B467C3" w:rsidRDefault="00B467C3">
            <w:r w:rsidRPr="003E7B15">
              <w:rPr>
                <w:rFonts w:ascii="Calibri" w:eastAsia="Times New Roman" w:hAnsi="Calibri" w:cs="Calibri"/>
                <w:sz w:val="20"/>
                <w:szCs w:val="20"/>
                <w:lang w:bidi="ta-IN"/>
              </w:rPr>
              <w:t>VARCHAR</w:t>
            </w:r>
          </w:p>
        </w:tc>
        <w:tc>
          <w:tcPr>
            <w:tcW w:w="630" w:type="dxa"/>
            <w:gridSpan w:val="7"/>
            <w:shd w:val="clear" w:color="auto" w:fill="auto"/>
            <w:vAlign w:val="bottom"/>
          </w:tcPr>
          <w:p w:rsidR="00B467C3" w:rsidRDefault="00B467C3" w:rsidP="00CE1193">
            <w:pPr>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1" w:type="dxa"/>
            <w:gridSpan w:val="3"/>
            <w:shd w:val="clear" w:color="auto" w:fill="auto"/>
            <w:vAlign w:val="bottom"/>
          </w:tcPr>
          <w:p w:rsidR="00B467C3" w:rsidRDefault="00B467C3" w:rsidP="00CE1193">
            <w:pPr>
              <w:rPr>
                <w:rFonts w:ascii="Calibri" w:eastAsia="Times New Roman" w:hAnsi="Calibri" w:cs="Calibri"/>
                <w:sz w:val="20"/>
                <w:szCs w:val="20"/>
                <w:lang w:bidi="ta-IN"/>
              </w:rPr>
            </w:pPr>
          </w:p>
        </w:tc>
        <w:tc>
          <w:tcPr>
            <w:tcW w:w="630" w:type="dxa"/>
            <w:gridSpan w:val="4"/>
            <w:shd w:val="clear" w:color="auto" w:fill="auto"/>
            <w:vAlign w:val="bottom"/>
          </w:tcPr>
          <w:p w:rsidR="00B467C3" w:rsidRDefault="00B467C3" w:rsidP="00CE1193">
            <w:pPr>
              <w:rPr>
                <w:rFonts w:ascii="Calibri" w:eastAsia="Times New Roman" w:hAnsi="Calibri" w:cs="Calibri"/>
                <w:sz w:val="20"/>
                <w:szCs w:val="20"/>
                <w:lang w:bidi="ta-IN"/>
              </w:rPr>
            </w:pPr>
          </w:p>
        </w:tc>
        <w:tc>
          <w:tcPr>
            <w:tcW w:w="1889" w:type="dxa"/>
            <w:gridSpan w:val="4"/>
            <w:shd w:val="clear" w:color="auto" w:fill="auto"/>
            <w:vAlign w:val="bottom"/>
          </w:tcPr>
          <w:p w:rsidR="00B467C3" w:rsidRDefault="00B467C3" w:rsidP="00CE1193"/>
        </w:tc>
      </w:tr>
      <w:tr w:rsidR="00B467C3" w:rsidTr="00CE1193">
        <w:trPr>
          <w:trHeight w:val="288"/>
        </w:trPr>
        <w:tc>
          <w:tcPr>
            <w:tcW w:w="539" w:type="dxa"/>
            <w:vMerge/>
            <w:shd w:val="clear" w:color="auto" w:fill="auto"/>
            <w:vAlign w:val="center"/>
          </w:tcPr>
          <w:p w:rsidR="00B467C3" w:rsidRDefault="00B467C3"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B467C3" w:rsidRDefault="00B467C3" w:rsidP="00CE1193">
            <w:pPr>
              <w:snapToGrid w:val="0"/>
              <w:rPr>
                <w:rFonts w:ascii="Calibri" w:eastAsia="Times New Roman" w:hAnsi="Calibri" w:cs="Calibri"/>
                <w:sz w:val="20"/>
                <w:szCs w:val="20"/>
                <w:lang w:bidi="ta-IN"/>
              </w:rPr>
            </w:pPr>
          </w:p>
        </w:tc>
        <w:tc>
          <w:tcPr>
            <w:tcW w:w="2064" w:type="dxa"/>
            <w:gridSpan w:val="4"/>
            <w:shd w:val="clear" w:color="auto" w:fill="auto"/>
          </w:tcPr>
          <w:p w:rsidR="00B467C3" w:rsidRPr="00EA406B" w:rsidRDefault="00B467C3" w:rsidP="00EA406B">
            <w:pPr>
              <w:jc w:val="both"/>
              <w:rPr>
                <w:rFonts w:ascii="Calibri" w:eastAsia="Times New Roman" w:hAnsi="Calibri" w:cs="Calibri"/>
                <w:sz w:val="20"/>
                <w:szCs w:val="20"/>
                <w:lang w:bidi="ta-IN"/>
              </w:rPr>
            </w:pPr>
            <w:r w:rsidRPr="00EA406B">
              <w:rPr>
                <w:rFonts w:ascii="Calibri" w:eastAsia="Times New Roman" w:hAnsi="Calibri" w:cs="Calibri"/>
                <w:sz w:val="20"/>
                <w:szCs w:val="20"/>
                <w:lang w:bidi="ta-IN"/>
              </w:rPr>
              <w:t xml:space="preserve"> statutory_nature</w:t>
            </w:r>
          </w:p>
        </w:tc>
        <w:tc>
          <w:tcPr>
            <w:tcW w:w="1260" w:type="dxa"/>
            <w:gridSpan w:val="3"/>
            <w:shd w:val="clear" w:color="auto" w:fill="auto"/>
          </w:tcPr>
          <w:p w:rsidR="00B467C3" w:rsidRDefault="00B467C3">
            <w:r w:rsidRPr="003E7B15">
              <w:rPr>
                <w:rFonts w:ascii="Calibri" w:eastAsia="Times New Roman" w:hAnsi="Calibri" w:cs="Calibri"/>
                <w:sz w:val="20"/>
                <w:szCs w:val="20"/>
                <w:lang w:bidi="ta-IN"/>
              </w:rPr>
              <w:t>VARCHAR</w:t>
            </w:r>
          </w:p>
        </w:tc>
        <w:tc>
          <w:tcPr>
            <w:tcW w:w="630" w:type="dxa"/>
            <w:gridSpan w:val="7"/>
            <w:shd w:val="clear" w:color="auto" w:fill="auto"/>
            <w:vAlign w:val="bottom"/>
          </w:tcPr>
          <w:p w:rsidR="00B467C3" w:rsidRDefault="00B467C3" w:rsidP="00CE1193">
            <w:pPr>
              <w:rPr>
                <w:rFonts w:ascii="Calibri" w:eastAsia="Times New Roman" w:hAnsi="Calibri" w:cs="Calibri"/>
                <w:sz w:val="20"/>
                <w:szCs w:val="20"/>
                <w:lang w:bidi="ta-IN"/>
              </w:rPr>
            </w:pPr>
            <w:r>
              <w:rPr>
                <w:rFonts w:ascii="Calibri" w:eastAsia="Times New Roman" w:hAnsi="Calibri" w:cs="Calibri"/>
                <w:sz w:val="20"/>
                <w:szCs w:val="20"/>
                <w:lang w:bidi="ta-IN"/>
              </w:rPr>
              <w:t> 50</w:t>
            </w:r>
          </w:p>
        </w:tc>
        <w:tc>
          <w:tcPr>
            <w:tcW w:w="1351" w:type="dxa"/>
            <w:gridSpan w:val="3"/>
            <w:shd w:val="clear" w:color="auto" w:fill="auto"/>
            <w:vAlign w:val="bottom"/>
          </w:tcPr>
          <w:p w:rsidR="00B467C3" w:rsidRDefault="00B467C3"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4"/>
            <w:shd w:val="clear" w:color="auto" w:fill="auto"/>
            <w:vAlign w:val="bottom"/>
          </w:tcPr>
          <w:p w:rsidR="00B467C3" w:rsidRDefault="00B467C3" w:rsidP="00CE1193">
            <w:pPr>
              <w:rPr>
                <w:rFonts w:ascii="Calibri" w:eastAsia="Times New Roman" w:hAnsi="Calibri" w:cs="Calibri"/>
                <w:sz w:val="20"/>
                <w:szCs w:val="20"/>
                <w:lang w:bidi="ta-IN"/>
              </w:rPr>
            </w:pPr>
          </w:p>
        </w:tc>
        <w:tc>
          <w:tcPr>
            <w:tcW w:w="1889" w:type="dxa"/>
            <w:gridSpan w:val="4"/>
            <w:shd w:val="clear" w:color="auto" w:fill="auto"/>
            <w:vAlign w:val="bottom"/>
          </w:tcPr>
          <w:p w:rsidR="00B467C3" w:rsidRDefault="00B467C3" w:rsidP="00CE1193"/>
        </w:tc>
      </w:tr>
      <w:tr w:rsidR="00B467C3" w:rsidTr="00CE1193">
        <w:trPr>
          <w:trHeight w:val="288"/>
        </w:trPr>
        <w:tc>
          <w:tcPr>
            <w:tcW w:w="539" w:type="dxa"/>
            <w:vMerge/>
            <w:shd w:val="clear" w:color="auto" w:fill="auto"/>
            <w:vAlign w:val="center"/>
          </w:tcPr>
          <w:p w:rsidR="00B467C3" w:rsidRDefault="00B467C3"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B467C3" w:rsidRDefault="00B467C3" w:rsidP="00CE1193">
            <w:pPr>
              <w:snapToGrid w:val="0"/>
              <w:rPr>
                <w:rFonts w:ascii="Calibri" w:eastAsia="Times New Roman" w:hAnsi="Calibri" w:cs="Calibri"/>
                <w:sz w:val="20"/>
                <w:szCs w:val="20"/>
                <w:lang w:bidi="ta-IN"/>
              </w:rPr>
            </w:pPr>
          </w:p>
        </w:tc>
        <w:tc>
          <w:tcPr>
            <w:tcW w:w="2064" w:type="dxa"/>
            <w:gridSpan w:val="4"/>
            <w:shd w:val="clear" w:color="auto" w:fill="auto"/>
          </w:tcPr>
          <w:p w:rsidR="00B467C3" w:rsidRPr="00EA406B" w:rsidRDefault="00B467C3" w:rsidP="00EA406B">
            <w:pPr>
              <w:jc w:val="both"/>
              <w:rPr>
                <w:rFonts w:ascii="Calibri" w:eastAsia="Times New Roman" w:hAnsi="Calibri" w:cs="Calibri"/>
                <w:sz w:val="20"/>
                <w:szCs w:val="20"/>
                <w:lang w:bidi="ta-IN"/>
              </w:rPr>
            </w:pPr>
            <w:r w:rsidRPr="00EA406B">
              <w:rPr>
                <w:rFonts w:ascii="Calibri" w:eastAsia="Times New Roman" w:hAnsi="Calibri" w:cs="Calibri"/>
                <w:sz w:val="20"/>
                <w:szCs w:val="20"/>
                <w:lang w:bidi="ta-IN"/>
              </w:rPr>
              <w:t xml:space="preserve"> statutory_provision</w:t>
            </w:r>
          </w:p>
        </w:tc>
        <w:tc>
          <w:tcPr>
            <w:tcW w:w="1260" w:type="dxa"/>
            <w:gridSpan w:val="3"/>
            <w:shd w:val="clear" w:color="auto" w:fill="auto"/>
          </w:tcPr>
          <w:p w:rsidR="00B467C3" w:rsidRDefault="00B467C3">
            <w:r w:rsidRPr="003E7B15">
              <w:rPr>
                <w:rFonts w:ascii="Calibri" w:eastAsia="Times New Roman" w:hAnsi="Calibri" w:cs="Calibri"/>
                <w:sz w:val="20"/>
                <w:szCs w:val="20"/>
                <w:lang w:bidi="ta-IN"/>
              </w:rPr>
              <w:t>VARCHAR</w:t>
            </w:r>
          </w:p>
        </w:tc>
        <w:tc>
          <w:tcPr>
            <w:tcW w:w="630" w:type="dxa"/>
            <w:gridSpan w:val="7"/>
            <w:shd w:val="clear" w:color="auto" w:fill="auto"/>
            <w:vAlign w:val="bottom"/>
          </w:tcPr>
          <w:p w:rsidR="00B467C3" w:rsidRDefault="00B467C3" w:rsidP="00CE1193">
            <w:pPr>
              <w:rPr>
                <w:rFonts w:ascii="Calibri" w:eastAsia="Times New Roman" w:hAnsi="Calibri" w:cs="Calibri"/>
                <w:sz w:val="20"/>
                <w:szCs w:val="20"/>
                <w:lang w:bidi="ta-IN"/>
              </w:rPr>
            </w:pPr>
            <w:r>
              <w:rPr>
                <w:rFonts w:ascii="Calibri" w:eastAsia="Times New Roman" w:hAnsi="Calibri" w:cs="Calibri"/>
                <w:sz w:val="20"/>
                <w:szCs w:val="20"/>
                <w:lang w:bidi="ta-IN"/>
              </w:rPr>
              <w:t> 500</w:t>
            </w:r>
          </w:p>
        </w:tc>
        <w:tc>
          <w:tcPr>
            <w:tcW w:w="1351" w:type="dxa"/>
            <w:gridSpan w:val="3"/>
            <w:shd w:val="clear" w:color="auto" w:fill="auto"/>
            <w:vAlign w:val="bottom"/>
          </w:tcPr>
          <w:p w:rsidR="00B467C3" w:rsidRDefault="00B467C3" w:rsidP="00CE1193">
            <w:pPr>
              <w:rPr>
                <w:rFonts w:ascii="Calibri" w:eastAsia="Times New Roman" w:hAnsi="Calibri" w:cs="Calibri"/>
                <w:sz w:val="20"/>
                <w:szCs w:val="20"/>
                <w:lang w:bidi="ta-IN"/>
              </w:rPr>
            </w:pPr>
          </w:p>
        </w:tc>
        <w:tc>
          <w:tcPr>
            <w:tcW w:w="630" w:type="dxa"/>
            <w:gridSpan w:val="4"/>
            <w:shd w:val="clear" w:color="auto" w:fill="auto"/>
            <w:vAlign w:val="bottom"/>
          </w:tcPr>
          <w:p w:rsidR="00B467C3" w:rsidRDefault="00B467C3"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889" w:type="dxa"/>
            <w:gridSpan w:val="4"/>
            <w:shd w:val="clear" w:color="auto" w:fill="auto"/>
            <w:vAlign w:val="bottom"/>
          </w:tcPr>
          <w:p w:rsidR="00B467C3" w:rsidRDefault="00B467C3" w:rsidP="00CE1193">
            <w:r>
              <w:rPr>
                <w:rFonts w:ascii="Calibri" w:eastAsia="Times New Roman" w:hAnsi="Calibri" w:cs="Calibri"/>
                <w:sz w:val="20"/>
                <w:szCs w:val="20"/>
                <w:lang w:bidi="ta-IN"/>
              </w:rPr>
              <w:t> </w:t>
            </w:r>
          </w:p>
        </w:tc>
      </w:tr>
      <w:tr w:rsidR="00B467C3" w:rsidTr="00CE1193">
        <w:trPr>
          <w:trHeight w:val="288"/>
        </w:trPr>
        <w:tc>
          <w:tcPr>
            <w:tcW w:w="539" w:type="dxa"/>
            <w:vMerge/>
            <w:shd w:val="clear" w:color="auto" w:fill="auto"/>
            <w:vAlign w:val="center"/>
          </w:tcPr>
          <w:p w:rsidR="00B467C3" w:rsidRDefault="00B467C3"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B467C3" w:rsidRDefault="00B467C3" w:rsidP="00CE1193">
            <w:pPr>
              <w:snapToGrid w:val="0"/>
              <w:rPr>
                <w:rFonts w:ascii="Calibri" w:eastAsia="Times New Roman" w:hAnsi="Calibri" w:cs="Calibri"/>
                <w:sz w:val="20"/>
                <w:szCs w:val="20"/>
                <w:lang w:bidi="ta-IN"/>
              </w:rPr>
            </w:pPr>
          </w:p>
        </w:tc>
        <w:tc>
          <w:tcPr>
            <w:tcW w:w="2064" w:type="dxa"/>
            <w:gridSpan w:val="4"/>
            <w:shd w:val="clear" w:color="auto" w:fill="auto"/>
          </w:tcPr>
          <w:p w:rsidR="00B467C3" w:rsidRPr="00EA406B" w:rsidRDefault="00B467C3" w:rsidP="00EA406B">
            <w:pPr>
              <w:jc w:val="both"/>
              <w:rPr>
                <w:rFonts w:ascii="Calibri" w:eastAsia="Times New Roman" w:hAnsi="Calibri" w:cs="Calibri"/>
                <w:sz w:val="20"/>
                <w:szCs w:val="20"/>
                <w:lang w:bidi="ta-IN"/>
              </w:rPr>
            </w:pPr>
            <w:r w:rsidRPr="00EA406B">
              <w:rPr>
                <w:rFonts w:ascii="Calibri" w:eastAsia="Times New Roman" w:hAnsi="Calibri" w:cs="Calibri"/>
                <w:sz w:val="20"/>
                <w:szCs w:val="20"/>
                <w:lang w:bidi="ta-IN"/>
              </w:rPr>
              <w:t xml:space="preserve"> applicable_location</w:t>
            </w:r>
          </w:p>
        </w:tc>
        <w:tc>
          <w:tcPr>
            <w:tcW w:w="1260" w:type="dxa"/>
            <w:gridSpan w:val="3"/>
            <w:shd w:val="clear" w:color="auto" w:fill="auto"/>
            <w:vAlign w:val="bottom"/>
          </w:tcPr>
          <w:p w:rsidR="00B467C3" w:rsidRDefault="00B467C3" w:rsidP="00CE1193">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30" w:type="dxa"/>
            <w:gridSpan w:val="7"/>
            <w:shd w:val="clear" w:color="auto" w:fill="auto"/>
            <w:vAlign w:val="bottom"/>
          </w:tcPr>
          <w:p w:rsidR="00B467C3" w:rsidRDefault="00B467C3" w:rsidP="00CE1193">
            <w:pPr>
              <w:rPr>
                <w:rFonts w:ascii="Calibri" w:eastAsia="Times New Roman" w:hAnsi="Calibri" w:cs="Calibri"/>
                <w:sz w:val="20"/>
                <w:szCs w:val="20"/>
                <w:lang w:bidi="ta-IN"/>
              </w:rPr>
            </w:pPr>
            <w:r>
              <w:rPr>
                <w:rFonts w:ascii="Calibri" w:eastAsia="Times New Roman" w:hAnsi="Calibri" w:cs="Calibri"/>
                <w:sz w:val="20"/>
                <w:szCs w:val="20"/>
                <w:lang w:bidi="ta-IN"/>
              </w:rPr>
              <w:t>500</w:t>
            </w:r>
          </w:p>
        </w:tc>
        <w:tc>
          <w:tcPr>
            <w:tcW w:w="1351" w:type="dxa"/>
            <w:gridSpan w:val="3"/>
            <w:shd w:val="clear" w:color="auto" w:fill="auto"/>
            <w:vAlign w:val="bottom"/>
          </w:tcPr>
          <w:p w:rsidR="00B467C3" w:rsidRDefault="00B467C3" w:rsidP="00CE1193">
            <w:pPr>
              <w:snapToGrid w:val="0"/>
              <w:rPr>
                <w:rFonts w:ascii="Calibri" w:eastAsia="Times New Roman" w:hAnsi="Calibri" w:cs="Calibri"/>
                <w:color w:val="000000"/>
                <w:sz w:val="20"/>
                <w:szCs w:val="20"/>
                <w:lang w:bidi="ta-IN"/>
              </w:rPr>
            </w:pPr>
          </w:p>
        </w:tc>
        <w:tc>
          <w:tcPr>
            <w:tcW w:w="630" w:type="dxa"/>
            <w:gridSpan w:val="4"/>
            <w:shd w:val="clear" w:color="auto" w:fill="auto"/>
            <w:vAlign w:val="bottom"/>
          </w:tcPr>
          <w:p w:rsidR="00B467C3" w:rsidRDefault="00B467C3" w:rsidP="00CE1193">
            <w:pPr>
              <w:rPr>
                <w:rFonts w:ascii="Calibri" w:eastAsia="Times New Roman" w:hAnsi="Calibri" w:cs="Calibri"/>
                <w:sz w:val="20"/>
                <w:szCs w:val="20"/>
                <w:lang w:bidi="ta-IN"/>
              </w:rPr>
            </w:pPr>
          </w:p>
        </w:tc>
        <w:tc>
          <w:tcPr>
            <w:tcW w:w="1889" w:type="dxa"/>
            <w:gridSpan w:val="4"/>
            <w:shd w:val="clear" w:color="auto" w:fill="auto"/>
            <w:vAlign w:val="bottom"/>
          </w:tcPr>
          <w:p w:rsidR="00B467C3" w:rsidRDefault="00B467C3" w:rsidP="00CE1193">
            <w:pPr>
              <w:rPr>
                <w:rFonts w:ascii="Calibri" w:eastAsia="Times New Roman" w:hAnsi="Calibri" w:cs="Calibri"/>
                <w:sz w:val="20"/>
                <w:szCs w:val="20"/>
                <w:lang w:bidi="ta-IN"/>
              </w:rPr>
            </w:pPr>
          </w:p>
        </w:tc>
      </w:tr>
      <w:tr w:rsidR="00B467C3" w:rsidTr="00CE1193">
        <w:trPr>
          <w:trHeight w:val="288"/>
        </w:trPr>
        <w:tc>
          <w:tcPr>
            <w:tcW w:w="539" w:type="dxa"/>
            <w:vMerge/>
            <w:shd w:val="clear" w:color="auto" w:fill="auto"/>
            <w:vAlign w:val="center"/>
          </w:tcPr>
          <w:p w:rsidR="00B467C3" w:rsidRDefault="00B467C3"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B467C3" w:rsidRDefault="00B467C3" w:rsidP="00CE1193">
            <w:pPr>
              <w:snapToGrid w:val="0"/>
              <w:rPr>
                <w:rFonts w:ascii="Calibri" w:eastAsia="Times New Roman" w:hAnsi="Calibri" w:cs="Calibri"/>
                <w:sz w:val="20"/>
                <w:szCs w:val="20"/>
                <w:lang w:bidi="ta-IN"/>
              </w:rPr>
            </w:pPr>
          </w:p>
        </w:tc>
        <w:tc>
          <w:tcPr>
            <w:tcW w:w="2064" w:type="dxa"/>
            <w:gridSpan w:val="4"/>
            <w:shd w:val="clear" w:color="auto" w:fill="auto"/>
          </w:tcPr>
          <w:p w:rsidR="00B467C3" w:rsidRPr="00EA406B" w:rsidRDefault="00B467C3" w:rsidP="00EA406B">
            <w:pPr>
              <w:jc w:val="both"/>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60" w:type="dxa"/>
            <w:gridSpan w:val="3"/>
            <w:shd w:val="clear" w:color="auto" w:fill="auto"/>
            <w:vAlign w:val="bottom"/>
          </w:tcPr>
          <w:p w:rsidR="00B467C3" w:rsidRDefault="00AE3FE2" w:rsidP="00CE119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7"/>
            <w:shd w:val="clear" w:color="auto" w:fill="auto"/>
            <w:vAlign w:val="bottom"/>
          </w:tcPr>
          <w:p w:rsidR="00B467C3" w:rsidRDefault="00B467C3" w:rsidP="00CE1193">
            <w:pPr>
              <w:rPr>
                <w:rFonts w:ascii="Calibri" w:eastAsia="Times New Roman" w:hAnsi="Calibri" w:cs="Calibri"/>
                <w:sz w:val="20"/>
                <w:szCs w:val="20"/>
                <w:lang w:bidi="ta-IN"/>
              </w:rPr>
            </w:pPr>
          </w:p>
        </w:tc>
        <w:tc>
          <w:tcPr>
            <w:tcW w:w="1351" w:type="dxa"/>
            <w:gridSpan w:val="3"/>
            <w:shd w:val="clear" w:color="auto" w:fill="auto"/>
            <w:vAlign w:val="bottom"/>
          </w:tcPr>
          <w:p w:rsidR="00B467C3" w:rsidRDefault="00B467C3" w:rsidP="00CE1193">
            <w:pPr>
              <w:snapToGrid w:val="0"/>
              <w:rPr>
                <w:rFonts w:ascii="Calibri" w:eastAsia="Times New Roman" w:hAnsi="Calibri" w:cs="Calibri"/>
                <w:color w:val="000000"/>
                <w:sz w:val="20"/>
                <w:szCs w:val="20"/>
                <w:lang w:bidi="ta-IN"/>
              </w:rPr>
            </w:pPr>
          </w:p>
        </w:tc>
        <w:tc>
          <w:tcPr>
            <w:tcW w:w="630" w:type="dxa"/>
            <w:gridSpan w:val="4"/>
            <w:shd w:val="clear" w:color="auto" w:fill="auto"/>
            <w:vAlign w:val="bottom"/>
          </w:tcPr>
          <w:p w:rsidR="00B467C3" w:rsidRDefault="00B467C3" w:rsidP="00CE1193">
            <w:pPr>
              <w:rPr>
                <w:rFonts w:ascii="Calibri" w:eastAsia="Times New Roman" w:hAnsi="Calibri" w:cs="Calibri"/>
                <w:sz w:val="20"/>
                <w:szCs w:val="20"/>
                <w:lang w:bidi="ta-IN"/>
              </w:rPr>
            </w:pPr>
          </w:p>
        </w:tc>
        <w:tc>
          <w:tcPr>
            <w:tcW w:w="1889" w:type="dxa"/>
            <w:gridSpan w:val="4"/>
            <w:shd w:val="clear" w:color="auto" w:fill="auto"/>
            <w:vAlign w:val="bottom"/>
          </w:tcPr>
          <w:p w:rsidR="00B467C3" w:rsidRDefault="00B467C3" w:rsidP="00CE1193">
            <w:pPr>
              <w:rPr>
                <w:rFonts w:ascii="Calibri" w:eastAsia="Times New Roman" w:hAnsi="Calibri" w:cs="Calibri"/>
                <w:sz w:val="20"/>
                <w:szCs w:val="20"/>
                <w:lang w:bidi="ta-IN"/>
              </w:rPr>
            </w:pPr>
          </w:p>
        </w:tc>
      </w:tr>
      <w:tr w:rsidR="00B467C3" w:rsidTr="00CE1193">
        <w:trPr>
          <w:trHeight w:val="288"/>
        </w:trPr>
        <w:tc>
          <w:tcPr>
            <w:tcW w:w="539" w:type="dxa"/>
            <w:vMerge/>
            <w:shd w:val="clear" w:color="auto" w:fill="auto"/>
            <w:vAlign w:val="center"/>
          </w:tcPr>
          <w:p w:rsidR="00B467C3" w:rsidRDefault="00B467C3"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B467C3" w:rsidRDefault="00B467C3" w:rsidP="00CE1193">
            <w:pPr>
              <w:snapToGrid w:val="0"/>
              <w:rPr>
                <w:rFonts w:ascii="Calibri" w:eastAsia="Times New Roman" w:hAnsi="Calibri" w:cs="Calibri"/>
                <w:sz w:val="20"/>
                <w:szCs w:val="20"/>
                <w:lang w:bidi="ta-IN"/>
              </w:rPr>
            </w:pPr>
          </w:p>
        </w:tc>
        <w:tc>
          <w:tcPr>
            <w:tcW w:w="2064" w:type="dxa"/>
            <w:gridSpan w:val="4"/>
            <w:shd w:val="clear" w:color="auto" w:fill="auto"/>
          </w:tcPr>
          <w:p w:rsidR="00B467C3" w:rsidRPr="00EA406B" w:rsidRDefault="00B467C3" w:rsidP="00EA406B">
            <w:pPr>
              <w:jc w:val="both"/>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60" w:type="dxa"/>
            <w:gridSpan w:val="3"/>
            <w:shd w:val="clear" w:color="auto" w:fill="auto"/>
            <w:vAlign w:val="bottom"/>
          </w:tcPr>
          <w:p w:rsidR="00B467C3" w:rsidRDefault="00AE3FE2" w:rsidP="00CE1193">
            <w:pPr>
              <w:rPr>
                <w:rFonts w:ascii="Calibri" w:eastAsia="Times New Roman" w:hAnsi="Calibri" w:cs="Calibri"/>
                <w:sz w:val="20"/>
                <w:szCs w:val="20"/>
                <w:lang w:bidi="ta-IN"/>
              </w:rPr>
            </w:pPr>
            <w:r w:rsidRPr="00AE3FE2">
              <w:rPr>
                <w:rFonts w:ascii="Calibri" w:eastAsia="Times New Roman" w:hAnsi="Calibri" w:cs="Calibri"/>
                <w:sz w:val="20"/>
                <w:szCs w:val="20"/>
                <w:lang w:bidi="ta-IN"/>
              </w:rPr>
              <w:t>TIMESTAMP</w:t>
            </w:r>
          </w:p>
        </w:tc>
        <w:tc>
          <w:tcPr>
            <w:tcW w:w="630" w:type="dxa"/>
            <w:gridSpan w:val="7"/>
            <w:shd w:val="clear" w:color="auto" w:fill="auto"/>
            <w:vAlign w:val="bottom"/>
          </w:tcPr>
          <w:p w:rsidR="00B467C3" w:rsidRDefault="00B467C3" w:rsidP="00CE1193">
            <w:pPr>
              <w:rPr>
                <w:rFonts w:ascii="Calibri" w:eastAsia="Times New Roman" w:hAnsi="Calibri" w:cs="Calibri"/>
                <w:sz w:val="20"/>
                <w:szCs w:val="20"/>
                <w:lang w:bidi="ta-IN"/>
              </w:rPr>
            </w:pPr>
          </w:p>
        </w:tc>
        <w:tc>
          <w:tcPr>
            <w:tcW w:w="1351" w:type="dxa"/>
            <w:gridSpan w:val="3"/>
            <w:shd w:val="clear" w:color="auto" w:fill="auto"/>
            <w:vAlign w:val="bottom"/>
          </w:tcPr>
          <w:p w:rsidR="00B467C3" w:rsidRDefault="00AE3FE2" w:rsidP="00CE1193">
            <w:pPr>
              <w:snapToGrid w:val="0"/>
              <w:rPr>
                <w:rFonts w:ascii="Calibri" w:eastAsia="Times New Roman" w:hAnsi="Calibri" w:cs="Calibri"/>
                <w:color w:val="000000"/>
                <w:sz w:val="20"/>
                <w:szCs w:val="20"/>
                <w:lang w:bidi="ta-IN"/>
              </w:rPr>
            </w:pPr>
            <w:r>
              <w:rPr>
                <w:rFonts w:ascii="Calibri" w:eastAsia="Times New Roman" w:hAnsi="Calibri" w:cs="Calibri"/>
                <w:sz w:val="20"/>
                <w:szCs w:val="20"/>
                <w:lang w:bidi="ta-IN"/>
              </w:rPr>
              <w:t>CURRENT_TIMESTAMP</w:t>
            </w:r>
          </w:p>
        </w:tc>
        <w:tc>
          <w:tcPr>
            <w:tcW w:w="630" w:type="dxa"/>
            <w:gridSpan w:val="4"/>
            <w:shd w:val="clear" w:color="auto" w:fill="auto"/>
            <w:vAlign w:val="bottom"/>
          </w:tcPr>
          <w:p w:rsidR="00B467C3" w:rsidRDefault="00B467C3" w:rsidP="00CE1193">
            <w:pPr>
              <w:rPr>
                <w:rFonts w:ascii="Calibri" w:eastAsia="Times New Roman" w:hAnsi="Calibri" w:cs="Calibri"/>
                <w:sz w:val="20"/>
                <w:szCs w:val="20"/>
                <w:lang w:bidi="ta-IN"/>
              </w:rPr>
            </w:pPr>
          </w:p>
        </w:tc>
        <w:tc>
          <w:tcPr>
            <w:tcW w:w="1889" w:type="dxa"/>
            <w:gridSpan w:val="4"/>
            <w:shd w:val="clear" w:color="auto" w:fill="auto"/>
            <w:vAlign w:val="bottom"/>
          </w:tcPr>
          <w:p w:rsidR="00B467C3" w:rsidRDefault="00B467C3" w:rsidP="00CE1193">
            <w:pPr>
              <w:rPr>
                <w:rFonts w:ascii="Calibri" w:eastAsia="Times New Roman" w:hAnsi="Calibri" w:cs="Calibri"/>
                <w:sz w:val="20"/>
                <w:szCs w:val="20"/>
                <w:lang w:bidi="ta-IN"/>
              </w:rPr>
            </w:pPr>
          </w:p>
        </w:tc>
      </w:tr>
      <w:tr w:rsidR="00BD099E" w:rsidTr="00CE1193">
        <w:trPr>
          <w:trHeight w:val="288"/>
        </w:trPr>
        <w:tc>
          <w:tcPr>
            <w:tcW w:w="9722" w:type="dxa"/>
            <w:gridSpan w:val="27"/>
            <w:shd w:val="clear" w:color="auto" w:fill="DDDDDD"/>
            <w:vAlign w:val="center"/>
          </w:tcPr>
          <w:p w:rsidR="00BD099E" w:rsidRDefault="00BD099E" w:rsidP="00CE1193">
            <w:r>
              <w:rPr>
                <w:rFonts w:ascii="Calibri" w:eastAsia="Times New Roman" w:hAnsi="Calibri" w:cs="Calibri"/>
                <w:b/>
                <w:bCs/>
                <w:sz w:val="20"/>
                <w:szCs w:val="20"/>
                <w:lang w:bidi="ta-IN"/>
              </w:rPr>
              <w:t>Compliances Backup</w:t>
            </w:r>
          </w:p>
        </w:tc>
      </w:tr>
      <w:tr w:rsidR="00BD099E" w:rsidTr="00CE1193">
        <w:trPr>
          <w:trHeight w:val="288"/>
        </w:trPr>
        <w:tc>
          <w:tcPr>
            <w:tcW w:w="539" w:type="dxa"/>
            <w:vMerge w:val="restart"/>
            <w:shd w:val="clear" w:color="auto" w:fill="auto"/>
            <w:vAlign w:val="center"/>
          </w:tcPr>
          <w:p w:rsidR="00BD099E" w:rsidRDefault="005F3F07" w:rsidP="005F3F07">
            <w:pPr>
              <w:jc w:val="center"/>
              <w:rPr>
                <w:rFonts w:ascii="Calibri" w:eastAsia="Times New Roman" w:hAnsi="Calibri" w:cs="Calibri"/>
                <w:sz w:val="20"/>
                <w:szCs w:val="20"/>
                <w:lang w:bidi="ta-IN"/>
              </w:rPr>
            </w:pPr>
            <w:r>
              <w:rPr>
                <w:rFonts w:ascii="Calibri" w:eastAsia="Times New Roman" w:hAnsi="Calibri" w:cs="Calibri"/>
                <w:sz w:val="20"/>
                <w:szCs w:val="20"/>
                <w:lang w:bidi="ta-IN"/>
              </w:rPr>
              <w:t>24</w:t>
            </w:r>
          </w:p>
        </w:tc>
        <w:tc>
          <w:tcPr>
            <w:tcW w:w="1369" w:type="dxa"/>
            <w:gridSpan w:val="2"/>
            <w:vMerge w:val="restart"/>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tbl_compliances</w:t>
            </w:r>
            <w:r w:rsidR="003002E2">
              <w:rPr>
                <w:rFonts w:ascii="Calibri" w:eastAsia="Times New Roman" w:hAnsi="Calibri" w:cs="Calibri"/>
                <w:sz w:val="20"/>
                <w:szCs w:val="20"/>
                <w:lang w:bidi="ta-IN"/>
              </w:rPr>
              <w:t>_backup</w:t>
            </w:r>
          </w:p>
        </w:tc>
        <w:tc>
          <w:tcPr>
            <w:tcW w:w="2132" w:type="dxa"/>
            <w:gridSpan w:val="4"/>
            <w:shd w:val="clear" w:color="auto" w:fill="auto"/>
            <w:vAlign w:val="center"/>
          </w:tcPr>
          <w:p w:rsidR="00BD099E" w:rsidRDefault="00F26DE8" w:rsidP="00F26DE8">
            <w:pPr>
              <w:rPr>
                <w:rFonts w:ascii="Calibri" w:eastAsia="Times New Roman" w:hAnsi="Calibri" w:cs="Calibri"/>
                <w:sz w:val="20"/>
                <w:szCs w:val="20"/>
                <w:lang w:bidi="ta-IN"/>
              </w:rPr>
            </w:pPr>
            <w:r w:rsidRPr="00F26DE8">
              <w:rPr>
                <w:rFonts w:ascii="Calibri" w:eastAsia="Times New Roman" w:hAnsi="Calibri" w:cs="Calibri"/>
                <w:sz w:val="20"/>
                <w:szCs w:val="20"/>
                <w:lang w:bidi="ta-IN"/>
              </w:rPr>
              <w:t>statutory_backup_id</w:t>
            </w:r>
          </w:p>
        </w:tc>
        <w:tc>
          <w:tcPr>
            <w:tcW w:w="1288"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r w:rsidR="00F26DE8">
              <w:rPr>
                <w:rFonts w:ascii="Calibri" w:eastAsia="Times New Roman" w:hAnsi="Calibri" w:cs="Calibri"/>
                <w:sz w:val="20"/>
                <w:szCs w:val="20"/>
                <w:lang w:bidi="ta-IN"/>
              </w:rPr>
              <w:t>FK</w:t>
            </w:r>
          </w:p>
        </w:tc>
        <w:tc>
          <w:tcPr>
            <w:tcW w:w="1793" w:type="dxa"/>
            <w:shd w:val="clear" w:color="auto" w:fill="auto"/>
            <w:vAlign w:val="center"/>
          </w:tcPr>
          <w:p w:rsidR="00BD099E" w:rsidRDefault="00F26DE8" w:rsidP="00CE1193">
            <w:r>
              <w:rPr>
                <w:rFonts w:ascii="Calibri" w:eastAsia="Times New Roman" w:hAnsi="Calibri" w:cs="Calibri"/>
                <w:sz w:val="20"/>
                <w:szCs w:val="20"/>
                <w:lang w:bidi="ta-IN"/>
              </w:rPr>
              <w:t>tbl_statutories_backup</w:t>
            </w:r>
          </w:p>
        </w:tc>
      </w:tr>
      <w:tr w:rsidR="00BD099E" w:rsidTr="00CE1193">
        <w:trPr>
          <w:trHeight w:val="288"/>
        </w:trPr>
        <w:tc>
          <w:tcPr>
            <w:tcW w:w="539" w:type="dxa"/>
            <w:vMerge/>
            <w:shd w:val="clear" w:color="auto" w:fill="auto"/>
            <w:vAlign w:val="center"/>
          </w:tcPr>
          <w:p w:rsidR="00BD099E" w:rsidRDefault="00BD099E" w:rsidP="00CE1193">
            <w:pPr>
              <w:jc w:val="center"/>
              <w:rPr>
                <w:rFonts w:ascii="Calibri" w:eastAsia="Times New Roman" w:hAnsi="Calibri" w:cs="Calibri"/>
                <w:sz w:val="20"/>
                <w:szCs w:val="20"/>
                <w:lang w:bidi="ta-IN"/>
              </w:rPr>
            </w:pPr>
          </w:p>
        </w:tc>
        <w:tc>
          <w:tcPr>
            <w:tcW w:w="1369" w:type="dxa"/>
            <w:gridSpan w:val="2"/>
            <w:vMerge/>
            <w:shd w:val="clear" w:color="auto" w:fill="auto"/>
            <w:vAlign w:val="center"/>
          </w:tcPr>
          <w:p w:rsidR="00BD099E" w:rsidRDefault="00BD099E" w:rsidP="00CE1193">
            <w:pPr>
              <w:rPr>
                <w:rFonts w:ascii="Calibri" w:eastAsia="Times New Roman" w:hAnsi="Calibri" w:cs="Calibri"/>
                <w:sz w:val="20"/>
                <w:szCs w:val="20"/>
                <w:lang w:bidi="ta-IN"/>
              </w:rPr>
            </w:pPr>
          </w:p>
        </w:tc>
        <w:tc>
          <w:tcPr>
            <w:tcW w:w="2132"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statutory_provision</w:t>
            </w:r>
          </w:p>
        </w:tc>
        <w:tc>
          <w:tcPr>
            <w:tcW w:w="1288"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BD099E" w:rsidRDefault="00BD099E" w:rsidP="00CE1193">
            <w:pPr>
              <w:jc w:val="right"/>
              <w:rPr>
                <w:rFonts w:ascii="Calibri" w:eastAsia="Times New Roman" w:hAnsi="Calibri" w:cs="Calibri"/>
                <w:sz w:val="20"/>
                <w:szCs w:val="20"/>
                <w:lang w:bidi="ta-IN"/>
              </w:rPr>
            </w:pPr>
            <w:r>
              <w:rPr>
                <w:rFonts w:ascii="Calibri" w:eastAsia="Times New Roman" w:hAnsi="Calibri" w:cs="Calibri"/>
                <w:sz w:val="20"/>
                <w:szCs w:val="20"/>
                <w:lang w:bidi="ta-IN"/>
              </w:rPr>
              <w:t>250</w:t>
            </w:r>
          </w:p>
        </w:tc>
        <w:tc>
          <w:tcPr>
            <w:tcW w:w="1355" w:type="dxa"/>
            <w:gridSpan w:val="4"/>
            <w:shd w:val="clear" w:color="auto" w:fill="auto"/>
            <w:vAlign w:val="center"/>
          </w:tcPr>
          <w:p w:rsidR="00BD099E" w:rsidRDefault="00BD099E" w:rsidP="00CE1193">
            <w:pPr>
              <w:rPr>
                <w:rFonts w:ascii="Calibri" w:eastAsia="Times New Roman" w:hAnsi="Calibri" w:cs="Calibri"/>
                <w:sz w:val="20"/>
                <w:szCs w:val="20"/>
                <w:lang w:bidi="ta-IN"/>
              </w:rPr>
            </w:pPr>
          </w:p>
        </w:tc>
        <w:tc>
          <w:tcPr>
            <w:tcW w:w="637" w:type="dxa"/>
            <w:gridSpan w:val="5"/>
            <w:shd w:val="clear" w:color="auto" w:fill="auto"/>
            <w:vAlign w:val="center"/>
          </w:tcPr>
          <w:p w:rsidR="00BD099E" w:rsidRDefault="00BD099E" w:rsidP="00CE1193">
            <w:pPr>
              <w:rPr>
                <w:rFonts w:ascii="Calibri" w:eastAsia="Times New Roman" w:hAnsi="Calibri" w:cs="Calibri"/>
                <w:sz w:val="20"/>
                <w:szCs w:val="20"/>
                <w:lang w:bidi="ta-IN"/>
              </w:rPr>
            </w:pPr>
          </w:p>
        </w:tc>
        <w:tc>
          <w:tcPr>
            <w:tcW w:w="1793" w:type="dxa"/>
            <w:shd w:val="clear" w:color="auto" w:fill="auto"/>
            <w:vAlign w:val="center"/>
          </w:tcPr>
          <w:p w:rsidR="00BD099E" w:rsidRDefault="00BD099E" w:rsidP="00CE1193">
            <w:pPr>
              <w:rPr>
                <w:rFonts w:ascii="Calibri" w:eastAsia="Times New Roman" w:hAnsi="Calibri" w:cs="Calibri"/>
                <w:sz w:val="20"/>
                <w:szCs w:val="20"/>
                <w:lang w:bidi="ta-IN"/>
              </w:rPr>
            </w:pPr>
          </w:p>
        </w:tc>
      </w:tr>
      <w:tr w:rsidR="00BD099E" w:rsidTr="00CE1193">
        <w:trPr>
          <w:trHeight w:val="288"/>
        </w:trPr>
        <w:tc>
          <w:tcPr>
            <w:tcW w:w="539" w:type="dxa"/>
            <w:vMerge/>
            <w:shd w:val="clear" w:color="auto" w:fill="auto"/>
            <w:vAlign w:val="center"/>
          </w:tcPr>
          <w:p w:rsidR="00BD099E" w:rsidRDefault="00BD099E" w:rsidP="00CE1193">
            <w:pPr>
              <w:jc w:val="center"/>
              <w:rPr>
                <w:rFonts w:ascii="Calibri" w:eastAsia="Times New Roman" w:hAnsi="Calibri" w:cs="Calibri"/>
                <w:sz w:val="20"/>
                <w:szCs w:val="20"/>
                <w:lang w:bidi="ta-IN"/>
              </w:rPr>
            </w:pPr>
          </w:p>
        </w:tc>
        <w:tc>
          <w:tcPr>
            <w:tcW w:w="1369" w:type="dxa"/>
            <w:gridSpan w:val="2"/>
            <w:vMerge/>
            <w:shd w:val="clear" w:color="auto" w:fill="auto"/>
            <w:vAlign w:val="center"/>
          </w:tcPr>
          <w:p w:rsidR="00BD099E" w:rsidRDefault="00BD099E" w:rsidP="00CE1193">
            <w:pPr>
              <w:rPr>
                <w:rFonts w:ascii="Calibri" w:eastAsia="Times New Roman" w:hAnsi="Calibri" w:cs="Calibri"/>
                <w:sz w:val="20"/>
                <w:szCs w:val="20"/>
                <w:lang w:bidi="ta-IN"/>
              </w:rPr>
            </w:pPr>
          </w:p>
        </w:tc>
        <w:tc>
          <w:tcPr>
            <w:tcW w:w="2132"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compliance_task</w:t>
            </w:r>
          </w:p>
        </w:tc>
        <w:tc>
          <w:tcPr>
            <w:tcW w:w="1288"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BD099E" w:rsidRDefault="00BD099E" w:rsidP="00CE1193">
            <w:pPr>
              <w:jc w:val="right"/>
              <w:rPr>
                <w:rFonts w:ascii="Calibri" w:eastAsia="Times New Roman" w:hAnsi="Calibri" w:cs="Calibri"/>
                <w:sz w:val="20"/>
                <w:szCs w:val="20"/>
                <w:lang w:bidi="ta-IN"/>
              </w:rPr>
            </w:pPr>
            <w:r>
              <w:rPr>
                <w:rFonts w:ascii="Calibri" w:eastAsia="Times New Roman" w:hAnsi="Calibri" w:cs="Calibri"/>
                <w:sz w:val="20"/>
                <w:szCs w:val="20"/>
                <w:lang w:bidi="ta-IN"/>
              </w:rPr>
              <w:t>100</w:t>
            </w:r>
          </w:p>
        </w:tc>
        <w:tc>
          <w:tcPr>
            <w:tcW w:w="1355"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BD099E" w:rsidRDefault="00BD099E" w:rsidP="00CE1193">
            <w:r>
              <w:rPr>
                <w:rFonts w:ascii="Calibri" w:eastAsia="Times New Roman" w:hAnsi="Calibri" w:cs="Calibri"/>
                <w:sz w:val="20"/>
                <w:szCs w:val="20"/>
                <w:lang w:bidi="ta-IN"/>
              </w:rPr>
              <w:t> </w:t>
            </w:r>
          </w:p>
        </w:tc>
      </w:tr>
      <w:tr w:rsidR="00BD099E" w:rsidTr="00CE1193">
        <w:trPr>
          <w:trHeight w:val="288"/>
        </w:trPr>
        <w:tc>
          <w:tcPr>
            <w:tcW w:w="539" w:type="dxa"/>
            <w:vMerge/>
            <w:shd w:val="clear" w:color="auto" w:fill="auto"/>
            <w:vAlign w:val="center"/>
          </w:tcPr>
          <w:p w:rsidR="00BD099E" w:rsidRDefault="00BD099E" w:rsidP="00CE119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BD099E" w:rsidRDefault="00BD099E" w:rsidP="00CE1193">
            <w:pPr>
              <w:snapToGrid w:val="0"/>
              <w:rPr>
                <w:rFonts w:ascii="Calibri" w:eastAsia="Times New Roman" w:hAnsi="Calibri" w:cs="Calibri"/>
                <w:sz w:val="20"/>
                <w:szCs w:val="20"/>
                <w:lang w:bidi="ta-IN"/>
              </w:rPr>
            </w:pPr>
          </w:p>
        </w:tc>
        <w:tc>
          <w:tcPr>
            <w:tcW w:w="2132"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compliance_description</w:t>
            </w:r>
          </w:p>
        </w:tc>
        <w:tc>
          <w:tcPr>
            <w:tcW w:w="1288"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LONGTEXT</w:t>
            </w:r>
          </w:p>
        </w:tc>
        <w:tc>
          <w:tcPr>
            <w:tcW w:w="609"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BD099E" w:rsidRDefault="00BD099E" w:rsidP="00CE1193">
            <w:r>
              <w:rPr>
                <w:rFonts w:ascii="Calibri" w:eastAsia="Times New Roman" w:hAnsi="Calibri" w:cs="Calibri"/>
                <w:sz w:val="20"/>
                <w:szCs w:val="20"/>
                <w:lang w:bidi="ta-IN"/>
              </w:rPr>
              <w:t> </w:t>
            </w:r>
          </w:p>
        </w:tc>
      </w:tr>
      <w:tr w:rsidR="00BD099E" w:rsidTr="00CE1193">
        <w:trPr>
          <w:trHeight w:val="288"/>
        </w:trPr>
        <w:tc>
          <w:tcPr>
            <w:tcW w:w="539" w:type="dxa"/>
            <w:vMerge/>
            <w:shd w:val="clear" w:color="auto" w:fill="auto"/>
            <w:vAlign w:val="center"/>
          </w:tcPr>
          <w:p w:rsidR="00BD099E" w:rsidRDefault="00BD099E" w:rsidP="00CE119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BD099E" w:rsidRDefault="00BD099E" w:rsidP="00CE1193">
            <w:pPr>
              <w:snapToGrid w:val="0"/>
              <w:rPr>
                <w:rFonts w:ascii="Calibri" w:eastAsia="Times New Roman" w:hAnsi="Calibri" w:cs="Calibri"/>
                <w:sz w:val="20"/>
                <w:szCs w:val="20"/>
                <w:lang w:bidi="ta-IN"/>
              </w:rPr>
            </w:pPr>
          </w:p>
        </w:tc>
        <w:tc>
          <w:tcPr>
            <w:tcW w:w="2132"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document_name</w:t>
            </w:r>
          </w:p>
        </w:tc>
        <w:tc>
          <w:tcPr>
            <w:tcW w:w="1288"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BD099E" w:rsidRDefault="00BD099E" w:rsidP="00CE1193">
            <w:pPr>
              <w:jc w:val="right"/>
              <w:rPr>
                <w:rFonts w:ascii="Calibri" w:eastAsia="Times New Roman" w:hAnsi="Calibri" w:cs="Calibri"/>
                <w:sz w:val="20"/>
                <w:szCs w:val="20"/>
                <w:lang w:bidi="ta-IN"/>
              </w:rPr>
            </w:pPr>
            <w:r>
              <w:rPr>
                <w:rFonts w:ascii="Calibri" w:eastAsia="Times New Roman" w:hAnsi="Calibri" w:cs="Calibri"/>
                <w:sz w:val="20"/>
                <w:szCs w:val="20"/>
                <w:lang w:bidi="ta-IN"/>
              </w:rPr>
              <w:t>100</w:t>
            </w:r>
          </w:p>
        </w:tc>
        <w:tc>
          <w:tcPr>
            <w:tcW w:w="1355"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BD099E" w:rsidRDefault="00BD099E" w:rsidP="00CE1193">
            <w:r>
              <w:rPr>
                <w:rFonts w:ascii="Calibri" w:eastAsia="Times New Roman" w:hAnsi="Calibri" w:cs="Calibri"/>
                <w:sz w:val="20"/>
                <w:szCs w:val="20"/>
                <w:lang w:bidi="ta-IN"/>
              </w:rPr>
              <w:t> </w:t>
            </w:r>
          </w:p>
        </w:tc>
      </w:tr>
      <w:tr w:rsidR="00BD099E" w:rsidTr="00CE1193">
        <w:trPr>
          <w:trHeight w:val="288"/>
        </w:trPr>
        <w:tc>
          <w:tcPr>
            <w:tcW w:w="539" w:type="dxa"/>
            <w:vMerge/>
            <w:shd w:val="clear" w:color="auto" w:fill="auto"/>
            <w:vAlign w:val="center"/>
          </w:tcPr>
          <w:p w:rsidR="00BD099E" w:rsidRDefault="00BD099E" w:rsidP="00CE119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BD099E" w:rsidRDefault="00BD099E" w:rsidP="00CE1193">
            <w:pPr>
              <w:snapToGrid w:val="0"/>
              <w:rPr>
                <w:rFonts w:ascii="Calibri" w:eastAsia="Times New Roman" w:hAnsi="Calibri" w:cs="Calibri"/>
                <w:sz w:val="20"/>
                <w:szCs w:val="20"/>
                <w:lang w:bidi="ta-IN"/>
              </w:rPr>
            </w:pPr>
          </w:p>
        </w:tc>
        <w:tc>
          <w:tcPr>
            <w:tcW w:w="2132"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format_file</w:t>
            </w:r>
          </w:p>
        </w:tc>
        <w:tc>
          <w:tcPr>
            <w:tcW w:w="1288"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BD099E" w:rsidRDefault="00BD099E" w:rsidP="00CE1193">
            <w:pPr>
              <w:jc w:val="right"/>
              <w:rPr>
                <w:rFonts w:ascii="Calibri" w:eastAsia="Times New Roman" w:hAnsi="Calibri" w:cs="Calibri"/>
                <w:sz w:val="20"/>
                <w:szCs w:val="20"/>
                <w:lang w:bidi="ta-IN"/>
              </w:rPr>
            </w:pPr>
            <w:r>
              <w:rPr>
                <w:rFonts w:ascii="Calibri" w:eastAsia="Times New Roman" w:hAnsi="Calibri" w:cs="Calibri"/>
                <w:sz w:val="20"/>
                <w:szCs w:val="20"/>
                <w:lang w:bidi="ta-IN"/>
              </w:rPr>
              <w:t>100</w:t>
            </w:r>
          </w:p>
        </w:tc>
        <w:tc>
          <w:tcPr>
            <w:tcW w:w="1355"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BD099E" w:rsidRDefault="00BD099E" w:rsidP="00CE1193">
            <w:r>
              <w:rPr>
                <w:rFonts w:ascii="Calibri" w:eastAsia="Times New Roman" w:hAnsi="Calibri" w:cs="Calibri"/>
                <w:sz w:val="20"/>
                <w:szCs w:val="20"/>
                <w:lang w:bidi="ta-IN"/>
              </w:rPr>
              <w:t> </w:t>
            </w:r>
          </w:p>
        </w:tc>
      </w:tr>
      <w:tr w:rsidR="00BD099E" w:rsidTr="00CE1193">
        <w:trPr>
          <w:trHeight w:val="288"/>
        </w:trPr>
        <w:tc>
          <w:tcPr>
            <w:tcW w:w="539" w:type="dxa"/>
            <w:vMerge/>
            <w:shd w:val="clear" w:color="auto" w:fill="auto"/>
            <w:vAlign w:val="center"/>
          </w:tcPr>
          <w:p w:rsidR="00BD099E" w:rsidRDefault="00BD099E" w:rsidP="00CE119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BD099E" w:rsidRDefault="00BD099E" w:rsidP="00CE1193">
            <w:pPr>
              <w:snapToGrid w:val="0"/>
              <w:rPr>
                <w:rFonts w:ascii="Calibri" w:eastAsia="Times New Roman" w:hAnsi="Calibri" w:cs="Calibri"/>
                <w:sz w:val="20"/>
                <w:szCs w:val="20"/>
                <w:lang w:bidi="ta-IN"/>
              </w:rPr>
            </w:pPr>
          </w:p>
        </w:tc>
        <w:tc>
          <w:tcPr>
            <w:tcW w:w="2132"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penal_consequences</w:t>
            </w:r>
          </w:p>
        </w:tc>
        <w:tc>
          <w:tcPr>
            <w:tcW w:w="1288"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LONGTEXT</w:t>
            </w:r>
          </w:p>
        </w:tc>
        <w:tc>
          <w:tcPr>
            <w:tcW w:w="609"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BD099E" w:rsidRDefault="00BD099E" w:rsidP="00CE1193">
            <w:r>
              <w:rPr>
                <w:rFonts w:ascii="Calibri" w:eastAsia="Times New Roman" w:hAnsi="Calibri" w:cs="Calibri"/>
                <w:sz w:val="20"/>
                <w:szCs w:val="20"/>
                <w:lang w:bidi="ta-IN"/>
              </w:rPr>
              <w:t> </w:t>
            </w:r>
          </w:p>
        </w:tc>
      </w:tr>
      <w:tr w:rsidR="00BD099E" w:rsidTr="00CE1193">
        <w:trPr>
          <w:trHeight w:val="288"/>
        </w:trPr>
        <w:tc>
          <w:tcPr>
            <w:tcW w:w="539" w:type="dxa"/>
            <w:vMerge/>
            <w:shd w:val="clear" w:color="auto" w:fill="auto"/>
            <w:vAlign w:val="center"/>
          </w:tcPr>
          <w:p w:rsidR="00BD099E" w:rsidRDefault="00BD099E" w:rsidP="00CE119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BD099E" w:rsidRDefault="00BD099E" w:rsidP="00CE1193">
            <w:pPr>
              <w:snapToGrid w:val="0"/>
              <w:rPr>
                <w:rFonts w:ascii="Calibri" w:eastAsia="Times New Roman" w:hAnsi="Calibri" w:cs="Calibri"/>
                <w:sz w:val="20"/>
                <w:szCs w:val="20"/>
                <w:lang w:bidi="ta-IN"/>
              </w:rPr>
            </w:pPr>
          </w:p>
        </w:tc>
        <w:tc>
          <w:tcPr>
            <w:tcW w:w="2132"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compliance_frequency</w:t>
            </w:r>
          </w:p>
        </w:tc>
        <w:tc>
          <w:tcPr>
            <w:tcW w:w="1288"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BD099E" w:rsidRDefault="00BD099E" w:rsidP="00CE1193">
            <w:pPr>
              <w:jc w:val="right"/>
              <w:rPr>
                <w:rFonts w:ascii="Calibri" w:eastAsia="Times New Roman" w:hAnsi="Calibri" w:cs="Calibri"/>
                <w:sz w:val="20"/>
                <w:szCs w:val="20"/>
                <w:lang w:bidi="ta-IN"/>
              </w:rPr>
            </w:pPr>
            <w:r>
              <w:rPr>
                <w:rFonts w:ascii="Calibri" w:eastAsia="Times New Roman" w:hAnsi="Calibri" w:cs="Calibri"/>
                <w:sz w:val="20"/>
                <w:szCs w:val="20"/>
                <w:lang w:bidi="ta-IN"/>
              </w:rPr>
              <w:t>20</w:t>
            </w:r>
          </w:p>
        </w:tc>
        <w:tc>
          <w:tcPr>
            <w:tcW w:w="1355"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BD099E" w:rsidRDefault="00BD099E" w:rsidP="00CE1193">
            <w:r>
              <w:rPr>
                <w:rFonts w:ascii="Calibri" w:eastAsia="Times New Roman" w:hAnsi="Calibri" w:cs="Calibri"/>
                <w:sz w:val="20"/>
                <w:szCs w:val="20"/>
                <w:lang w:bidi="ta-IN"/>
              </w:rPr>
              <w:t> (OneTime / Periodical/ Review/ OnOccurrence)</w:t>
            </w:r>
          </w:p>
        </w:tc>
      </w:tr>
      <w:tr w:rsidR="00BD099E" w:rsidTr="00CE1193">
        <w:trPr>
          <w:trHeight w:val="288"/>
        </w:trPr>
        <w:tc>
          <w:tcPr>
            <w:tcW w:w="539" w:type="dxa"/>
            <w:vMerge/>
            <w:shd w:val="clear" w:color="auto" w:fill="auto"/>
            <w:vAlign w:val="center"/>
          </w:tcPr>
          <w:p w:rsidR="00BD099E" w:rsidRDefault="00BD099E" w:rsidP="00CE119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BD099E" w:rsidRDefault="00BD099E" w:rsidP="00CE1193">
            <w:pPr>
              <w:snapToGrid w:val="0"/>
              <w:rPr>
                <w:rFonts w:ascii="Calibri" w:eastAsia="Times New Roman" w:hAnsi="Calibri" w:cs="Calibri"/>
                <w:sz w:val="20"/>
                <w:szCs w:val="20"/>
                <w:lang w:bidi="ta-IN"/>
              </w:rPr>
            </w:pPr>
          </w:p>
        </w:tc>
        <w:tc>
          <w:tcPr>
            <w:tcW w:w="2132"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statutory_dates</w:t>
            </w:r>
          </w:p>
        </w:tc>
        <w:tc>
          <w:tcPr>
            <w:tcW w:w="1288"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LONGTEXT</w:t>
            </w:r>
          </w:p>
        </w:tc>
        <w:tc>
          <w:tcPr>
            <w:tcW w:w="609"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bottom"/>
          </w:tcPr>
          <w:p w:rsidR="00BD099E" w:rsidRDefault="00BD099E" w:rsidP="00CE1193">
            <w:r>
              <w:rPr>
                <w:rFonts w:ascii="Calibri" w:eastAsia="Times New Roman" w:hAnsi="Calibri" w:cs="Calibri"/>
                <w:sz w:val="20"/>
                <w:szCs w:val="20"/>
                <w:lang w:bidi="ta-IN"/>
              </w:rPr>
              <w:t xml:space="preserve">json-string: list of </w:t>
            </w:r>
            <w:r>
              <w:rPr>
                <w:rFonts w:ascii="Calibri" w:eastAsia="Times New Roman" w:hAnsi="Calibri" w:cs="Calibri"/>
                <w:sz w:val="20"/>
                <w:szCs w:val="20"/>
                <w:lang w:bidi="ta-IN"/>
              </w:rPr>
              <w:br/>
              <w:t>dictionaries with keys</w:t>
            </w:r>
            <w:r>
              <w:rPr>
                <w:rFonts w:ascii="Calibri" w:eastAsia="Times New Roman" w:hAnsi="Calibri" w:cs="Calibri"/>
                <w:sz w:val="20"/>
                <w:szCs w:val="20"/>
                <w:lang w:bidi="ta-IN"/>
              </w:rPr>
              <w:br/>
              <w:t xml:space="preserve"> statutory_date, statutory_month, trigger_before_days</w:t>
            </w:r>
          </w:p>
        </w:tc>
      </w:tr>
      <w:tr w:rsidR="00BD099E" w:rsidTr="00CE1193">
        <w:trPr>
          <w:trHeight w:val="288"/>
        </w:trPr>
        <w:tc>
          <w:tcPr>
            <w:tcW w:w="539" w:type="dxa"/>
            <w:vMerge/>
            <w:shd w:val="clear" w:color="auto" w:fill="auto"/>
            <w:vAlign w:val="center"/>
          </w:tcPr>
          <w:p w:rsidR="00BD099E" w:rsidRDefault="00BD099E" w:rsidP="00CE119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BD099E" w:rsidRDefault="00BD099E" w:rsidP="00CE1193">
            <w:pPr>
              <w:snapToGrid w:val="0"/>
              <w:rPr>
                <w:rFonts w:ascii="Calibri" w:eastAsia="Times New Roman" w:hAnsi="Calibri" w:cs="Calibri"/>
                <w:sz w:val="20"/>
                <w:szCs w:val="20"/>
                <w:lang w:bidi="ta-IN"/>
              </w:rPr>
            </w:pPr>
          </w:p>
        </w:tc>
        <w:tc>
          <w:tcPr>
            <w:tcW w:w="2132"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repeats_every</w:t>
            </w:r>
          </w:p>
        </w:tc>
        <w:tc>
          <w:tcPr>
            <w:tcW w:w="1288"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BD099E" w:rsidRDefault="00BD099E" w:rsidP="00CE1193">
            <w:pPr>
              <w:jc w:val="right"/>
              <w:rPr>
                <w:rFonts w:ascii="Calibri" w:eastAsia="Times New Roman" w:hAnsi="Calibri" w:cs="Calibri"/>
                <w:sz w:val="20"/>
                <w:szCs w:val="20"/>
                <w:lang w:bidi="ta-IN"/>
              </w:rPr>
            </w:pPr>
            <w:r>
              <w:rPr>
                <w:rFonts w:ascii="Calibri" w:eastAsia="Times New Roman" w:hAnsi="Calibri" w:cs="Calibri"/>
                <w:sz w:val="20"/>
                <w:szCs w:val="20"/>
                <w:lang w:bidi="ta-IN"/>
              </w:rPr>
              <w:t>100</w:t>
            </w:r>
          </w:p>
        </w:tc>
        <w:tc>
          <w:tcPr>
            <w:tcW w:w="1355" w:type="dxa"/>
            <w:gridSpan w:val="4"/>
            <w:shd w:val="clear" w:color="auto" w:fill="auto"/>
            <w:vAlign w:val="center"/>
          </w:tcPr>
          <w:p w:rsidR="00BD099E" w:rsidRDefault="00BD099E" w:rsidP="00CE1193">
            <w:pPr>
              <w:rPr>
                <w:rFonts w:ascii="Calibri" w:eastAsia="Times New Roman" w:hAnsi="Calibri" w:cs="Calibri"/>
                <w:sz w:val="20"/>
                <w:szCs w:val="20"/>
                <w:lang w:bidi="ta-IN"/>
              </w:rPr>
            </w:pPr>
          </w:p>
        </w:tc>
        <w:tc>
          <w:tcPr>
            <w:tcW w:w="637" w:type="dxa"/>
            <w:gridSpan w:val="5"/>
            <w:shd w:val="clear" w:color="auto" w:fill="auto"/>
            <w:vAlign w:val="center"/>
          </w:tcPr>
          <w:p w:rsidR="00BD099E" w:rsidRDefault="00BD099E" w:rsidP="00CE1193">
            <w:pPr>
              <w:rPr>
                <w:rFonts w:ascii="Calibri" w:eastAsia="Times New Roman" w:hAnsi="Calibri" w:cs="Calibri"/>
                <w:sz w:val="20"/>
                <w:szCs w:val="20"/>
                <w:lang w:bidi="ta-IN"/>
              </w:rPr>
            </w:pPr>
          </w:p>
        </w:tc>
        <w:tc>
          <w:tcPr>
            <w:tcW w:w="1793" w:type="dxa"/>
            <w:shd w:val="clear" w:color="auto" w:fill="auto"/>
            <w:vAlign w:val="center"/>
          </w:tcPr>
          <w:p w:rsidR="00BD099E" w:rsidRDefault="00BD099E" w:rsidP="00CE1193">
            <w:pPr>
              <w:rPr>
                <w:rFonts w:ascii="Calibri" w:eastAsia="Times New Roman" w:hAnsi="Calibri" w:cs="Calibri"/>
                <w:sz w:val="20"/>
                <w:szCs w:val="20"/>
                <w:lang w:bidi="ta-IN"/>
              </w:rPr>
            </w:pPr>
          </w:p>
        </w:tc>
      </w:tr>
      <w:tr w:rsidR="00BD099E" w:rsidTr="00CE1193">
        <w:trPr>
          <w:trHeight w:val="288"/>
        </w:trPr>
        <w:tc>
          <w:tcPr>
            <w:tcW w:w="539" w:type="dxa"/>
            <w:vMerge/>
            <w:shd w:val="clear" w:color="auto" w:fill="auto"/>
            <w:vAlign w:val="center"/>
          </w:tcPr>
          <w:p w:rsidR="00BD099E" w:rsidRDefault="00BD099E" w:rsidP="00CE119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BD099E" w:rsidRDefault="00BD099E" w:rsidP="00CE1193">
            <w:pPr>
              <w:snapToGrid w:val="0"/>
              <w:rPr>
                <w:rFonts w:ascii="Calibri" w:eastAsia="Times New Roman" w:hAnsi="Calibri" w:cs="Calibri"/>
                <w:sz w:val="20"/>
                <w:szCs w:val="20"/>
                <w:lang w:bidi="ta-IN"/>
              </w:rPr>
            </w:pPr>
          </w:p>
        </w:tc>
        <w:tc>
          <w:tcPr>
            <w:tcW w:w="2132"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xml:space="preserve">repeats_type </w:t>
            </w:r>
          </w:p>
        </w:tc>
        <w:tc>
          <w:tcPr>
            <w:tcW w:w="1288"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BD099E" w:rsidRDefault="00BD099E" w:rsidP="00CE1193">
            <w:pPr>
              <w:jc w:val="right"/>
              <w:rPr>
                <w:rFonts w:ascii="Calibri" w:eastAsia="Times New Roman" w:hAnsi="Calibri" w:cs="Calibri"/>
                <w:sz w:val="20"/>
                <w:szCs w:val="20"/>
                <w:lang w:bidi="ta-IN"/>
              </w:rPr>
            </w:pPr>
            <w:r>
              <w:rPr>
                <w:rFonts w:ascii="Calibri" w:eastAsia="Times New Roman" w:hAnsi="Calibri" w:cs="Calibri"/>
                <w:sz w:val="20"/>
                <w:szCs w:val="20"/>
                <w:lang w:bidi="ta-IN"/>
              </w:rPr>
              <w:t>20</w:t>
            </w:r>
          </w:p>
        </w:tc>
        <w:tc>
          <w:tcPr>
            <w:tcW w:w="1355"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BD099E" w:rsidRDefault="00BD099E" w:rsidP="00CE1193">
            <w:r>
              <w:rPr>
                <w:rFonts w:ascii="Calibri" w:eastAsia="Times New Roman" w:hAnsi="Calibri" w:cs="Calibri"/>
                <w:sz w:val="20"/>
                <w:szCs w:val="20"/>
                <w:lang w:bidi="ta-IN"/>
              </w:rPr>
              <w:t>  (Yearly/ Monthly/  Days)</w:t>
            </w:r>
          </w:p>
        </w:tc>
      </w:tr>
      <w:tr w:rsidR="00BD099E" w:rsidTr="00CE1193">
        <w:trPr>
          <w:trHeight w:val="288"/>
        </w:trPr>
        <w:tc>
          <w:tcPr>
            <w:tcW w:w="539" w:type="dxa"/>
            <w:vMerge/>
            <w:shd w:val="clear" w:color="auto" w:fill="auto"/>
            <w:vAlign w:val="center"/>
          </w:tcPr>
          <w:p w:rsidR="00BD099E" w:rsidRDefault="00BD099E" w:rsidP="00CE119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BD099E" w:rsidRDefault="00BD099E" w:rsidP="00CE1193">
            <w:pPr>
              <w:snapToGrid w:val="0"/>
              <w:rPr>
                <w:rFonts w:ascii="Calibri" w:eastAsia="Times New Roman" w:hAnsi="Calibri" w:cs="Calibri"/>
                <w:sz w:val="20"/>
                <w:szCs w:val="20"/>
                <w:lang w:bidi="ta-IN"/>
              </w:rPr>
            </w:pPr>
          </w:p>
        </w:tc>
        <w:tc>
          <w:tcPr>
            <w:tcW w:w="2132"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duration</w:t>
            </w:r>
          </w:p>
        </w:tc>
        <w:tc>
          <w:tcPr>
            <w:tcW w:w="1288"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9"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5" w:type="dxa"/>
            <w:gridSpan w:val="4"/>
            <w:shd w:val="clear" w:color="auto" w:fill="auto"/>
            <w:vAlign w:val="center"/>
          </w:tcPr>
          <w:p w:rsidR="00BD099E" w:rsidRDefault="00BD099E" w:rsidP="00CE1193">
            <w:pPr>
              <w:jc w:val="right"/>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637"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BD099E" w:rsidRDefault="00BD099E" w:rsidP="00CE1193">
            <w:r>
              <w:rPr>
                <w:rFonts w:ascii="Calibri" w:eastAsia="Times New Roman" w:hAnsi="Calibri" w:cs="Calibri"/>
                <w:sz w:val="20"/>
                <w:szCs w:val="20"/>
                <w:lang w:bidi="ta-IN"/>
              </w:rPr>
              <w:t> </w:t>
            </w:r>
          </w:p>
        </w:tc>
      </w:tr>
      <w:tr w:rsidR="00BD099E" w:rsidTr="00CE1193">
        <w:trPr>
          <w:trHeight w:val="288"/>
        </w:trPr>
        <w:tc>
          <w:tcPr>
            <w:tcW w:w="539" w:type="dxa"/>
            <w:vMerge/>
            <w:shd w:val="clear" w:color="auto" w:fill="auto"/>
            <w:vAlign w:val="center"/>
          </w:tcPr>
          <w:p w:rsidR="00BD099E" w:rsidRDefault="00BD099E" w:rsidP="00CE1193">
            <w:pPr>
              <w:snapToGrid w:val="0"/>
              <w:rPr>
                <w:rFonts w:ascii="Calibri" w:eastAsia="Times New Roman" w:hAnsi="Calibri" w:cs="Calibri"/>
                <w:sz w:val="20"/>
                <w:szCs w:val="20"/>
                <w:lang w:bidi="ta-IN"/>
              </w:rPr>
            </w:pPr>
          </w:p>
        </w:tc>
        <w:tc>
          <w:tcPr>
            <w:tcW w:w="1369" w:type="dxa"/>
            <w:gridSpan w:val="2"/>
            <w:vMerge/>
            <w:shd w:val="clear" w:color="auto" w:fill="auto"/>
            <w:vAlign w:val="center"/>
          </w:tcPr>
          <w:p w:rsidR="00BD099E" w:rsidRDefault="00BD099E" w:rsidP="00CE1193">
            <w:pPr>
              <w:snapToGrid w:val="0"/>
              <w:rPr>
                <w:rFonts w:ascii="Calibri" w:eastAsia="Times New Roman" w:hAnsi="Calibri" w:cs="Calibri"/>
                <w:sz w:val="20"/>
                <w:szCs w:val="20"/>
                <w:lang w:bidi="ta-IN"/>
              </w:rPr>
            </w:pPr>
          </w:p>
        </w:tc>
        <w:tc>
          <w:tcPr>
            <w:tcW w:w="2132"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duration_type</w:t>
            </w:r>
          </w:p>
        </w:tc>
        <w:tc>
          <w:tcPr>
            <w:tcW w:w="1288"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9" w:type="dxa"/>
            <w:gridSpan w:val="5"/>
            <w:shd w:val="clear" w:color="auto" w:fill="auto"/>
            <w:vAlign w:val="center"/>
          </w:tcPr>
          <w:p w:rsidR="00BD099E" w:rsidRDefault="00BD099E" w:rsidP="00CE1193">
            <w:pPr>
              <w:jc w:val="right"/>
              <w:rPr>
                <w:rFonts w:ascii="Calibri" w:eastAsia="Times New Roman" w:hAnsi="Calibri" w:cs="Calibri"/>
                <w:sz w:val="20"/>
                <w:szCs w:val="20"/>
                <w:lang w:bidi="ta-IN"/>
              </w:rPr>
            </w:pPr>
            <w:r>
              <w:rPr>
                <w:rFonts w:ascii="Calibri" w:eastAsia="Times New Roman" w:hAnsi="Calibri" w:cs="Calibri"/>
                <w:sz w:val="20"/>
                <w:szCs w:val="20"/>
                <w:lang w:bidi="ta-IN"/>
              </w:rPr>
              <w:t>20</w:t>
            </w:r>
          </w:p>
        </w:tc>
        <w:tc>
          <w:tcPr>
            <w:tcW w:w="1355" w:type="dxa"/>
            <w:gridSpan w:val="4"/>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7" w:type="dxa"/>
            <w:gridSpan w:val="5"/>
            <w:shd w:val="clear" w:color="auto" w:fill="auto"/>
            <w:vAlign w:val="center"/>
          </w:tcPr>
          <w:p w:rsidR="00BD099E" w:rsidRDefault="00BD099E"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793" w:type="dxa"/>
            <w:shd w:val="clear" w:color="auto" w:fill="auto"/>
            <w:vAlign w:val="center"/>
          </w:tcPr>
          <w:p w:rsidR="00BD099E" w:rsidRDefault="00BD099E" w:rsidP="00CE1193">
            <w:r>
              <w:rPr>
                <w:rFonts w:ascii="Calibri" w:eastAsia="Times New Roman" w:hAnsi="Calibri" w:cs="Calibri"/>
                <w:sz w:val="20"/>
                <w:szCs w:val="20"/>
                <w:lang w:bidi="ta-IN"/>
              </w:rPr>
              <w:t>  (Hours/  Days)</w:t>
            </w:r>
          </w:p>
        </w:tc>
      </w:tr>
      <w:tr w:rsidR="00DA5C7B" w:rsidTr="00481119">
        <w:trPr>
          <w:trHeight w:val="288"/>
        </w:trPr>
        <w:tc>
          <w:tcPr>
            <w:tcW w:w="9722" w:type="dxa"/>
            <w:gridSpan w:val="27"/>
            <w:shd w:val="clear" w:color="auto" w:fill="DDDDDD"/>
            <w:vAlign w:val="center"/>
          </w:tcPr>
          <w:p w:rsidR="00DA5C7B" w:rsidRDefault="00DA5C7B" w:rsidP="00CE1193">
            <w:bookmarkStart w:id="10" w:name="_Toc434331670"/>
            <w:r>
              <w:rPr>
                <w:rFonts w:ascii="Calibri" w:eastAsia="Times New Roman" w:hAnsi="Calibri" w:cs="Calibri"/>
                <w:b/>
                <w:bCs/>
                <w:sz w:val="20"/>
                <w:szCs w:val="20"/>
                <w:lang w:bidi="ta-IN"/>
              </w:rPr>
              <w:t>Statutory Notifications Log</w:t>
            </w:r>
          </w:p>
        </w:tc>
      </w:tr>
      <w:tr w:rsidR="004C3CB6" w:rsidTr="00CE1193">
        <w:trPr>
          <w:trHeight w:val="288"/>
        </w:trPr>
        <w:tc>
          <w:tcPr>
            <w:tcW w:w="539" w:type="dxa"/>
            <w:vMerge w:val="restart"/>
            <w:shd w:val="clear" w:color="auto" w:fill="auto"/>
            <w:vAlign w:val="center"/>
          </w:tcPr>
          <w:p w:rsidR="004C3CB6" w:rsidRDefault="004C3CB6" w:rsidP="00CE1193">
            <w:pPr>
              <w:jc w:val="center"/>
              <w:rPr>
                <w:rFonts w:ascii="Calibri" w:eastAsia="Times New Roman" w:hAnsi="Calibri" w:cs="Calibri"/>
                <w:sz w:val="20"/>
                <w:szCs w:val="20"/>
                <w:lang w:bidi="ta-IN"/>
              </w:rPr>
            </w:pPr>
            <w:r>
              <w:rPr>
                <w:rFonts w:ascii="Calibri" w:eastAsia="Times New Roman" w:hAnsi="Calibri" w:cs="Calibri"/>
                <w:sz w:val="20"/>
                <w:szCs w:val="20"/>
                <w:lang w:bidi="ta-IN"/>
              </w:rPr>
              <w:t>2</w:t>
            </w:r>
            <w:r w:rsidR="005F3F07">
              <w:rPr>
                <w:rFonts w:ascii="Calibri" w:eastAsia="Times New Roman" w:hAnsi="Calibri" w:cs="Calibri"/>
                <w:sz w:val="20"/>
                <w:szCs w:val="20"/>
                <w:lang w:bidi="ta-IN"/>
              </w:rPr>
              <w:t>5</w:t>
            </w:r>
          </w:p>
        </w:tc>
        <w:tc>
          <w:tcPr>
            <w:tcW w:w="1359" w:type="dxa"/>
            <w:vMerge w:val="restart"/>
            <w:shd w:val="clear" w:color="auto" w:fill="auto"/>
            <w:vAlign w:val="center"/>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tbl_statutory_notifications</w:t>
            </w:r>
            <w:r>
              <w:rPr>
                <w:rFonts w:ascii="Calibri" w:eastAsia="Times New Roman" w:hAnsi="Calibri" w:cs="Calibri"/>
                <w:sz w:val="20"/>
                <w:szCs w:val="20"/>
                <w:lang w:bidi="ta-IN"/>
              </w:rPr>
              <w:br/>
              <w:t>_log</w:t>
            </w:r>
          </w:p>
        </w:tc>
        <w:tc>
          <w:tcPr>
            <w:tcW w:w="2064" w:type="dxa"/>
            <w:gridSpan w:val="4"/>
            <w:shd w:val="clear" w:color="auto" w:fill="auto"/>
          </w:tcPr>
          <w:p w:rsidR="004C3CB6" w:rsidRPr="00084036" w:rsidRDefault="004C3CB6" w:rsidP="00084036">
            <w:pPr>
              <w:rPr>
                <w:rFonts w:ascii="Calibri" w:eastAsia="Times New Roman" w:hAnsi="Calibri" w:cs="Calibri"/>
                <w:sz w:val="20"/>
                <w:szCs w:val="20"/>
                <w:lang w:bidi="ta-IN"/>
              </w:rPr>
            </w:pPr>
            <w:r w:rsidRPr="00084036">
              <w:rPr>
                <w:rFonts w:ascii="Calibri" w:eastAsia="Times New Roman" w:hAnsi="Calibri" w:cs="Calibri"/>
                <w:sz w:val="20"/>
                <w:szCs w:val="20"/>
                <w:lang w:bidi="ta-IN"/>
              </w:rPr>
              <w:t>statutory_notification_id</w:t>
            </w:r>
          </w:p>
        </w:tc>
        <w:tc>
          <w:tcPr>
            <w:tcW w:w="1260" w:type="dxa"/>
            <w:gridSpan w:val="3"/>
            <w:shd w:val="clear" w:color="auto" w:fill="auto"/>
            <w:vAlign w:val="bottom"/>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7"/>
            <w:shd w:val="clear" w:color="auto" w:fill="auto"/>
            <w:vAlign w:val="bottom"/>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1" w:type="dxa"/>
            <w:gridSpan w:val="3"/>
            <w:shd w:val="clear" w:color="auto" w:fill="auto"/>
            <w:vAlign w:val="bottom"/>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4"/>
            <w:shd w:val="clear" w:color="auto" w:fill="auto"/>
            <w:vAlign w:val="bottom"/>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1889" w:type="dxa"/>
            <w:gridSpan w:val="4"/>
            <w:shd w:val="clear" w:color="auto" w:fill="auto"/>
            <w:vAlign w:val="bottom"/>
          </w:tcPr>
          <w:p w:rsidR="004C3CB6" w:rsidRDefault="004C3CB6" w:rsidP="00CE1193"/>
        </w:tc>
      </w:tr>
      <w:tr w:rsidR="004C3CB6" w:rsidTr="00CE1193">
        <w:trPr>
          <w:trHeight w:val="288"/>
        </w:trPr>
        <w:tc>
          <w:tcPr>
            <w:tcW w:w="539" w:type="dxa"/>
            <w:vMerge/>
            <w:shd w:val="clear" w:color="auto" w:fill="auto"/>
            <w:vAlign w:val="center"/>
          </w:tcPr>
          <w:p w:rsidR="004C3CB6" w:rsidRDefault="004C3CB6"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4C3CB6" w:rsidRDefault="004C3CB6" w:rsidP="00CE1193">
            <w:pPr>
              <w:snapToGrid w:val="0"/>
              <w:rPr>
                <w:rFonts w:ascii="Calibri" w:eastAsia="Times New Roman" w:hAnsi="Calibri" w:cs="Calibri"/>
                <w:sz w:val="20"/>
                <w:szCs w:val="20"/>
                <w:lang w:bidi="ta-IN"/>
              </w:rPr>
            </w:pPr>
          </w:p>
        </w:tc>
        <w:tc>
          <w:tcPr>
            <w:tcW w:w="2064" w:type="dxa"/>
            <w:gridSpan w:val="4"/>
            <w:shd w:val="clear" w:color="auto" w:fill="auto"/>
            <w:vAlign w:val="center"/>
          </w:tcPr>
          <w:p w:rsidR="004C3CB6" w:rsidRDefault="004C3CB6" w:rsidP="00CE1193">
            <w:pPr>
              <w:rPr>
                <w:rFonts w:ascii="Calibri" w:eastAsia="Times New Roman" w:hAnsi="Calibri" w:cs="Calibri"/>
                <w:sz w:val="20"/>
                <w:szCs w:val="20"/>
                <w:lang w:bidi="ta-IN"/>
              </w:rPr>
            </w:pPr>
            <w:r w:rsidRPr="00F26DE8">
              <w:rPr>
                <w:rFonts w:ascii="Calibri" w:eastAsia="Times New Roman" w:hAnsi="Calibri" w:cs="Calibri"/>
                <w:sz w:val="20"/>
                <w:szCs w:val="20"/>
                <w:lang w:bidi="ta-IN"/>
              </w:rPr>
              <w:t>statutory_backup_id</w:t>
            </w:r>
          </w:p>
        </w:tc>
        <w:tc>
          <w:tcPr>
            <w:tcW w:w="1260" w:type="dxa"/>
            <w:gridSpan w:val="3"/>
            <w:shd w:val="clear" w:color="auto" w:fill="auto"/>
            <w:vAlign w:val="center"/>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7"/>
            <w:shd w:val="clear" w:color="auto" w:fill="auto"/>
            <w:vAlign w:val="center"/>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1" w:type="dxa"/>
            <w:gridSpan w:val="3"/>
            <w:shd w:val="clear" w:color="auto" w:fill="auto"/>
            <w:vAlign w:val="center"/>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4"/>
            <w:shd w:val="clear" w:color="auto" w:fill="auto"/>
            <w:vAlign w:val="center"/>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 FK</w:t>
            </w:r>
          </w:p>
        </w:tc>
        <w:tc>
          <w:tcPr>
            <w:tcW w:w="1889" w:type="dxa"/>
            <w:gridSpan w:val="4"/>
            <w:shd w:val="clear" w:color="auto" w:fill="auto"/>
            <w:vAlign w:val="center"/>
          </w:tcPr>
          <w:p w:rsidR="004C3CB6" w:rsidRDefault="004C3CB6" w:rsidP="00CE1193">
            <w:r>
              <w:rPr>
                <w:rFonts w:ascii="Calibri" w:eastAsia="Times New Roman" w:hAnsi="Calibri" w:cs="Calibri"/>
                <w:sz w:val="20"/>
                <w:szCs w:val="20"/>
                <w:lang w:bidi="ta-IN"/>
              </w:rPr>
              <w:t>tbl_statutories_backup</w:t>
            </w:r>
          </w:p>
        </w:tc>
      </w:tr>
      <w:tr w:rsidR="004C3CB6" w:rsidTr="00CE1193">
        <w:trPr>
          <w:trHeight w:val="288"/>
        </w:trPr>
        <w:tc>
          <w:tcPr>
            <w:tcW w:w="539" w:type="dxa"/>
            <w:vMerge/>
            <w:shd w:val="clear" w:color="auto" w:fill="auto"/>
            <w:vAlign w:val="center"/>
          </w:tcPr>
          <w:p w:rsidR="004C3CB6" w:rsidRDefault="004C3CB6"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4C3CB6" w:rsidRDefault="004C3CB6" w:rsidP="00CE1193">
            <w:pPr>
              <w:snapToGrid w:val="0"/>
              <w:rPr>
                <w:rFonts w:ascii="Calibri" w:eastAsia="Times New Roman" w:hAnsi="Calibri" w:cs="Calibri"/>
                <w:sz w:val="20"/>
                <w:szCs w:val="20"/>
                <w:lang w:bidi="ta-IN"/>
              </w:rPr>
            </w:pPr>
          </w:p>
        </w:tc>
        <w:tc>
          <w:tcPr>
            <w:tcW w:w="2064" w:type="dxa"/>
            <w:gridSpan w:val="4"/>
            <w:shd w:val="clear" w:color="auto" w:fill="auto"/>
          </w:tcPr>
          <w:p w:rsidR="004C3CB6" w:rsidRPr="00084036" w:rsidRDefault="004C3CB6" w:rsidP="00CE1193">
            <w:pPr>
              <w:rPr>
                <w:rFonts w:ascii="Calibri" w:eastAsia="Times New Roman" w:hAnsi="Calibri" w:cs="Calibri"/>
                <w:sz w:val="20"/>
                <w:szCs w:val="20"/>
                <w:lang w:bidi="ta-IN"/>
              </w:rPr>
            </w:pPr>
            <w:r w:rsidRPr="00084036">
              <w:rPr>
                <w:rFonts w:ascii="Calibri" w:eastAsia="Times New Roman" w:hAnsi="Calibri" w:cs="Calibri"/>
                <w:sz w:val="20"/>
                <w:szCs w:val="20"/>
                <w:lang w:bidi="ta-IN"/>
              </w:rPr>
              <w:t xml:space="preserve"> country_name</w:t>
            </w:r>
          </w:p>
        </w:tc>
        <w:tc>
          <w:tcPr>
            <w:tcW w:w="1260" w:type="dxa"/>
            <w:gridSpan w:val="3"/>
            <w:shd w:val="clear" w:color="auto" w:fill="auto"/>
            <w:vAlign w:val="bottom"/>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30" w:type="dxa"/>
            <w:gridSpan w:val="7"/>
            <w:shd w:val="clear" w:color="auto" w:fill="auto"/>
            <w:vAlign w:val="bottom"/>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 50</w:t>
            </w:r>
          </w:p>
        </w:tc>
        <w:tc>
          <w:tcPr>
            <w:tcW w:w="1351" w:type="dxa"/>
            <w:gridSpan w:val="3"/>
            <w:shd w:val="clear" w:color="auto" w:fill="auto"/>
            <w:vAlign w:val="bottom"/>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4"/>
            <w:shd w:val="clear" w:color="auto" w:fill="auto"/>
            <w:vAlign w:val="bottom"/>
          </w:tcPr>
          <w:p w:rsidR="004C3CB6" w:rsidRDefault="004C3CB6" w:rsidP="00CE1193">
            <w:pPr>
              <w:rPr>
                <w:rFonts w:ascii="Calibri" w:eastAsia="Times New Roman" w:hAnsi="Calibri" w:cs="Calibri"/>
                <w:sz w:val="20"/>
                <w:szCs w:val="20"/>
                <w:lang w:bidi="ta-IN"/>
              </w:rPr>
            </w:pPr>
          </w:p>
        </w:tc>
        <w:tc>
          <w:tcPr>
            <w:tcW w:w="1889" w:type="dxa"/>
            <w:gridSpan w:val="4"/>
            <w:shd w:val="clear" w:color="auto" w:fill="auto"/>
            <w:vAlign w:val="bottom"/>
          </w:tcPr>
          <w:p w:rsidR="004C3CB6" w:rsidRDefault="004C3CB6" w:rsidP="00CE1193"/>
        </w:tc>
      </w:tr>
      <w:tr w:rsidR="004C3CB6" w:rsidTr="00CE1193">
        <w:trPr>
          <w:trHeight w:val="288"/>
        </w:trPr>
        <w:tc>
          <w:tcPr>
            <w:tcW w:w="539" w:type="dxa"/>
            <w:vMerge/>
            <w:shd w:val="clear" w:color="auto" w:fill="auto"/>
            <w:vAlign w:val="center"/>
          </w:tcPr>
          <w:p w:rsidR="004C3CB6" w:rsidRDefault="004C3CB6"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4C3CB6" w:rsidRDefault="004C3CB6" w:rsidP="00CE1193">
            <w:pPr>
              <w:snapToGrid w:val="0"/>
              <w:rPr>
                <w:rFonts w:ascii="Calibri" w:eastAsia="Times New Roman" w:hAnsi="Calibri" w:cs="Calibri"/>
                <w:sz w:val="20"/>
                <w:szCs w:val="20"/>
                <w:lang w:bidi="ta-IN"/>
              </w:rPr>
            </w:pPr>
          </w:p>
        </w:tc>
        <w:tc>
          <w:tcPr>
            <w:tcW w:w="2064" w:type="dxa"/>
            <w:gridSpan w:val="4"/>
            <w:shd w:val="clear" w:color="auto" w:fill="auto"/>
          </w:tcPr>
          <w:p w:rsidR="004C3CB6" w:rsidRPr="00084036" w:rsidRDefault="004C3CB6" w:rsidP="00CE1193">
            <w:pPr>
              <w:rPr>
                <w:rFonts w:ascii="Calibri" w:eastAsia="Times New Roman" w:hAnsi="Calibri" w:cs="Calibri"/>
                <w:sz w:val="20"/>
                <w:szCs w:val="20"/>
                <w:lang w:bidi="ta-IN"/>
              </w:rPr>
            </w:pPr>
            <w:r w:rsidRPr="00084036">
              <w:rPr>
                <w:rFonts w:ascii="Calibri" w:eastAsia="Times New Roman" w:hAnsi="Calibri" w:cs="Calibri"/>
                <w:sz w:val="20"/>
                <w:szCs w:val="20"/>
                <w:lang w:bidi="ta-IN"/>
              </w:rPr>
              <w:t xml:space="preserve"> domain_name</w:t>
            </w:r>
          </w:p>
        </w:tc>
        <w:tc>
          <w:tcPr>
            <w:tcW w:w="1260" w:type="dxa"/>
            <w:gridSpan w:val="3"/>
            <w:shd w:val="clear" w:color="auto" w:fill="auto"/>
            <w:vAlign w:val="bottom"/>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30" w:type="dxa"/>
            <w:gridSpan w:val="7"/>
            <w:shd w:val="clear" w:color="auto" w:fill="auto"/>
            <w:vAlign w:val="bottom"/>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 50</w:t>
            </w:r>
          </w:p>
        </w:tc>
        <w:tc>
          <w:tcPr>
            <w:tcW w:w="1351" w:type="dxa"/>
            <w:gridSpan w:val="3"/>
            <w:shd w:val="clear" w:color="auto" w:fill="auto"/>
            <w:vAlign w:val="bottom"/>
          </w:tcPr>
          <w:p w:rsidR="004C3CB6" w:rsidRDefault="004C3CB6" w:rsidP="00CE1193">
            <w:pPr>
              <w:rPr>
                <w:rFonts w:ascii="Calibri" w:eastAsia="Times New Roman" w:hAnsi="Calibri" w:cs="Calibri"/>
                <w:sz w:val="20"/>
                <w:szCs w:val="20"/>
                <w:lang w:bidi="ta-IN"/>
              </w:rPr>
            </w:pPr>
          </w:p>
        </w:tc>
        <w:tc>
          <w:tcPr>
            <w:tcW w:w="630" w:type="dxa"/>
            <w:gridSpan w:val="4"/>
            <w:shd w:val="clear" w:color="auto" w:fill="auto"/>
            <w:vAlign w:val="bottom"/>
          </w:tcPr>
          <w:p w:rsidR="004C3CB6" w:rsidRDefault="004C3CB6" w:rsidP="00CE1193">
            <w:pPr>
              <w:rPr>
                <w:rFonts w:ascii="Calibri" w:eastAsia="Times New Roman" w:hAnsi="Calibri" w:cs="Calibri"/>
                <w:sz w:val="20"/>
                <w:szCs w:val="20"/>
                <w:lang w:bidi="ta-IN"/>
              </w:rPr>
            </w:pPr>
          </w:p>
        </w:tc>
        <w:tc>
          <w:tcPr>
            <w:tcW w:w="1889" w:type="dxa"/>
            <w:gridSpan w:val="4"/>
            <w:shd w:val="clear" w:color="auto" w:fill="auto"/>
            <w:vAlign w:val="bottom"/>
          </w:tcPr>
          <w:p w:rsidR="004C3CB6" w:rsidRDefault="004C3CB6" w:rsidP="00CE1193"/>
        </w:tc>
      </w:tr>
      <w:tr w:rsidR="004C3CB6" w:rsidTr="00CE1193">
        <w:trPr>
          <w:trHeight w:val="288"/>
        </w:trPr>
        <w:tc>
          <w:tcPr>
            <w:tcW w:w="539" w:type="dxa"/>
            <w:vMerge/>
            <w:shd w:val="clear" w:color="auto" w:fill="auto"/>
            <w:vAlign w:val="center"/>
          </w:tcPr>
          <w:p w:rsidR="004C3CB6" w:rsidRDefault="004C3CB6"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4C3CB6" w:rsidRDefault="004C3CB6" w:rsidP="00CE1193">
            <w:pPr>
              <w:snapToGrid w:val="0"/>
              <w:rPr>
                <w:rFonts w:ascii="Calibri" w:eastAsia="Times New Roman" w:hAnsi="Calibri" w:cs="Calibri"/>
                <w:sz w:val="20"/>
                <w:szCs w:val="20"/>
                <w:lang w:bidi="ta-IN"/>
              </w:rPr>
            </w:pPr>
          </w:p>
        </w:tc>
        <w:tc>
          <w:tcPr>
            <w:tcW w:w="2064" w:type="dxa"/>
            <w:gridSpan w:val="4"/>
            <w:shd w:val="clear" w:color="auto" w:fill="auto"/>
          </w:tcPr>
          <w:p w:rsidR="004C3CB6" w:rsidRPr="00084036" w:rsidRDefault="004C3CB6" w:rsidP="00CE1193">
            <w:pPr>
              <w:rPr>
                <w:rFonts w:ascii="Calibri" w:eastAsia="Times New Roman" w:hAnsi="Calibri" w:cs="Calibri"/>
                <w:sz w:val="20"/>
                <w:szCs w:val="20"/>
                <w:lang w:bidi="ta-IN"/>
              </w:rPr>
            </w:pPr>
            <w:r w:rsidRPr="00084036">
              <w:rPr>
                <w:rFonts w:ascii="Calibri" w:eastAsia="Times New Roman" w:hAnsi="Calibri" w:cs="Calibri"/>
                <w:sz w:val="20"/>
                <w:szCs w:val="20"/>
                <w:lang w:bidi="ta-IN"/>
              </w:rPr>
              <w:t xml:space="preserve"> industry_name</w:t>
            </w:r>
          </w:p>
        </w:tc>
        <w:tc>
          <w:tcPr>
            <w:tcW w:w="1260" w:type="dxa"/>
            <w:gridSpan w:val="3"/>
            <w:shd w:val="clear" w:color="auto" w:fill="auto"/>
            <w:vAlign w:val="bottom"/>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30" w:type="dxa"/>
            <w:gridSpan w:val="7"/>
            <w:shd w:val="clear" w:color="auto" w:fill="auto"/>
            <w:vAlign w:val="bottom"/>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 50</w:t>
            </w:r>
          </w:p>
        </w:tc>
        <w:tc>
          <w:tcPr>
            <w:tcW w:w="1351" w:type="dxa"/>
            <w:gridSpan w:val="3"/>
            <w:shd w:val="clear" w:color="auto" w:fill="auto"/>
            <w:vAlign w:val="bottom"/>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4"/>
            <w:shd w:val="clear" w:color="auto" w:fill="auto"/>
            <w:vAlign w:val="bottom"/>
          </w:tcPr>
          <w:p w:rsidR="004C3CB6" w:rsidRDefault="004C3CB6" w:rsidP="00CE1193">
            <w:pPr>
              <w:rPr>
                <w:rFonts w:ascii="Calibri" w:eastAsia="Times New Roman" w:hAnsi="Calibri" w:cs="Calibri"/>
                <w:sz w:val="20"/>
                <w:szCs w:val="20"/>
                <w:lang w:bidi="ta-IN"/>
              </w:rPr>
            </w:pPr>
          </w:p>
        </w:tc>
        <w:tc>
          <w:tcPr>
            <w:tcW w:w="1889" w:type="dxa"/>
            <w:gridSpan w:val="4"/>
            <w:shd w:val="clear" w:color="auto" w:fill="auto"/>
            <w:vAlign w:val="bottom"/>
          </w:tcPr>
          <w:p w:rsidR="004C3CB6" w:rsidRDefault="004C3CB6" w:rsidP="00CE1193"/>
        </w:tc>
      </w:tr>
      <w:tr w:rsidR="004C3CB6" w:rsidTr="00CE1193">
        <w:trPr>
          <w:trHeight w:val="288"/>
        </w:trPr>
        <w:tc>
          <w:tcPr>
            <w:tcW w:w="539" w:type="dxa"/>
            <w:vMerge/>
            <w:shd w:val="clear" w:color="auto" w:fill="auto"/>
            <w:vAlign w:val="center"/>
          </w:tcPr>
          <w:p w:rsidR="004C3CB6" w:rsidRDefault="004C3CB6"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4C3CB6" w:rsidRDefault="004C3CB6" w:rsidP="00CE1193">
            <w:pPr>
              <w:snapToGrid w:val="0"/>
              <w:rPr>
                <w:rFonts w:ascii="Calibri" w:eastAsia="Times New Roman" w:hAnsi="Calibri" w:cs="Calibri"/>
                <w:sz w:val="20"/>
                <w:szCs w:val="20"/>
                <w:lang w:bidi="ta-IN"/>
              </w:rPr>
            </w:pPr>
          </w:p>
        </w:tc>
        <w:tc>
          <w:tcPr>
            <w:tcW w:w="2064" w:type="dxa"/>
            <w:gridSpan w:val="4"/>
            <w:shd w:val="clear" w:color="auto" w:fill="auto"/>
          </w:tcPr>
          <w:p w:rsidR="004C3CB6" w:rsidRPr="00084036" w:rsidRDefault="004C3CB6" w:rsidP="00CE1193">
            <w:pPr>
              <w:rPr>
                <w:rFonts w:ascii="Calibri" w:eastAsia="Times New Roman" w:hAnsi="Calibri" w:cs="Calibri"/>
                <w:sz w:val="20"/>
                <w:szCs w:val="20"/>
                <w:lang w:bidi="ta-IN"/>
              </w:rPr>
            </w:pPr>
            <w:r w:rsidRPr="00084036">
              <w:rPr>
                <w:rFonts w:ascii="Calibri" w:eastAsia="Times New Roman" w:hAnsi="Calibri" w:cs="Calibri"/>
                <w:sz w:val="20"/>
                <w:szCs w:val="20"/>
                <w:lang w:bidi="ta-IN"/>
              </w:rPr>
              <w:t xml:space="preserve"> statutory_nature</w:t>
            </w:r>
          </w:p>
        </w:tc>
        <w:tc>
          <w:tcPr>
            <w:tcW w:w="1260" w:type="dxa"/>
            <w:gridSpan w:val="3"/>
            <w:shd w:val="clear" w:color="auto" w:fill="auto"/>
            <w:vAlign w:val="bottom"/>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30" w:type="dxa"/>
            <w:gridSpan w:val="7"/>
            <w:shd w:val="clear" w:color="auto" w:fill="auto"/>
            <w:vAlign w:val="bottom"/>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 50</w:t>
            </w:r>
          </w:p>
        </w:tc>
        <w:tc>
          <w:tcPr>
            <w:tcW w:w="1351" w:type="dxa"/>
            <w:gridSpan w:val="3"/>
            <w:shd w:val="clear" w:color="auto" w:fill="auto"/>
            <w:vAlign w:val="bottom"/>
          </w:tcPr>
          <w:p w:rsidR="004C3CB6" w:rsidRDefault="004C3CB6" w:rsidP="00CE1193">
            <w:pPr>
              <w:rPr>
                <w:rFonts w:ascii="Calibri" w:eastAsia="Times New Roman" w:hAnsi="Calibri" w:cs="Calibri"/>
                <w:sz w:val="20"/>
                <w:szCs w:val="20"/>
                <w:lang w:bidi="ta-IN"/>
              </w:rPr>
            </w:pPr>
          </w:p>
        </w:tc>
        <w:tc>
          <w:tcPr>
            <w:tcW w:w="630" w:type="dxa"/>
            <w:gridSpan w:val="4"/>
            <w:shd w:val="clear" w:color="auto" w:fill="auto"/>
            <w:vAlign w:val="bottom"/>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889" w:type="dxa"/>
            <w:gridSpan w:val="4"/>
            <w:shd w:val="clear" w:color="auto" w:fill="auto"/>
            <w:vAlign w:val="bottom"/>
          </w:tcPr>
          <w:p w:rsidR="004C3CB6" w:rsidRDefault="004C3CB6" w:rsidP="00CE1193">
            <w:r>
              <w:rPr>
                <w:rFonts w:ascii="Calibri" w:eastAsia="Times New Roman" w:hAnsi="Calibri" w:cs="Calibri"/>
                <w:sz w:val="20"/>
                <w:szCs w:val="20"/>
                <w:lang w:bidi="ta-IN"/>
              </w:rPr>
              <w:t> </w:t>
            </w:r>
          </w:p>
        </w:tc>
      </w:tr>
      <w:tr w:rsidR="004C3CB6" w:rsidTr="00CE1193">
        <w:trPr>
          <w:trHeight w:val="288"/>
        </w:trPr>
        <w:tc>
          <w:tcPr>
            <w:tcW w:w="539" w:type="dxa"/>
            <w:vMerge/>
            <w:shd w:val="clear" w:color="auto" w:fill="auto"/>
            <w:vAlign w:val="center"/>
          </w:tcPr>
          <w:p w:rsidR="004C3CB6" w:rsidRDefault="004C3CB6"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4C3CB6" w:rsidRDefault="004C3CB6" w:rsidP="00CE1193">
            <w:pPr>
              <w:snapToGrid w:val="0"/>
              <w:rPr>
                <w:rFonts w:ascii="Calibri" w:eastAsia="Times New Roman" w:hAnsi="Calibri" w:cs="Calibri"/>
                <w:sz w:val="20"/>
                <w:szCs w:val="20"/>
                <w:lang w:bidi="ta-IN"/>
              </w:rPr>
            </w:pPr>
          </w:p>
        </w:tc>
        <w:tc>
          <w:tcPr>
            <w:tcW w:w="2064" w:type="dxa"/>
            <w:gridSpan w:val="4"/>
            <w:shd w:val="clear" w:color="auto" w:fill="auto"/>
          </w:tcPr>
          <w:p w:rsidR="004C3CB6" w:rsidRPr="00084036" w:rsidRDefault="004C3CB6" w:rsidP="00CE1193">
            <w:pPr>
              <w:rPr>
                <w:rFonts w:ascii="Calibri" w:eastAsia="Times New Roman" w:hAnsi="Calibri" w:cs="Calibri"/>
                <w:sz w:val="20"/>
                <w:szCs w:val="20"/>
                <w:lang w:bidi="ta-IN"/>
              </w:rPr>
            </w:pPr>
            <w:r w:rsidRPr="00084036">
              <w:rPr>
                <w:rFonts w:ascii="Calibri" w:eastAsia="Times New Roman" w:hAnsi="Calibri" w:cs="Calibri"/>
                <w:sz w:val="20"/>
                <w:szCs w:val="20"/>
                <w:lang w:bidi="ta-IN"/>
              </w:rPr>
              <w:t xml:space="preserve"> statutory_provision</w:t>
            </w:r>
          </w:p>
        </w:tc>
        <w:tc>
          <w:tcPr>
            <w:tcW w:w="1260" w:type="dxa"/>
            <w:gridSpan w:val="3"/>
            <w:shd w:val="clear" w:color="auto" w:fill="auto"/>
            <w:vAlign w:val="bottom"/>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30" w:type="dxa"/>
            <w:gridSpan w:val="7"/>
            <w:shd w:val="clear" w:color="auto" w:fill="auto"/>
            <w:vAlign w:val="bottom"/>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 500</w:t>
            </w:r>
          </w:p>
        </w:tc>
        <w:tc>
          <w:tcPr>
            <w:tcW w:w="1351" w:type="dxa"/>
            <w:gridSpan w:val="3"/>
            <w:shd w:val="clear" w:color="auto" w:fill="auto"/>
            <w:vAlign w:val="bottom"/>
          </w:tcPr>
          <w:p w:rsidR="004C3CB6" w:rsidRDefault="004C3CB6" w:rsidP="00CE1193">
            <w:pPr>
              <w:snapToGrid w:val="0"/>
              <w:rPr>
                <w:rFonts w:ascii="Calibri" w:eastAsia="Times New Roman" w:hAnsi="Calibri" w:cs="Calibri"/>
                <w:color w:val="000000"/>
                <w:sz w:val="20"/>
                <w:szCs w:val="20"/>
                <w:lang w:bidi="ta-IN"/>
              </w:rPr>
            </w:pPr>
          </w:p>
        </w:tc>
        <w:tc>
          <w:tcPr>
            <w:tcW w:w="630" w:type="dxa"/>
            <w:gridSpan w:val="4"/>
            <w:shd w:val="clear" w:color="auto" w:fill="auto"/>
            <w:vAlign w:val="bottom"/>
          </w:tcPr>
          <w:p w:rsidR="004C3CB6" w:rsidRDefault="004C3CB6" w:rsidP="00CE1193">
            <w:pPr>
              <w:rPr>
                <w:rFonts w:ascii="Calibri" w:eastAsia="Times New Roman" w:hAnsi="Calibri" w:cs="Calibri"/>
                <w:sz w:val="20"/>
                <w:szCs w:val="20"/>
                <w:lang w:bidi="ta-IN"/>
              </w:rPr>
            </w:pPr>
          </w:p>
        </w:tc>
        <w:tc>
          <w:tcPr>
            <w:tcW w:w="1889" w:type="dxa"/>
            <w:gridSpan w:val="4"/>
            <w:shd w:val="clear" w:color="auto" w:fill="auto"/>
            <w:vAlign w:val="bottom"/>
          </w:tcPr>
          <w:p w:rsidR="004C3CB6" w:rsidRDefault="004C3CB6" w:rsidP="00CE1193">
            <w:pPr>
              <w:rPr>
                <w:rFonts w:ascii="Calibri" w:eastAsia="Times New Roman" w:hAnsi="Calibri" w:cs="Calibri"/>
                <w:sz w:val="20"/>
                <w:szCs w:val="20"/>
                <w:lang w:bidi="ta-IN"/>
              </w:rPr>
            </w:pPr>
          </w:p>
        </w:tc>
      </w:tr>
      <w:tr w:rsidR="004C3CB6" w:rsidTr="00CE1193">
        <w:trPr>
          <w:trHeight w:val="288"/>
        </w:trPr>
        <w:tc>
          <w:tcPr>
            <w:tcW w:w="539" w:type="dxa"/>
            <w:vMerge/>
            <w:shd w:val="clear" w:color="auto" w:fill="auto"/>
            <w:vAlign w:val="center"/>
          </w:tcPr>
          <w:p w:rsidR="004C3CB6" w:rsidRDefault="004C3CB6" w:rsidP="00CE1193">
            <w:pPr>
              <w:snapToGrid w:val="0"/>
              <w:rPr>
                <w:rFonts w:ascii="Calibri" w:eastAsia="Times New Roman" w:hAnsi="Calibri" w:cs="Calibri"/>
                <w:sz w:val="20"/>
                <w:szCs w:val="20"/>
                <w:lang w:bidi="ta-IN"/>
              </w:rPr>
            </w:pPr>
          </w:p>
        </w:tc>
        <w:tc>
          <w:tcPr>
            <w:tcW w:w="1359" w:type="dxa"/>
            <w:vMerge w:val="restart"/>
            <w:shd w:val="clear" w:color="auto" w:fill="auto"/>
            <w:vAlign w:val="center"/>
          </w:tcPr>
          <w:p w:rsidR="004C3CB6" w:rsidRDefault="004C3CB6" w:rsidP="00CE1193">
            <w:pPr>
              <w:snapToGrid w:val="0"/>
              <w:rPr>
                <w:rFonts w:ascii="Calibri" w:eastAsia="Times New Roman" w:hAnsi="Calibri" w:cs="Calibri"/>
                <w:sz w:val="20"/>
                <w:szCs w:val="20"/>
                <w:lang w:bidi="ta-IN"/>
              </w:rPr>
            </w:pPr>
          </w:p>
        </w:tc>
        <w:tc>
          <w:tcPr>
            <w:tcW w:w="2064" w:type="dxa"/>
            <w:gridSpan w:val="4"/>
            <w:shd w:val="clear" w:color="auto" w:fill="auto"/>
          </w:tcPr>
          <w:p w:rsidR="004C3CB6" w:rsidRPr="00084036" w:rsidRDefault="004C3CB6" w:rsidP="00CE1193">
            <w:pPr>
              <w:rPr>
                <w:rFonts w:ascii="Calibri" w:eastAsia="Times New Roman" w:hAnsi="Calibri" w:cs="Calibri"/>
                <w:sz w:val="20"/>
                <w:szCs w:val="20"/>
                <w:lang w:bidi="ta-IN"/>
              </w:rPr>
            </w:pPr>
            <w:r w:rsidRPr="00983B18">
              <w:rPr>
                <w:rFonts w:ascii="Calibri" w:eastAsia="Times New Roman" w:hAnsi="Calibri" w:cs="Calibri"/>
                <w:sz w:val="20"/>
                <w:szCs w:val="20"/>
                <w:lang w:bidi="ta-IN"/>
              </w:rPr>
              <w:t>applicable_location</w:t>
            </w:r>
          </w:p>
        </w:tc>
        <w:tc>
          <w:tcPr>
            <w:tcW w:w="1260" w:type="dxa"/>
            <w:gridSpan w:val="3"/>
            <w:shd w:val="clear" w:color="auto" w:fill="auto"/>
            <w:vAlign w:val="bottom"/>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30" w:type="dxa"/>
            <w:gridSpan w:val="7"/>
            <w:shd w:val="clear" w:color="auto" w:fill="auto"/>
            <w:vAlign w:val="bottom"/>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 500</w:t>
            </w:r>
          </w:p>
        </w:tc>
        <w:tc>
          <w:tcPr>
            <w:tcW w:w="1351" w:type="dxa"/>
            <w:gridSpan w:val="3"/>
            <w:shd w:val="clear" w:color="auto" w:fill="auto"/>
            <w:vAlign w:val="bottom"/>
          </w:tcPr>
          <w:p w:rsidR="004C3CB6" w:rsidRDefault="004C3CB6" w:rsidP="00CE1193">
            <w:pPr>
              <w:snapToGrid w:val="0"/>
              <w:rPr>
                <w:rFonts w:ascii="Calibri" w:eastAsia="Times New Roman" w:hAnsi="Calibri" w:cs="Calibri"/>
                <w:color w:val="000000"/>
                <w:sz w:val="20"/>
                <w:szCs w:val="20"/>
                <w:lang w:bidi="ta-IN"/>
              </w:rPr>
            </w:pPr>
          </w:p>
        </w:tc>
        <w:tc>
          <w:tcPr>
            <w:tcW w:w="630" w:type="dxa"/>
            <w:gridSpan w:val="4"/>
            <w:shd w:val="clear" w:color="auto" w:fill="auto"/>
            <w:vAlign w:val="bottom"/>
          </w:tcPr>
          <w:p w:rsidR="004C3CB6" w:rsidRDefault="004C3CB6" w:rsidP="00CE1193">
            <w:pPr>
              <w:rPr>
                <w:rFonts w:ascii="Calibri" w:eastAsia="Times New Roman" w:hAnsi="Calibri" w:cs="Calibri"/>
                <w:sz w:val="20"/>
                <w:szCs w:val="20"/>
                <w:lang w:bidi="ta-IN"/>
              </w:rPr>
            </w:pPr>
          </w:p>
        </w:tc>
        <w:tc>
          <w:tcPr>
            <w:tcW w:w="1889" w:type="dxa"/>
            <w:gridSpan w:val="4"/>
            <w:shd w:val="clear" w:color="auto" w:fill="auto"/>
            <w:vAlign w:val="bottom"/>
          </w:tcPr>
          <w:p w:rsidR="004C3CB6" w:rsidRDefault="004C3CB6" w:rsidP="00CE1193">
            <w:pPr>
              <w:rPr>
                <w:rFonts w:ascii="Calibri" w:eastAsia="Times New Roman" w:hAnsi="Calibri" w:cs="Calibri"/>
                <w:sz w:val="20"/>
                <w:szCs w:val="20"/>
                <w:lang w:bidi="ta-IN"/>
              </w:rPr>
            </w:pPr>
          </w:p>
        </w:tc>
      </w:tr>
      <w:tr w:rsidR="004C3CB6" w:rsidTr="00CE1193">
        <w:trPr>
          <w:trHeight w:val="288"/>
        </w:trPr>
        <w:tc>
          <w:tcPr>
            <w:tcW w:w="539" w:type="dxa"/>
            <w:vMerge/>
            <w:shd w:val="clear" w:color="auto" w:fill="auto"/>
            <w:vAlign w:val="center"/>
          </w:tcPr>
          <w:p w:rsidR="004C3CB6" w:rsidRDefault="004C3CB6"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4C3CB6" w:rsidRDefault="004C3CB6" w:rsidP="00CE1193">
            <w:pPr>
              <w:snapToGrid w:val="0"/>
              <w:rPr>
                <w:rFonts w:ascii="Calibri" w:eastAsia="Times New Roman" w:hAnsi="Calibri" w:cs="Calibri"/>
                <w:sz w:val="20"/>
                <w:szCs w:val="20"/>
                <w:lang w:bidi="ta-IN"/>
              </w:rPr>
            </w:pPr>
          </w:p>
        </w:tc>
        <w:tc>
          <w:tcPr>
            <w:tcW w:w="2064" w:type="dxa"/>
            <w:gridSpan w:val="4"/>
            <w:shd w:val="clear" w:color="auto" w:fill="auto"/>
          </w:tcPr>
          <w:p w:rsidR="004C3CB6" w:rsidRPr="00084036" w:rsidRDefault="004C3CB6" w:rsidP="00CE1193">
            <w:pPr>
              <w:rPr>
                <w:rFonts w:ascii="Calibri" w:eastAsia="Times New Roman" w:hAnsi="Calibri" w:cs="Calibri"/>
                <w:sz w:val="20"/>
                <w:szCs w:val="20"/>
                <w:lang w:bidi="ta-IN"/>
              </w:rPr>
            </w:pPr>
            <w:r w:rsidRPr="00983B18">
              <w:rPr>
                <w:rFonts w:ascii="Calibri" w:eastAsia="Times New Roman" w:hAnsi="Calibri" w:cs="Calibri"/>
                <w:sz w:val="20"/>
                <w:szCs w:val="20"/>
                <w:lang w:bidi="ta-IN"/>
              </w:rPr>
              <w:t>notification_text</w:t>
            </w:r>
          </w:p>
        </w:tc>
        <w:tc>
          <w:tcPr>
            <w:tcW w:w="1260" w:type="dxa"/>
            <w:gridSpan w:val="3"/>
            <w:shd w:val="clear" w:color="auto" w:fill="auto"/>
            <w:vAlign w:val="bottom"/>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LONGTEXT</w:t>
            </w:r>
          </w:p>
        </w:tc>
        <w:tc>
          <w:tcPr>
            <w:tcW w:w="630" w:type="dxa"/>
            <w:gridSpan w:val="7"/>
            <w:shd w:val="clear" w:color="auto" w:fill="auto"/>
            <w:vAlign w:val="bottom"/>
          </w:tcPr>
          <w:p w:rsidR="004C3CB6" w:rsidRDefault="004C3CB6" w:rsidP="00CE1193">
            <w:pPr>
              <w:rPr>
                <w:rFonts w:ascii="Calibri" w:eastAsia="Times New Roman" w:hAnsi="Calibri" w:cs="Calibri"/>
                <w:sz w:val="20"/>
                <w:szCs w:val="20"/>
                <w:lang w:bidi="ta-IN"/>
              </w:rPr>
            </w:pPr>
          </w:p>
        </w:tc>
        <w:tc>
          <w:tcPr>
            <w:tcW w:w="1351" w:type="dxa"/>
            <w:gridSpan w:val="3"/>
            <w:shd w:val="clear" w:color="auto" w:fill="auto"/>
            <w:vAlign w:val="bottom"/>
          </w:tcPr>
          <w:p w:rsidR="004C3CB6" w:rsidRDefault="004C3CB6" w:rsidP="00CE1193">
            <w:pPr>
              <w:snapToGrid w:val="0"/>
              <w:rPr>
                <w:rFonts w:ascii="Calibri" w:eastAsia="Times New Roman" w:hAnsi="Calibri" w:cs="Calibri"/>
                <w:color w:val="000000"/>
                <w:sz w:val="20"/>
                <w:szCs w:val="20"/>
                <w:lang w:bidi="ta-IN"/>
              </w:rPr>
            </w:pPr>
          </w:p>
        </w:tc>
        <w:tc>
          <w:tcPr>
            <w:tcW w:w="630" w:type="dxa"/>
            <w:gridSpan w:val="4"/>
            <w:shd w:val="clear" w:color="auto" w:fill="auto"/>
            <w:vAlign w:val="bottom"/>
          </w:tcPr>
          <w:p w:rsidR="004C3CB6" w:rsidRDefault="004C3CB6" w:rsidP="00CE1193">
            <w:pPr>
              <w:rPr>
                <w:rFonts w:ascii="Calibri" w:eastAsia="Times New Roman" w:hAnsi="Calibri" w:cs="Calibri"/>
                <w:sz w:val="20"/>
                <w:szCs w:val="20"/>
                <w:lang w:bidi="ta-IN"/>
              </w:rPr>
            </w:pPr>
          </w:p>
        </w:tc>
        <w:tc>
          <w:tcPr>
            <w:tcW w:w="1889" w:type="dxa"/>
            <w:gridSpan w:val="4"/>
            <w:shd w:val="clear" w:color="auto" w:fill="auto"/>
            <w:vAlign w:val="bottom"/>
          </w:tcPr>
          <w:p w:rsidR="004C3CB6" w:rsidRDefault="004C3CB6" w:rsidP="00CE1193">
            <w:pPr>
              <w:rPr>
                <w:rFonts w:ascii="Calibri" w:eastAsia="Times New Roman" w:hAnsi="Calibri" w:cs="Calibri"/>
                <w:sz w:val="20"/>
                <w:szCs w:val="20"/>
                <w:lang w:bidi="ta-IN"/>
              </w:rPr>
            </w:pPr>
          </w:p>
        </w:tc>
      </w:tr>
      <w:tr w:rsidR="004C3CB6" w:rsidTr="00CE1193">
        <w:trPr>
          <w:trHeight w:val="288"/>
        </w:trPr>
        <w:tc>
          <w:tcPr>
            <w:tcW w:w="539" w:type="dxa"/>
            <w:vMerge/>
            <w:shd w:val="clear" w:color="auto" w:fill="auto"/>
            <w:vAlign w:val="center"/>
          </w:tcPr>
          <w:p w:rsidR="004C3CB6" w:rsidRDefault="004C3CB6"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4C3CB6" w:rsidRDefault="004C3CB6" w:rsidP="00CE1193">
            <w:pPr>
              <w:snapToGrid w:val="0"/>
              <w:rPr>
                <w:rFonts w:ascii="Calibri" w:eastAsia="Times New Roman" w:hAnsi="Calibri" w:cs="Calibri"/>
                <w:sz w:val="20"/>
                <w:szCs w:val="20"/>
                <w:lang w:bidi="ta-IN"/>
              </w:rPr>
            </w:pPr>
          </w:p>
        </w:tc>
        <w:tc>
          <w:tcPr>
            <w:tcW w:w="2064" w:type="dxa"/>
            <w:gridSpan w:val="4"/>
            <w:shd w:val="clear" w:color="auto" w:fill="auto"/>
          </w:tcPr>
          <w:p w:rsidR="004C3CB6" w:rsidRPr="00084036" w:rsidRDefault="004C3CB6" w:rsidP="00983B18">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60" w:type="dxa"/>
            <w:gridSpan w:val="3"/>
            <w:shd w:val="clear" w:color="auto" w:fill="auto"/>
            <w:vAlign w:val="center"/>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30" w:type="dxa"/>
            <w:gridSpan w:val="7"/>
            <w:shd w:val="clear" w:color="auto" w:fill="auto"/>
            <w:vAlign w:val="center"/>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1" w:type="dxa"/>
            <w:gridSpan w:val="3"/>
            <w:shd w:val="clear" w:color="auto" w:fill="auto"/>
            <w:vAlign w:val="center"/>
          </w:tcPr>
          <w:p w:rsidR="004C3CB6" w:rsidRDefault="004C3CB6" w:rsidP="00CE1193">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0" w:type="dxa"/>
            <w:gridSpan w:val="4"/>
            <w:shd w:val="clear" w:color="auto" w:fill="auto"/>
            <w:vAlign w:val="bottom"/>
          </w:tcPr>
          <w:p w:rsidR="004C3CB6" w:rsidRDefault="004C3CB6" w:rsidP="00CE1193">
            <w:pPr>
              <w:rPr>
                <w:rFonts w:ascii="Calibri" w:eastAsia="Times New Roman" w:hAnsi="Calibri" w:cs="Calibri"/>
                <w:sz w:val="20"/>
                <w:szCs w:val="20"/>
                <w:lang w:bidi="ta-IN"/>
              </w:rPr>
            </w:pPr>
          </w:p>
        </w:tc>
        <w:tc>
          <w:tcPr>
            <w:tcW w:w="1889" w:type="dxa"/>
            <w:gridSpan w:val="4"/>
            <w:shd w:val="clear" w:color="auto" w:fill="auto"/>
            <w:vAlign w:val="bottom"/>
          </w:tcPr>
          <w:p w:rsidR="004C3CB6" w:rsidRDefault="004C3CB6" w:rsidP="00CE1193">
            <w:pPr>
              <w:rPr>
                <w:rFonts w:ascii="Calibri" w:eastAsia="Times New Roman" w:hAnsi="Calibri" w:cs="Calibri"/>
                <w:sz w:val="20"/>
                <w:szCs w:val="20"/>
                <w:lang w:bidi="ta-IN"/>
              </w:rPr>
            </w:pPr>
          </w:p>
        </w:tc>
      </w:tr>
      <w:tr w:rsidR="006F7B19" w:rsidTr="00CE1193">
        <w:trPr>
          <w:trHeight w:val="288"/>
        </w:trPr>
        <w:tc>
          <w:tcPr>
            <w:tcW w:w="9722" w:type="dxa"/>
            <w:gridSpan w:val="27"/>
            <w:shd w:val="clear" w:color="auto" w:fill="DDDDDD"/>
            <w:vAlign w:val="center"/>
          </w:tcPr>
          <w:p w:rsidR="006F7B19" w:rsidRDefault="006F7B19" w:rsidP="006F7B19">
            <w:r>
              <w:rPr>
                <w:rFonts w:ascii="Calibri" w:eastAsia="Times New Roman" w:hAnsi="Calibri" w:cs="Calibri"/>
                <w:b/>
                <w:bCs/>
                <w:sz w:val="20"/>
                <w:szCs w:val="20"/>
                <w:lang w:bidi="ta-IN"/>
              </w:rPr>
              <w:t>Statutory Notification units</w:t>
            </w:r>
          </w:p>
        </w:tc>
      </w:tr>
      <w:tr w:rsidR="005D4A6F" w:rsidTr="00CE1193">
        <w:trPr>
          <w:trHeight w:val="288"/>
        </w:trPr>
        <w:tc>
          <w:tcPr>
            <w:tcW w:w="539" w:type="dxa"/>
            <w:vMerge w:val="restart"/>
            <w:shd w:val="clear" w:color="auto" w:fill="auto"/>
            <w:vAlign w:val="center"/>
          </w:tcPr>
          <w:p w:rsidR="005D4A6F" w:rsidRDefault="005F3F07" w:rsidP="00CE1193">
            <w:pPr>
              <w:snapToGrid w:val="0"/>
              <w:rPr>
                <w:rFonts w:ascii="Calibri" w:eastAsia="Times New Roman" w:hAnsi="Calibri" w:cs="Calibri"/>
                <w:sz w:val="20"/>
                <w:szCs w:val="20"/>
                <w:lang w:bidi="ta-IN"/>
              </w:rPr>
            </w:pPr>
            <w:r>
              <w:rPr>
                <w:rFonts w:ascii="Calibri" w:eastAsia="Times New Roman" w:hAnsi="Calibri" w:cs="Calibri"/>
                <w:sz w:val="20"/>
                <w:szCs w:val="20"/>
                <w:lang w:bidi="ta-IN"/>
              </w:rPr>
              <w:t>26</w:t>
            </w:r>
          </w:p>
        </w:tc>
        <w:tc>
          <w:tcPr>
            <w:tcW w:w="1359" w:type="dxa"/>
            <w:vMerge w:val="restart"/>
            <w:shd w:val="clear" w:color="auto" w:fill="auto"/>
            <w:vAlign w:val="center"/>
          </w:tcPr>
          <w:p w:rsidR="005D4A6F" w:rsidRDefault="005D4A6F" w:rsidP="00CE1193">
            <w:pPr>
              <w:snapToGrid w:val="0"/>
              <w:rPr>
                <w:rFonts w:ascii="Calibri" w:eastAsia="Times New Roman" w:hAnsi="Calibri" w:cs="Calibri"/>
                <w:sz w:val="20"/>
                <w:szCs w:val="20"/>
                <w:lang w:bidi="ta-IN"/>
              </w:rPr>
            </w:pPr>
            <w:r>
              <w:rPr>
                <w:rFonts w:ascii="Calibri" w:eastAsia="Times New Roman" w:hAnsi="Calibri" w:cs="Calibri"/>
                <w:sz w:val="20"/>
                <w:szCs w:val="20"/>
                <w:lang w:bidi="ta-IN"/>
              </w:rPr>
              <w:t>tbl_statutory_notification_units</w:t>
            </w:r>
          </w:p>
        </w:tc>
        <w:tc>
          <w:tcPr>
            <w:tcW w:w="2064" w:type="dxa"/>
            <w:gridSpan w:val="4"/>
            <w:shd w:val="clear" w:color="auto" w:fill="auto"/>
          </w:tcPr>
          <w:p w:rsidR="005D4A6F" w:rsidRDefault="005D4A6F" w:rsidP="00983B18">
            <w:pPr>
              <w:rPr>
                <w:rFonts w:ascii="Calibri" w:eastAsia="Times New Roman" w:hAnsi="Calibri" w:cs="Calibri"/>
                <w:sz w:val="20"/>
                <w:szCs w:val="20"/>
                <w:lang w:bidi="ta-IN"/>
              </w:rPr>
            </w:pPr>
            <w:r w:rsidRPr="004C3CB6">
              <w:rPr>
                <w:rFonts w:ascii="Calibri" w:eastAsia="Times New Roman" w:hAnsi="Calibri" w:cs="Calibri"/>
                <w:sz w:val="20"/>
                <w:szCs w:val="20"/>
                <w:lang w:bidi="ta-IN"/>
              </w:rPr>
              <w:t>statutory_notification_id</w:t>
            </w:r>
          </w:p>
        </w:tc>
        <w:tc>
          <w:tcPr>
            <w:tcW w:w="1260" w:type="dxa"/>
            <w:gridSpan w:val="3"/>
            <w:shd w:val="clear" w:color="auto" w:fill="auto"/>
            <w:vAlign w:val="center"/>
          </w:tcPr>
          <w:p w:rsidR="005D4A6F" w:rsidRDefault="005D4A6F" w:rsidP="00CE119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7"/>
            <w:shd w:val="clear" w:color="auto" w:fill="auto"/>
            <w:vAlign w:val="center"/>
          </w:tcPr>
          <w:p w:rsidR="005D4A6F" w:rsidRDefault="005D4A6F" w:rsidP="00CE1193">
            <w:pPr>
              <w:rPr>
                <w:rFonts w:ascii="Calibri" w:eastAsia="Times New Roman" w:hAnsi="Calibri" w:cs="Calibri"/>
                <w:sz w:val="20"/>
                <w:szCs w:val="20"/>
                <w:lang w:bidi="ta-IN"/>
              </w:rPr>
            </w:pPr>
          </w:p>
        </w:tc>
        <w:tc>
          <w:tcPr>
            <w:tcW w:w="1351" w:type="dxa"/>
            <w:gridSpan w:val="3"/>
            <w:shd w:val="clear" w:color="auto" w:fill="auto"/>
            <w:vAlign w:val="center"/>
          </w:tcPr>
          <w:p w:rsidR="005D4A6F" w:rsidRDefault="005D4A6F" w:rsidP="00CE1193">
            <w:pPr>
              <w:rPr>
                <w:rFonts w:ascii="Calibri" w:eastAsia="Times New Roman" w:hAnsi="Calibri" w:cs="Calibri"/>
                <w:sz w:val="20"/>
                <w:szCs w:val="20"/>
                <w:lang w:bidi="ta-IN"/>
              </w:rPr>
            </w:pPr>
          </w:p>
        </w:tc>
        <w:tc>
          <w:tcPr>
            <w:tcW w:w="630" w:type="dxa"/>
            <w:gridSpan w:val="4"/>
            <w:shd w:val="clear" w:color="auto" w:fill="auto"/>
            <w:vAlign w:val="bottom"/>
          </w:tcPr>
          <w:p w:rsidR="005D4A6F" w:rsidRDefault="005D4A6F" w:rsidP="00CE1193">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1889" w:type="dxa"/>
            <w:gridSpan w:val="4"/>
            <w:shd w:val="clear" w:color="auto" w:fill="auto"/>
            <w:vAlign w:val="bottom"/>
          </w:tcPr>
          <w:p w:rsidR="005D4A6F" w:rsidRDefault="005D4A6F" w:rsidP="00CE1193">
            <w:pPr>
              <w:rPr>
                <w:rFonts w:ascii="Calibri" w:eastAsia="Times New Roman" w:hAnsi="Calibri" w:cs="Calibri"/>
                <w:sz w:val="20"/>
                <w:szCs w:val="20"/>
                <w:lang w:bidi="ta-IN"/>
              </w:rPr>
            </w:pPr>
          </w:p>
        </w:tc>
      </w:tr>
      <w:tr w:rsidR="005D4A6F" w:rsidTr="00CE1193">
        <w:trPr>
          <w:trHeight w:val="288"/>
        </w:trPr>
        <w:tc>
          <w:tcPr>
            <w:tcW w:w="539" w:type="dxa"/>
            <w:vMerge/>
            <w:shd w:val="clear" w:color="auto" w:fill="auto"/>
            <w:vAlign w:val="center"/>
          </w:tcPr>
          <w:p w:rsidR="005D4A6F" w:rsidRDefault="005D4A6F"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5D4A6F" w:rsidRDefault="005D4A6F" w:rsidP="00CE1193">
            <w:pPr>
              <w:snapToGrid w:val="0"/>
              <w:rPr>
                <w:rFonts w:ascii="Calibri" w:eastAsia="Times New Roman" w:hAnsi="Calibri" w:cs="Calibri"/>
                <w:sz w:val="20"/>
                <w:szCs w:val="20"/>
                <w:lang w:bidi="ta-IN"/>
              </w:rPr>
            </w:pPr>
          </w:p>
        </w:tc>
        <w:tc>
          <w:tcPr>
            <w:tcW w:w="2064" w:type="dxa"/>
            <w:gridSpan w:val="4"/>
            <w:shd w:val="clear" w:color="auto" w:fill="auto"/>
          </w:tcPr>
          <w:p w:rsidR="005D4A6F" w:rsidRDefault="005D4A6F" w:rsidP="00983B18">
            <w:pPr>
              <w:rPr>
                <w:rFonts w:ascii="Calibri" w:eastAsia="Times New Roman" w:hAnsi="Calibri" w:cs="Calibri"/>
                <w:sz w:val="20"/>
                <w:szCs w:val="20"/>
                <w:lang w:bidi="ta-IN"/>
              </w:rPr>
            </w:pPr>
            <w:r w:rsidRPr="004C3CB6">
              <w:rPr>
                <w:rFonts w:ascii="Calibri" w:eastAsia="Times New Roman" w:hAnsi="Calibri" w:cs="Calibri"/>
                <w:sz w:val="20"/>
                <w:szCs w:val="20"/>
                <w:lang w:bidi="ta-IN"/>
              </w:rPr>
              <w:t>client_id</w:t>
            </w:r>
          </w:p>
        </w:tc>
        <w:tc>
          <w:tcPr>
            <w:tcW w:w="1260" w:type="dxa"/>
            <w:gridSpan w:val="3"/>
            <w:shd w:val="clear" w:color="auto" w:fill="auto"/>
            <w:vAlign w:val="center"/>
          </w:tcPr>
          <w:p w:rsidR="005D4A6F" w:rsidRDefault="005D4A6F" w:rsidP="00CE119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7"/>
            <w:shd w:val="clear" w:color="auto" w:fill="auto"/>
            <w:vAlign w:val="center"/>
          </w:tcPr>
          <w:p w:rsidR="005D4A6F" w:rsidRDefault="005D4A6F" w:rsidP="00CE1193">
            <w:pPr>
              <w:rPr>
                <w:rFonts w:ascii="Calibri" w:eastAsia="Times New Roman" w:hAnsi="Calibri" w:cs="Calibri"/>
                <w:sz w:val="20"/>
                <w:szCs w:val="20"/>
                <w:lang w:bidi="ta-IN"/>
              </w:rPr>
            </w:pPr>
          </w:p>
        </w:tc>
        <w:tc>
          <w:tcPr>
            <w:tcW w:w="1351" w:type="dxa"/>
            <w:gridSpan w:val="3"/>
            <w:shd w:val="clear" w:color="auto" w:fill="auto"/>
            <w:vAlign w:val="center"/>
          </w:tcPr>
          <w:p w:rsidR="005D4A6F" w:rsidRDefault="005D4A6F" w:rsidP="00CE1193">
            <w:pPr>
              <w:rPr>
                <w:rFonts w:ascii="Calibri" w:eastAsia="Times New Roman" w:hAnsi="Calibri" w:cs="Calibri"/>
                <w:sz w:val="20"/>
                <w:szCs w:val="20"/>
                <w:lang w:bidi="ta-IN"/>
              </w:rPr>
            </w:pPr>
          </w:p>
        </w:tc>
        <w:tc>
          <w:tcPr>
            <w:tcW w:w="630" w:type="dxa"/>
            <w:gridSpan w:val="4"/>
            <w:shd w:val="clear" w:color="auto" w:fill="auto"/>
            <w:vAlign w:val="bottom"/>
          </w:tcPr>
          <w:p w:rsidR="005D4A6F" w:rsidRDefault="005D4A6F" w:rsidP="00CE1193">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889" w:type="dxa"/>
            <w:gridSpan w:val="4"/>
            <w:shd w:val="clear" w:color="auto" w:fill="auto"/>
            <w:vAlign w:val="bottom"/>
          </w:tcPr>
          <w:p w:rsidR="005D4A6F" w:rsidRDefault="005D4A6F" w:rsidP="00425FF8">
            <w:pPr>
              <w:rPr>
                <w:rFonts w:ascii="Calibri" w:eastAsia="Times New Roman" w:hAnsi="Calibri" w:cs="Calibri"/>
                <w:sz w:val="20"/>
                <w:szCs w:val="20"/>
                <w:lang w:bidi="ta-IN"/>
              </w:rPr>
            </w:pPr>
            <w:r>
              <w:rPr>
                <w:rFonts w:ascii="Calibri" w:eastAsia="Times New Roman" w:hAnsi="Calibri" w:cs="Calibri"/>
                <w:sz w:val="20"/>
                <w:szCs w:val="20"/>
                <w:lang w:bidi="ta-IN"/>
              </w:rPr>
              <w:t>tbl_client_groups</w:t>
            </w:r>
          </w:p>
        </w:tc>
      </w:tr>
      <w:tr w:rsidR="005D4A6F" w:rsidTr="00425FF8">
        <w:trPr>
          <w:trHeight w:val="394"/>
        </w:trPr>
        <w:tc>
          <w:tcPr>
            <w:tcW w:w="539" w:type="dxa"/>
            <w:vMerge/>
            <w:shd w:val="clear" w:color="auto" w:fill="auto"/>
            <w:vAlign w:val="center"/>
          </w:tcPr>
          <w:p w:rsidR="005D4A6F" w:rsidRDefault="005D4A6F"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5D4A6F" w:rsidRDefault="005D4A6F" w:rsidP="00CE1193">
            <w:pPr>
              <w:snapToGrid w:val="0"/>
              <w:rPr>
                <w:rFonts w:ascii="Calibri" w:eastAsia="Times New Roman" w:hAnsi="Calibri" w:cs="Calibri"/>
                <w:sz w:val="20"/>
                <w:szCs w:val="20"/>
                <w:lang w:bidi="ta-IN"/>
              </w:rPr>
            </w:pPr>
          </w:p>
        </w:tc>
        <w:tc>
          <w:tcPr>
            <w:tcW w:w="2064" w:type="dxa"/>
            <w:gridSpan w:val="4"/>
            <w:shd w:val="clear" w:color="auto" w:fill="auto"/>
          </w:tcPr>
          <w:p w:rsidR="005D4A6F" w:rsidRDefault="005D4A6F" w:rsidP="00983B18">
            <w:pPr>
              <w:rPr>
                <w:rFonts w:ascii="Calibri" w:eastAsia="Times New Roman" w:hAnsi="Calibri" w:cs="Calibri"/>
                <w:sz w:val="20"/>
                <w:szCs w:val="20"/>
                <w:lang w:bidi="ta-IN"/>
              </w:rPr>
            </w:pPr>
            <w:r w:rsidRPr="00425FF8">
              <w:rPr>
                <w:rFonts w:ascii="Calibri" w:eastAsia="Times New Roman" w:hAnsi="Calibri" w:cs="Calibri"/>
                <w:sz w:val="20"/>
                <w:szCs w:val="20"/>
                <w:lang w:bidi="ta-IN"/>
              </w:rPr>
              <w:t>business_group_id</w:t>
            </w:r>
          </w:p>
        </w:tc>
        <w:tc>
          <w:tcPr>
            <w:tcW w:w="1260" w:type="dxa"/>
            <w:gridSpan w:val="3"/>
            <w:shd w:val="clear" w:color="auto" w:fill="auto"/>
            <w:vAlign w:val="center"/>
          </w:tcPr>
          <w:p w:rsidR="005D4A6F" w:rsidRDefault="005D4A6F" w:rsidP="00CE119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7"/>
            <w:shd w:val="clear" w:color="auto" w:fill="auto"/>
            <w:vAlign w:val="center"/>
          </w:tcPr>
          <w:p w:rsidR="005D4A6F" w:rsidRDefault="005D4A6F" w:rsidP="00CE1193">
            <w:pPr>
              <w:rPr>
                <w:rFonts w:ascii="Calibri" w:eastAsia="Times New Roman" w:hAnsi="Calibri" w:cs="Calibri"/>
                <w:sz w:val="20"/>
                <w:szCs w:val="20"/>
                <w:lang w:bidi="ta-IN"/>
              </w:rPr>
            </w:pPr>
          </w:p>
        </w:tc>
        <w:tc>
          <w:tcPr>
            <w:tcW w:w="1351" w:type="dxa"/>
            <w:gridSpan w:val="3"/>
            <w:shd w:val="clear" w:color="auto" w:fill="auto"/>
            <w:vAlign w:val="center"/>
          </w:tcPr>
          <w:p w:rsidR="005D4A6F" w:rsidRDefault="005D4A6F" w:rsidP="00CE1193">
            <w:pPr>
              <w:rPr>
                <w:rFonts w:ascii="Calibri" w:eastAsia="Times New Roman" w:hAnsi="Calibri" w:cs="Calibri"/>
                <w:sz w:val="20"/>
                <w:szCs w:val="20"/>
                <w:lang w:bidi="ta-IN"/>
              </w:rPr>
            </w:pPr>
          </w:p>
        </w:tc>
        <w:tc>
          <w:tcPr>
            <w:tcW w:w="630" w:type="dxa"/>
            <w:gridSpan w:val="4"/>
            <w:shd w:val="clear" w:color="auto" w:fill="auto"/>
            <w:vAlign w:val="bottom"/>
          </w:tcPr>
          <w:p w:rsidR="005D4A6F" w:rsidRDefault="005D4A6F" w:rsidP="00CE1193">
            <w:pPr>
              <w:rPr>
                <w:rFonts w:ascii="Calibri" w:eastAsia="Times New Roman" w:hAnsi="Calibri" w:cs="Calibri"/>
                <w:sz w:val="20"/>
                <w:szCs w:val="20"/>
                <w:lang w:bidi="ta-IN"/>
              </w:rPr>
            </w:pPr>
          </w:p>
        </w:tc>
        <w:tc>
          <w:tcPr>
            <w:tcW w:w="1889" w:type="dxa"/>
            <w:gridSpan w:val="4"/>
            <w:shd w:val="clear" w:color="auto" w:fill="auto"/>
            <w:vAlign w:val="bottom"/>
          </w:tcPr>
          <w:p w:rsidR="005D4A6F" w:rsidRDefault="005D4A6F" w:rsidP="00CE1193">
            <w:pPr>
              <w:rPr>
                <w:rFonts w:ascii="Calibri" w:eastAsia="Times New Roman" w:hAnsi="Calibri" w:cs="Calibri"/>
                <w:sz w:val="20"/>
                <w:szCs w:val="20"/>
                <w:lang w:bidi="ta-IN"/>
              </w:rPr>
            </w:pPr>
          </w:p>
        </w:tc>
      </w:tr>
      <w:tr w:rsidR="005D4A6F" w:rsidTr="00CE1193">
        <w:trPr>
          <w:trHeight w:val="288"/>
        </w:trPr>
        <w:tc>
          <w:tcPr>
            <w:tcW w:w="539" w:type="dxa"/>
            <w:vMerge/>
            <w:shd w:val="clear" w:color="auto" w:fill="auto"/>
            <w:vAlign w:val="center"/>
          </w:tcPr>
          <w:p w:rsidR="005D4A6F" w:rsidRDefault="005D4A6F"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5D4A6F" w:rsidRDefault="005D4A6F" w:rsidP="00CE1193">
            <w:pPr>
              <w:snapToGrid w:val="0"/>
              <w:rPr>
                <w:rFonts w:ascii="Calibri" w:eastAsia="Times New Roman" w:hAnsi="Calibri" w:cs="Calibri"/>
                <w:sz w:val="20"/>
                <w:szCs w:val="20"/>
                <w:lang w:bidi="ta-IN"/>
              </w:rPr>
            </w:pPr>
          </w:p>
        </w:tc>
        <w:tc>
          <w:tcPr>
            <w:tcW w:w="2064" w:type="dxa"/>
            <w:gridSpan w:val="4"/>
            <w:shd w:val="clear" w:color="auto" w:fill="auto"/>
          </w:tcPr>
          <w:p w:rsidR="005D4A6F" w:rsidRDefault="005D4A6F" w:rsidP="00425FF8">
            <w:pPr>
              <w:rPr>
                <w:rFonts w:ascii="Calibri" w:eastAsia="Times New Roman" w:hAnsi="Calibri" w:cs="Calibri"/>
                <w:sz w:val="20"/>
                <w:szCs w:val="20"/>
                <w:lang w:bidi="ta-IN"/>
              </w:rPr>
            </w:pPr>
            <w:r w:rsidRPr="00425FF8">
              <w:rPr>
                <w:rFonts w:ascii="Calibri" w:eastAsia="Times New Roman" w:hAnsi="Calibri" w:cs="Calibri"/>
                <w:sz w:val="20"/>
                <w:szCs w:val="20"/>
                <w:lang w:bidi="ta-IN"/>
              </w:rPr>
              <w:t>legal_entity_id</w:t>
            </w:r>
          </w:p>
        </w:tc>
        <w:tc>
          <w:tcPr>
            <w:tcW w:w="1260" w:type="dxa"/>
            <w:gridSpan w:val="3"/>
            <w:shd w:val="clear" w:color="auto" w:fill="auto"/>
            <w:vAlign w:val="center"/>
          </w:tcPr>
          <w:p w:rsidR="005D4A6F" w:rsidRDefault="005D4A6F" w:rsidP="00CE119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7"/>
            <w:shd w:val="clear" w:color="auto" w:fill="auto"/>
            <w:vAlign w:val="center"/>
          </w:tcPr>
          <w:p w:rsidR="005D4A6F" w:rsidRDefault="005D4A6F" w:rsidP="00CE1193">
            <w:pPr>
              <w:rPr>
                <w:rFonts w:ascii="Calibri" w:eastAsia="Times New Roman" w:hAnsi="Calibri" w:cs="Calibri"/>
                <w:sz w:val="20"/>
                <w:szCs w:val="20"/>
                <w:lang w:bidi="ta-IN"/>
              </w:rPr>
            </w:pPr>
          </w:p>
        </w:tc>
        <w:tc>
          <w:tcPr>
            <w:tcW w:w="1351" w:type="dxa"/>
            <w:gridSpan w:val="3"/>
            <w:shd w:val="clear" w:color="auto" w:fill="auto"/>
            <w:vAlign w:val="center"/>
          </w:tcPr>
          <w:p w:rsidR="005D4A6F" w:rsidRDefault="005D4A6F" w:rsidP="00CE1193">
            <w:pPr>
              <w:rPr>
                <w:rFonts w:ascii="Calibri" w:eastAsia="Times New Roman" w:hAnsi="Calibri" w:cs="Calibri"/>
                <w:sz w:val="20"/>
                <w:szCs w:val="20"/>
                <w:lang w:bidi="ta-IN"/>
              </w:rPr>
            </w:pPr>
          </w:p>
        </w:tc>
        <w:tc>
          <w:tcPr>
            <w:tcW w:w="630" w:type="dxa"/>
            <w:gridSpan w:val="4"/>
            <w:shd w:val="clear" w:color="auto" w:fill="auto"/>
            <w:vAlign w:val="bottom"/>
          </w:tcPr>
          <w:p w:rsidR="005D4A6F" w:rsidRDefault="005D4A6F" w:rsidP="00CE1193">
            <w:pPr>
              <w:rPr>
                <w:rFonts w:ascii="Calibri" w:eastAsia="Times New Roman" w:hAnsi="Calibri" w:cs="Calibri"/>
                <w:sz w:val="20"/>
                <w:szCs w:val="20"/>
                <w:lang w:bidi="ta-IN"/>
              </w:rPr>
            </w:pPr>
          </w:p>
        </w:tc>
        <w:tc>
          <w:tcPr>
            <w:tcW w:w="1889" w:type="dxa"/>
            <w:gridSpan w:val="4"/>
            <w:shd w:val="clear" w:color="auto" w:fill="auto"/>
            <w:vAlign w:val="bottom"/>
          </w:tcPr>
          <w:p w:rsidR="005D4A6F" w:rsidRDefault="005D4A6F" w:rsidP="00CE1193">
            <w:pPr>
              <w:rPr>
                <w:rFonts w:ascii="Calibri" w:eastAsia="Times New Roman" w:hAnsi="Calibri" w:cs="Calibri"/>
                <w:sz w:val="20"/>
                <w:szCs w:val="20"/>
                <w:lang w:bidi="ta-IN"/>
              </w:rPr>
            </w:pPr>
          </w:p>
        </w:tc>
      </w:tr>
      <w:tr w:rsidR="005D4A6F" w:rsidTr="00CE1193">
        <w:trPr>
          <w:trHeight w:val="288"/>
        </w:trPr>
        <w:tc>
          <w:tcPr>
            <w:tcW w:w="539" w:type="dxa"/>
            <w:vMerge/>
            <w:shd w:val="clear" w:color="auto" w:fill="auto"/>
            <w:vAlign w:val="center"/>
          </w:tcPr>
          <w:p w:rsidR="005D4A6F" w:rsidRDefault="005D4A6F"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5D4A6F" w:rsidRDefault="005D4A6F" w:rsidP="00CE1193">
            <w:pPr>
              <w:snapToGrid w:val="0"/>
              <w:rPr>
                <w:rFonts w:ascii="Calibri" w:eastAsia="Times New Roman" w:hAnsi="Calibri" w:cs="Calibri"/>
                <w:sz w:val="20"/>
                <w:szCs w:val="20"/>
                <w:lang w:bidi="ta-IN"/>
              </w:rPr>
            </w:pPr>
          </w:p>
        </w:tc>
        <w:tc>
          <w:tcPr>
            <w:tcW w:w="2064" w:type="dxa"/>
            <w:gridSpan w:val="4"/>
            <w:shd w:val="clear" w:color="auto" w:fill="auto"/>
          </w:tcPr>
          <w:p w:rsidR="005D4A6F" w:rsidRPr="00425FF8" w:rsidRDefault="005D4A6F" w:rsidP="00425FF8">
            <w:pPr>
              <w:rPr>
                <w:rFonts w:ascii="Calibri" w:eastAsia="Times New Roman" w:hAnsi="Calibri" w:cs="Calibri"/>
                <w:sz w:val="20"/>
                <w:szCs w:val="20"/>
                <w:lang w:bidi="ta-IN"/>
              </w:rPr>
            </w:pPr>
            <w:r w:rsidRPr="00425FF8">
              <w:rPr>
                <w:rFonts w:ascii="Calibri" w:eastAsia="Times New Roman" w:hAnsi="Calibri" w:cs="Calibri"/>
                <w:sz w:val="20"/>
                <w:szCs w:val="20"/>
                <w:lang w:bidi="ta-IN"/>
              </w:rPr>
              <w:t>division_id</w:t>
            </w:r>
          </w:p>
        </w:tc>
        <w:tc>
          <w:tcPr>
            <w:tcW w:w="1260" w:type="dxa"/>
            <w:gridSpan w:val="3"/>
            <w:shd w:val="clear" w:color="auto" w:fill="auto"/>
            <w:vAlign w:val="center"/>
          </w:tcPr>
          <w:p w:rsidR="005D4A6F" w:rsidRDefault="005D4A6F" w:rsidP="00CE119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7"/>
            <w:shd w:val="clear" w:color="auto" w:fill="auto"/>
            <w:vAlign w:val="center"/>
          </w:tcPr>
          <w:p w:rsidR="005D4A6F" w:rsidRDefault="005D4A6F" w:rsidP="00CE1193">
            <w:pPr>
              <w:rPr>
                <w:rFonts w:ascii="Calibri" w:eastAsia="Times New Roman" w:hAnsi="Calibri" w:cs="Calibri"/>
                <w:sz w:val="20"/>
                <w:szCs w:val="20"/>
                <w:lang w:bidi="ta-IN"/>
              </w:rPr>
            </w:pPr>
          </w:p>
        </w:tc>
        <w:tc>
          <w:tcPr>
            <w:tcW w:w="1351" w:type="dxa"/>
            <w:gridSpan w:val="3"/>
            <w:shd w:val="clear" w:color="auto" w:fill="auto"/>
            <w:vAlign w:val="center"/>
          </w:tcPr>
          <w:p w:rsidR="005D4A6F" w:rsidRDefault="005D4A6F" w:rsidP="00CE1193">
            <w:pPr>
              <w:rPr>
                <w:rFonts w:ascii="Calibri" w:eastAsia="Times New Roman" w:hAnsi="Calibri" w:cs="Calibri"/>
                <w:sz w:val="20"/>
                <w:szCs w:val="20"/>
                <w:lang w:bidi="ta-IN"/>
              </w:rPr>
            </w:pPr>
          </w:p>
        </w:tc>
        <w:tc>
          <w:tcPr>
            <w:tcW w:w="630" w:type="dxa"/>
            <w:gridSpan w:val="4"/>
            <w:shd w:val="clear" w:color="auto" w:fill="auto"/>
            <w:vAlign w:val="bottom"/>
          </w:tcPr>
          <w:p w:rsidR="005D4A6F" w:rsidRDefault="005D4A6F" w:rsidP="00CE1193">
            <w:pPr>
              <w:rPr>
                <w:rFonts w:ascii="Calibri" w:eastAsia="Times New Roman" w:hAnsi="Calibri" w:cs="Calibri"/>
                <w:sz w:val="20"/>
                <w:szCs w:val="20"/>
                <w:lang w:bidi="ta-IN"/>
              </w:rPr>
            </w:pPr>
          </w:p>
        </w:tc>
        <w:tc>
          <w:tcPr>
            <w:tcW w:w="1889" w:type="dxa"/>
            <w:gridSpan w:val="4"/>
            <w:shd w:val="clear" w:color="auto" w:fill="auto"/>
            <w:vAlign w:val="bottom"/>
          </w:tcPr>
          <w:p w:rsidR="005D4A6F" w:rsidRDefault="005D4A6F" w:rsidP="00CE1193">
            <w:pPr>
              <w:rPr>
                <w:rFonts w:ascii="Calibri" w:eastAsia="Times New Roman" w:hAnsi="Calibri" w:cs="Calibri"/>
                <w:sz w:val="20"/>
                <w:szCs w:val="20"/>
                <w:lang w:bidi="ta-IN"/>
              </w:rPr>
            </w:pPr>
          </w:p>
        </w:tc>
      </w:tr>
      <w:tr w:rsidR="005D4A6F" w:rsidTr="00CE1193">
        <w:trPr>
          <w:trHeight w:val="288"/>
        </w:trPr>
        <w:tc>
          <w:tcPr>
            <w:tcW w:w="539" w:type="dxa"/>
            <w:vMerge/>
            <w:shd w:val="clear" w:color="auto" w:fill="auto"/>
            <w:vAlign w:val="center"/>
          </w:tcPr>
          <w:p w:rsidR="005D4A6F" w:rsidRDefault="005D4A6F"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5D4A6F" w:rsidRDefault="005D4A6F" w:rsidP="00CE1193">
            <w:pPr>
              <w:snapToGrid w:val="0"/>
              <w:rPr>
                <w:rFonts w:ascii="Calibri" w:eastAsia="Times New Roman" w:hAnsi="Calibri" w:cs="Calibri"/>
                <w:sz w:val="20"/>
                <w:szCs w:val="20"/>
                <w:lang w:bidi="ta-IN"/>
              </w:rPr>
            </w:pPr>
          </w:p>
        </w:tc>
        <w:tc>
          <w:tcPr>
            <w:tcW w:w="2064" w:type="dxa"/>
            <w:gridSpan w:val="4"/>
            <w:shd w:val="clear" w:color="auto" w:fill="auto"/>
          </w:tcPr>
          <w:p w:rsidR="005D4A6F" w:rsidRPr="00425FF8" w:rsidRDefault="005D4A6F" w:rsidP="00425FF8">
            <w:pPr>
              <w:rPr>
                <w:rFonts w:ascii="Calibri" w:eastAsia="Times New Roman" w:hAnsi="Calibri" w:cs="Calibri"/>
                <w:sz w:val="20"/>
                <w:szCs w:val="20"/>
                <w:lang w:bidi="ta-IN"/>
              </w:rPr>
            </w:pPr>
            <w:r w:rsidRPr="00425FF8">
              <w:rPr>
                <w:rFonts w:ascii="Calibri" w:eastAsia="Times New Roman" w:hAnsi="Calibri" w:cs="Calibri"/>
                <w:sz w:val="20"/>
                <w:szCs w:val="20"/>
                <w:lang w:bidi="ta-IN"/>
              </w:rPr>
              <w:t>unit_id</w:t>
            </w:r>
          </w:p>
        </w:tc>
        <w:tc>
          <w:tcPr>
            <w:tcW w:w="1260" w:type="dxa"/>
            <w:gridSpan w:val="3"/>
            <w:shd w:val="clear" w:color="auto" w:fill="auto"/>
            <w:vAlign w:val="center"/>
          </w:tcPr>
          <w:p w:rsidR="005D4A6F" w:rsidRDefault="005D4A6F" w:rsidP="00CE119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7"/>
            <w:shd w:val="clear" w:color="auto" w:fill="auto"/>
            <w:vAlign w:val="center"/>
          </w:tcPr>
          <w:p w:rsidR="005D4A6F" w:rsidRDefault="005D4A6F" w:rsidP="00CE1193">
            <w:pPr>
              <w:rPr>
                <w:rFonts w:ascii="Calibri" w:eastAsia="Times New Roman" w:hAnsi="Calibri" w:cs="Calibri"/>
                <w:sz w:val="20"/>
                <w:szCs w:val="20"/>
                <w:lang w:bidi="ta-IN"/>
              </w:rPr>
            </w:pPr>
          </w:p>
        </w:tc>
        <w:tc>
          <w:tcPr>
            <w:tcW w:w="1351" w:type="dxa"/>
            <w:gridSpan w:val="3"/>
            <w:shd w:val="clear" w:color="auto" w:fill="auto"/>
            <w:vAlign w:val="center"/>
          </w:tcPr>
          <w:p w:rsidR="005D4A6F" w:rsidRDefault="005D4A6F" w:rsidP="00CE1193">
            <w:pPr>
              <w:rPr>
                <w:rFonts w:ascii="Calibri" w:eastAsia="Times New Roman" w:hAnsi="Calibri" w:cs="Calibri"/>
                <w:sz w:val="20"/>
                <w:szCs w:val="20"/>
                <w:lang w:bidi="ta-IN"/>
              </w:rPr>
            </w:pPr>
          </w:p>
        </w:tc>
        <w:tc>
          <w:tcPr>
            <w:tcW w:w="630" w:type="dxa"/>
            <w:gridSpan w:val="4"/>
            <w:shd w:val="clear" w:color="auto" w:fill="auto"/>
            <w:vAlign w:val="bottom"/>
          </w:tcPr>
          <w:p w:rsidR="005D4A6F" w:rsidRDefault="005D4A6F" w:rsidP="00CE1193">
            <w:pPr>
              <w:rPr>
                <w:rFonts w:ascii="Calibri" w:eastAsia="Times New Roman" w:hAnsi="Calibri" w:cs="Calibri"/>
                <w:sz w:val="20"/>
                <w:szCs w:val="20"/>
                <w:lang w:bidi="ta-IN"/>
              </w:rPr>
            </w:pPr>
          </w:p>
        </w:tc>
        <w:tc>
          <w:tcPr>
            <w:tcW w:w="1889" w:type="dxa"/>
            <w:gridSpan w:val="4"/>
            <w:shd w:val="clear" w:color="auto" w:fill="auto"/>
            <w:vAlign w:val="bottom"/>
          </w:tcPr>
          <w:p w:rsidR="005D4A6F" w:rsidRDefault="005D4A6F" w:rsidP="00CE1193">
            <w:pPr>
              <w:rPr>
                <w:rFonts w:ascii="Calibri" w:eastAsia="Times New Roman" w:hAnsi="Calibri" w:cs="Calibri"/>
                <w:sz w:val="20"/>
                <w:szCs w:val="20"/>
                <w:lang w:bidi="ta-IN"/>
              </w:rPr>
            </w:pPr>
          </w:p>
        </w:tc>
      </w:tr>
      <w:tr w:rsidR="00A3156D" w:rsidTr="00CE1193">
        <w:trPr>
          <w:trHeight w:val="288"/>
        </w:trPr>
        <w:tc>
          <w:tcPr>
            <w:tcW w:w="9722" w:type="dxa"/>
            <w:gridSpan w:val="27"/>
            <w:shd w:val="clear" w:color="auto" w:fill="DDDDDD"/>
            <w:vAlign w:val="center"/>
          </w:tcPr>
          <w:p w:rsidR="00A3156D" w:rsidRDefault="00A3156D" w:rsidP="00A3156D">
            <w:r>
              <w:rPr>
                <w:rFonts w:ascii="Calibri" w:eastAsia="Times New Roman" w:hAnsi="Calibri" w:cs="Calibri"/>
                <w:b/>
                <w:bCs/>
                <w:sz w:val="20"/>
                <w:szCs w:val="20"/>
                <w:lang w:bidi="ta-IN"/>
              </w:rPr>
              <w:t>Statutory Notification Users</w:t>
            </w:r>
          </w:p>
        </w:tc>
      </w:tr>
      <w:tr w:rsidR="004568A7" w:rsidTr="00CE1193">
        <w:trPr>
          <w:trHeight w:val="288"/>
        </w:trPr>
        <w:tc>
          <w:tcPr>
            <w:tcW w:w="539" w:type="dxa"/>
            <w:vMerge w:val="restart"/>
            <w:shd w:val="clear" w:color="auto" w:fill="auto"/>
            <w:vAlign w:val="center"/>
          </w:tcPr>
          <w:p w:rsidR="004568A7" w:rsidRDefault="005F3F07" w:rsidP="00CE1193">
            <w:pPr>
              <w:snapToGrid w:val="0"/>
              <w:rPr>
                <w:rFonts w:ascii="Calibri" w:eastAsia="Times New Roman" w:hAnsi="Calibri" w:cs="Calibri"/>
                <w:sz w:val="20"/>
                <w:szCs w:val="20"/>
                <w:lang w:bidi="ta-IN"/>
              </w:rPr>
            </w:pPr>
            <w:r>
              <w:rPr>
                <w:rFonts w:ascii="Calibri" w:eastAsia="Times New Roman" w:hAnsi="Calibri" w:cs="Calibri"/>
                <w:sz w:val="20"/>
                <w:szCs w:val="20"/>
                <w:lang w:bidi="ta-IN"/>
              </w:rPr>
              <w:t>27</w:t>
            </w:r>
          </w:p>
        </w:tc>
        <w:tc>
          <w:tcPr>
            <w:tcW w:w="1359" w:type="dxa"/>
            <w:vMerge w:val="restart"/>
            <w:shd w:val="clear" w:color="auto" w:fill="auto"/>
            <w:vAlign w:val="center"/>
          </w:tcPr>
          <w:p w:rsidR="004568A7" w:rsidRDefault="004568A7" w:rsidP="00CE1193">
            <w:pPr>
              <w:snapToGrid w:val="0"/>
              <w:rPr>
                <w:rFonts w:ascii="Calibri" w:eastAsia="Times New Roman" w:hAnsi="Calibri" w:cs="Calibri"/>
                <w:sz w:val="20"/>
                <w:szCs w:val="20"/>
                <w:lang w:bidi="ta-IN"/>
              </w:rPr>
            </w:pPr>
            <w:r>
              <w:rPr>
                <w:rFonts w:ascii="Calibri" w:eastAsia="Times New Roman" w:hAnsi="Calibri" w:cs="Calibri"/>
                <w:sz w:val="20"/>
                <w:szCs w:val="20"/>
                <w:lang w:bidi="ta-IN"/>
              </w:rPr>
              <w:t>tbl_statutory_notification_users</w:t>
            </w:r>
          </w:p>
        </w:tc>
        <w:tc>
          <w:tcPr>
            <w:tcW w:w="2064" w:type="dxa"/>
            <w:gridSpan w:val="4"/>
            <w:shd w:val="clear" w:color="auto" w:fill="auto"/>
          </w:tcPr>
          <w:p w:rsidR="004568A7" w:rsidRPr="00425FF8" w:rsidRDefault="004568A7" w:rsidP="00425FF8">
            <w:pPr>
              <w:rPr>
                <w:rFonts w:ascii="Calibri" w:eastAsia="Times New Roman" w:hAnsi="Calibri" w:cs="Calibri"/>
                <w:sz w:val="20"/>
                <w:szCs w:val="20"/>
                <w:lang w:bidi="ta-IN"/>
              </w:rPr>
            </w:pPr>
            <w:r w:rsidRPr="00FC11A2">
              <w:rPr>
                <w:rFonts w:ascii="Calibri" w:eastAsia="Times New Roman" w:hAnsi="Calibri" w:cs="Calibri"/>
                <w:sz w:val="20"/>
                <w:szCs w:val="20"/>
                <w:lang w:bidi="ta-IN"/>
              </w:rPr>
              <w:t>statutory_notification_id</w:t>
            </w:r>
          </w:p>
        </w:tc>
        <w:tc>
          <w:tcPr>
            <w:tcW w:w="1260" w:type="dxa"/>
            <w:gridSpan w:val="3"/>
            <w:shd w:val="clear" w:color="auto" w:fill="auto"/>
            <w:vAlign w:val="center"/>
          </w:tcPr>
          <w:p w:rsidR="004568A7" w:rsidRDefault="004568A7" w:rsidP="00CE119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7"/>
            <w:shd w:val="clear" w:color="auto" w:fill="auto"/>
            <w:vAlign w:val="center"/>
          </w:tcPr>
          <w:p w:rsidR="004568A7" w:rsidRDefault="004568A7" w:rsidP="00CE1193">
            <w:pPr>
              <w:rPr>
                <w:rFonts w:ascii="Calibri" w:eastAsia="Times New Roman" w:hAnsi="Calibri" w:cs="Calibri"/>
                <w:sz w:val="20"/>
                <w:szCs w:val="20"/>
                <w:lang w:bidi="ta-IN"/>
              </w:rPr>
            </w:pPr>
          </w:p>
        </w:tc>
        <w:tc>
          <w:tcPr>
            <w:tcW w:w="1351" w:type="dxa"/>
            <w:gridSpan w:val="3"/>
            <w:shd w:val="clear" w:color="auto" w:fill="auto"/>
            <w:vAlign w:val="center"/>
          </w:tcPr>
          <w:p w:rsidR="004568A7" w:rsidRDefault="004568A7" w:rsidP="00CE1193">
            <w:pPr>
              <w:rPr>
                <w:rFonts w:ascii="Calibri" w:eastAsia="Times New Roman" w:hAnsi="Calibri" w:cs="Calibri"/>
                <w:sz w:val="20"/>
                <w:szCs w:val="20"/>
                <w:lang w:bidi="ta-IN"/>
              </w:rPr>
            </w:pPr>
          </w:p>
        </w:tc>
        <w:tc>
          <w:tcPr>
            <w:tcW w:w="630" w:type="dxa"/>
            <w:gridSpan w:val="4"/>
            <w:shd w:val="clear" w:color="auto" w:fill="auto"/>
            <w:vAlign w:val="bottom"/>
          </w:tcPr>
          <w:p w:rsidR="004568A7" w:rsidRDefault="004568A7" w:rsidP="00CE1193">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889" w:type="dxa"/>
            <w:gridSpan w:val="4"/>
            <w:shd w:val="clear" w:color="auto" w:fill="auto"/>
            <w:vAlign w:val="bottom"/>
          </w:tcPr>
          <w:p w:rsidR="004568A7" w:rsidRDefault="004568A7" w:rsidP="00FC11A2">
            <w:pPr>
              <w:rPr>
                <w:rFonts w:ascii="Calibri" w:eastAsia="Times New Roman" w:hAnsi="Calibri" w:cs="Calibri"/>
                <w:sz w:val="20"/>
                <w:szCs w:val="20"/>
                <w:lang w:bidi="ta-IN"/>
              </w:rPr>
            </w:pPr>
            <w:r>
              <w:rPr>
                <w:rFonts w:ascii="Calibri" w:eastAsia="Times New Roman" w:hAnsi="Calibri" w:cs="Calibri"/>
                <w:sz w:val="20"/>
                <w:szCs w:val="20"/>
                <w:lang w:bidi="ta-IN"/>
              </w:rPr>
              <w:t>tbl_statutory_notification_units</w:t>
            </w:r>
          </w:p>
        </w:tc>
      </w:tr>
      <w:tr w:rsidR="004568A7" w:rsidTr="00CE1193">
        <w:trPr>
          <w:trHeight w:val="288"/>
        </w:trPr>
        <w:tc>
          <w:tcPr>
            <w:tcW w:w="539" w:type="dxa"/>
            <w:vMerge/>
            <w:shd w:val="clear" w:color="auto" w:fill="auto"/>
            <w:vAlign w:val="center"/>
          </w:tcPr>
          <w:p w:rsidR="004568A7" w:rsidRDefault="004568A7"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4568A7" w:rsidRDefault="004568A7" w:rsidP="00CE1193">
            <w:pPr>
              <w:snapToGrid w:val="0"/>
              <w:rPr>
                <w:rFonts w:ascii="Calibri" w:eastAsia="Times New Roman" w:hAnsi="Calibri" w:cs="Calibri"/>
                <w:sz w:val="20"/>
                <w:szCs w:val="20"/>
                <w:lang w:bidi="ta-IN"/>
              </w:rPr>
            </w:pPr>
          </w:p>
        </w:tc>
        <w:tc>
          <w:tcPr>
            <w:tcW w:w="2064" w:type="dxa"/>
            <w:gridSpan w:val="4"/>
            <w:shd w:val="clear" w:color="auto" w:fill="auto"/>
          </w:tcPr>
          <w:p w:rsidR="004568A7" w:rsidRPr="00FC11A2" w:rsidRDefault="004568A7" w:rsidP="00425FF8">
            <w:pPr>
              <w:rPr>
                <w:rFonts w:ascii="Calibri" w:eastAsia="Times New Roman" w:hAnsi="Calibri" w:cs="Calibri"/>
                <w:sz w:val="20"/>
                <w:szCs w:val="20"/>
                <w:lang w:bidi="ta-IN"/>
              </w:rPr>
            </w:pPr>
            <w:r>
              <w:rPr>
                <w:rFonts w:ascii="Calibri" w:eastAsia="Times New Roman" w:hAnsi="Calibri" w:cs="Calibri"/>
                <w:sz w:val="20"/>
                <w:szCs w:val="20"/>
                <w:lang w:bidi="ta-IN"/>
              </w:rPr>
              <w:t>user_id</w:t>
            </w:r>
          </w:p>
        </w:tc>
        <w:tc>
          <w:tcPr>
            <w:tcW w:w="1260" w:type="dxa"/>
            <w:gridSpan w:val="3"/>
            <w:shd w:val="clear" w:color="auto" w:fill="auto"/>
            <w:vAlign w:val="center"/>
          </w:tcPr>
          <w:p w:rsidR="004568A7" w:rsidRDefault="004568A7" w:rsidP="00CE119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7"/>
            <w:shd w:val="clear" w:color="auto" w:fill="auto"/>
            <w:vAlign w:val="center"/>
          </w:tcPr>
          <w:p w:rsidR="004568A7" w:rsidRDefault="004568A7" w:rsidP="00CE1193">
            <w:pPr>
              <w:rPr>
                <w:rFonts w:ascii="Calibri" w:eastAsia="Times New Roman" w:hAnsi="Calibri" w:cs="Calibri"/>
                <w:sz w:val="20"/>
                <w:szCs w:val="20"/>
                <w:lang w:bidi="ta-IN"/>
              </w:rPr>
            </w:pPr>
          </w:p>
        </w:tc>
        <w:tc>
          <w:tcPr>
            <w:tcW w:w="1351" w:type="dxa"/>
            <w:gridSpan w:val="3"/>
            <w:shd w:val="clear" w:color="auto" w:fill="auto"/>
            <w:vAlign w:val="center"/>
          </w:tcPr>
          <w:p w:rsidR="004568A7" w:rsidRDefault="004568A7" w:rsidP="00CE1193">
            <w:pPr>
              <w:rPr>
                <w:rFonts w:ascii="Calibri" w:eastAsia="Times New Roman" w:hAnsi="Calibri" w:cs="Calibri"/>
                <w:sz w:val="20"/>
                <w:szCs w:val="20"/>
                <w:lang w:bidi="ta-IN"/>
              </w:rPr>
            </w:pPr>
          </w:p>
        </w:tc>
        <w:tc>
          <w:tcPr>
            <w:tcW w:w="630" w:type="dxa"/>
            <w:gridSpan w:val="4"/>
            <w:shd w:val="clear" w:color="auto" w:fill="auto"/>
            <w:vAlign w:val="bottom"/>
          </w:tcPr>
          <w:p w:rsidR="004568A7" w:rsidRDefault="004568A7" w:rsidP="00CE1193">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1889" w:type="dxa"/>
            <w:gridSpan w:val="4"/>
            <w:shd w:val="clear" w:color="auto" w:fill="auto"/>
            <w:vAlign w:val="bottom"/>
          </w:tcPr>
          <w:p w:rsidR="004568A7" w:rsidRDefault="004568A7" w:rsidP="00FC11A2">
            <w:pPr>
              <w:rPr>
                <w:rFonts w:ascii="Calibri" w:eastAsia="Times New Roman" w:hAnsi="Calibri" w:cs="Calibri"/>
                <w:sz w:val="20"/>
                <w:szCs w:val="20"/>
                <w:lang w:bidi="ta-IN"/>
              </w:rPr>
            </w:pPr>
            <w:r>
              <w:rPr>
                <w:rFonts w:ascii="Calibri" w:eastAsia="Times New Roman" w:hAnsi="Calibri" w:cs="Calibri"/>
                <w:sz w:val="20"/>
                <w:szCs w:val="20"/>
                <w:lang w:bidi="ta-IN"/>
              </w:rPr>
              <w:t>tbl_users</w:t>
            </w:r>
          </w:p>
        </w:tc>
      </w:tr>
      <w:tr w:rsidR="004568A7" w:rsidTr="00CE1193">
        <w:trPr>
          <w:trHeight w:val="288"/>
        </w:trPr>
        <w:tc>
          <w:tcPr>
            <w:tcW w:w="539" w:type="dxa"/>
            <w:vMerge/>
            <w:shd w:val="clear" w:color="auto" w:fill="auto"/>
            <w:vAlign w:val="center"/>
          </w:tcPr>
          <w:p w:rsidR="004568A7" w:rsidRDefault="004568A7" w:rsidP="00CE1193">
            <w:pPr>
              <w:snapToGrid w:val="0"/>
              <w:rPr>
                <w:rFonts w:ascii="Calibri" w:eastAsia="Times New Roman" w:hAnsi="Calibri" w:cs="Calibri"/>
                <w:sz w:val="20"/>
                <w:szCs w:val="20"/>
                <w:lang w:bidi="ta-IN"/>
              </w:rPr>
            </w:pPr>
          </w:p>
        </w:tc>
        <w:tc>
          <w:tcPr>
            <w:tcW w:w="1359" w:type="dxa"/>
            <w:vMerge/>
            <w:shd w:val="clear" w:color="auto" w:fill="auto"/>
            <w:vAlign w:val="center"/>
          </w:tcPr>
          <w:p w:rsidR="004568A7" w:rsidRDefault="004568A7" w:rsidP="00CE1193">
            <w:pPr>
              <w:snapToGrid w:val="0"/>
              <w:rPr>
                <w:rFonts w:ascii="Calibri" w:eastAsia="Times New Roman" w:hAnsi="Calibri" w:cs="Calibri"/>
                <w:sz w:val="20"/>
                <w:szCs w:val="20"/>
                <w:lang w:bidi="ta-IN"/>
              </w:rPr>
            </w:pPr>
          </w:p>
        </w:tc>
        <w:tc>
          <w:tcPr>
            <w:tcW w:w="2064" w:type="dxa"/>
            <w:gridSpan w:val="4"/>
            <w:shd w:val="clear" w:color="auto" w:fill="auto"/>
          </w:tcPr>
          <w:p w:rsidR="004568A7" w:rsidRDefault="004568A7" w:rsidP="00425FF8">
            <w:pPr>
              <w:rPr>
                <w:rFonts w:ascii="Calibri" w:eastAsia="Times New Roman" w:hAnsi="Calibri" w:cs="Calibri"/>
                <w:sz w:val="20"/>
                <w:szCs w:val="20"/>
                <w:lang w:bidi="ta-IN"/>
              </w:rPr>
            </w:pPr>
            <w:r>
              <w:rPr>
                <w:rFonts w:ascii="Calibri" w:eastAsia="Times New Roman" w:hAnsi="Calibri" w:cs="Calibri"/>
                <w:sz w:val="20"/>
                <w:szCs w:val="20"/>
                <w:lang w:bidi="ta-IN"/>
              </w:rPr>
              <w:t>read_status</w:t>
            </w:r>
          </w:p>
        </w:tc>
        <w:tc>
          <w:tcPr>
            <w:tcW w:w="1260" w:type="dxa"/>
            <w:gridSpan w:val="3"/>
            <w:shd w:val="clear" w:color="auto" w:fill="auto"/>
            <w:vAlign w:val="center"/>
          </w:tcPr>
          <w:p w:rsidR="004568A7" w:rsidRDefault="004568A7" w:rsidP="00CE1193">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30" w:type="dxa"/>
            <w:gridSpan w:val="7"/>
            <w:shd w:val="clear" w:color="auto" w:fill="auto"/>
            <w:vAlign w:val="center"/>
          </w:tcPr>
          <w:p w:rsidR="004568A7" w:rsidRDefault="004568A7" w:rsidP="00CE1193">
            <w:pPr>
              <w:rPr>
                <w:rFonts w:ascii="Calibri" w:eastAsia="Times New Roman" w:hAnsi="Calibri" w:cs="Calibri"/>
                <w:sz w:val="20"/>
                <w:szCs w:val="20"/>
                <w:lang w:bidi="ta-IN"/>
              </w:rPr>
            </w:pPr>
          </w:p>
        </w:tc>
        <w:tc>
          <w:tcPr>
            <w:tcW w:w="1351" w:type="dxa"/>
            <w:gridSpan w:val="3"/>
            <w:shd w:val="clear" w:color="auto" w:fill="auto"/>
            <w:vAlign w:val="center"/>
          </w:tcPr>
          <w:p w:rsidR="004568A7" w:rsidRDefault="004568A7" w:rsidP="00CE1193">
            <w:pPr>
              <w:rPr>
                <w:rFonts w:ascii="Calibri" w:eastAsia="Times New Roman" w:hAnsi="Calibri" w:cs="Calibri"/>
                <w:sz w:val="20"/>
                <w:szCs w:val="20"/>
                <w:lang w:bidi="ta-IN"/>
              </w:rPr>
            </w:pPr>
            <w:r>
              <w:rPr>
                <w:rFonts w:ascii="Calibri" w:eastAsia="Times New Roman" w:hAnsi="Calibri" w:cs="Calibri"/>
                <w:sz w:val="20"/>
                <w:szCs w:val="20"/>
                <w:lang w:bidi="ta-IN"/>
              </w:rPr>
              <w:t>0</w:t>
            </w:r>
          </w:p>
        </w:tc>
        <w:tc>
          <w:tcPr>
            <w:tcW w:w="630" w:type="dxa"/>
            <w:gridSpan w:val="4"/>
            <w:shd w:val="clear" w:color="auto" w:fill="auto"/>
            <w:vAlign w:val="bottom"/>
          </w:tcPr>
          <w:p w:rsidR="004568A7" w:rsidRDefault="004568A7" w:rsidP="00CE1193">
            <w:pPr>
              <w:rPr>
                <w:rFonts w:ascii="Calibri" w:eastAsia="Times New Roman" w:hAnsi="Calibri" w:cs="Calibri"/>
                <w:sz w:val="20"/>
                <w:szCs w:val="20"/>
                <w:lang w:bidi="ta-IN"/>
              </w:rPr>
            </w:pPr>
          </w:p>
        </w:tc>
        <w:tc>
          <w:tcPr>
            <w:tcW w:w="1889" w:type="dxa"/>
            <w:gridSpan w:val="4"/>
            <w:shd w:val="clear" w:color="auto" w:fill="auto"/>
            <w:vAlign w:val="bottom"/>
          </w:tcPr>
          <w:p w:rsidR="004568A7" w:rsidRDefault="004568A7" w:rsidP="00F17490">
            <w:pPr>
              <w:numPr>
                <w:ilvl w:val="0"/>
                <w:numId w:val="14"/>
              </w:numPr>
              <w:rPr>
                <w:rFonts w:ascii="Calibri" w:eastAsia="Times New Roman" w:hAnsi="Calibri" w:cs="Calibri"/>
                <w:sz w:val="20"/>
                <w:szCs w:val="20"/>
                <w:lang w:bidi="ta-IN"/>
              </w:rPr>
            </w:pPr>
            <w:r>
              <w:rPr>
                <w:rFonts w:ascii="Calibri" w:eastAsia="Times New Roman" w:hAnsi="Calibri" w:cs="Calibri"/>
                <w:sz w:val="20"/>
                <w:szCs w:val="20"/>
                <w:lang w:bidi="ta-IN"/>
              </w:rPr>
              <w:t>Unread</w:t>
            </w:r>
          </w:p>
          <w:p w:rsidR="004568A7" w:rsidRDefault="004568A7" w:rsidP="00F17490">
            <w:pPr>
              <w:numPr>
                <w:ilvl w:val="0"/>
                <w:numId w:val="14"/>
              </w:numPr>
              <w:rPr>
                <w:rFonts w:ascii="Calibri" w:eastAsia="Times New Roman" w:hAnsi="Calibri" w:cs="Calibri"/>
                <w:sz w:val="20"/>
                <w:szCs w:val="20"/>
                <w:lang w:bidi="ta-IN"/>
              </w:rPr>
            </w:pPr>
            <w:r>
              <w:rPr>
                <w:rFonts w:ascii="Calibri" w:eastAsia="Times New Roman" w:hAnsi="Calibri" w:cs="Calibri"/>
                <w:sz w:val="20"/>
                <w:szCs w:val="20"/>
                <w:lang w:bidi="ta-IN"/>
              </w:rPr>
              <w:t>Read</w:t>
            </w:r>
          </w:p>
        </w:tc>
      </w:tr>
    </w:tbl>
    <w:p w:rsidR="00AD6C79" w:rsidRDefault="00AD6C79" w:rsidP="00AD6C79">
      <w:pPr>
        <w:pStyle w:val="BodyText"/>
      </w:pPr>
    </w:p>
    <w:p w:rsidR="00AD6C79" w:rsidRDefault="00AD6C79" w:rsidP="00AD6C79">
      <w:pPr>
        <w:pStyle w:val="Heading2"/>
        <w:numPr>
          <w:ilvl w:val="1"/>
          <w:numId w:val="5"/>
        </w:numPr>
        <w:spacing w:before="0" w:after="0"/>
        <w:rPr>
          <w:rFonts w:ascii="Times New Roman" w:hAnsi="Times New Roman" w:cs="Times New Roman"/>
          <w:szCs w:val="24"/>
        </w:rPr>
      </w:pPr>
      <w:r>
        <w:rPr>
          <w:rFonts w:ascii="Times New Roman" w:hAnsi="Times New Roman" w:cs="Times New Roman"/>
          <w:szCs w:val="24"/>
        </w:rPr>
        <w:t>Schema Definition – Client Database</w:t>
      </w:r>
    </w:p>
    <w:p w:rsidR="00AD6C79" w:rsidRPr="001230C8" w:rsidRDefault="00AD6C79" w:rsidP="00AD6C79">
      <w:pPr>
        <w:pStyle w:val="BodyText"/>
      </w:pPr>
    </w:p>
    <w:tbl>
      <w:tblPr>
        <w:tblW w:w="1028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0"/>
        <w:gridCol w:w="18"/>
        <w:gridCol w:w="1491"/>
        <w:gridCol w:w="46"/>
        <w:gridCol w:w="1732"/>
        <w:gridCol w:w="294"/>
        <w:gridCol w:w="7"/>
        <w:gridCol w:w="17"/>
        <w:gridCol w:w="68"/>
        <w:gridCol w:w="22"/>
        <w:gridCol w:w="13"/>
        <w:gridCol w:w="62"/>
        <w:gridCol w:w="9"/>
        <w:gridCol w:w="796"/>
        <w:gridCol w:w="264"/>
        <w:gridCol w:w="29"/>
        <w:gridCol w:w="64"/>
        <w:gridCol w:w="32"/>
        <w:gridCol w:w="74"/>
        <w:gridCol w:w="18"/>
        <w:gridCol w:w="127"/>
        <w:gridCol w:w="302"/>
        <w:gridCol w:w="87"/>
        <w:gridCol w:w="22"/>
        <w:gridCol w:w="74"/>
        <w:gridCol w:w="872"/>
        <w:gridCol w:w="292"/>
        <w:gridCol w:w="9"/>
        <w:gridCol w:w="79"/>
        <w:gridCol w:w="8"/>
        <w:gridCol w:w="19"/>
        <w:gridCol w:w="82"/>
        <w:gridCol w:w="150"/>
        <w:gridCol w:w="290"/>
        <w:gridCol w:w="11"/>
        <w:gridCol w:w="73"/>
        <w:gridCol w:w="14"/>
        <w:gridCol w:w="10"/>
        <w:gridCol w:w="83"/>
        <w:gridCol w:w="8"/>
        <w:gridCol w:w="2070"/>
      </w:tblGrid>
      <w:tr w:rsidR="00AD6C79" w:rsidTr="00330086">
        <w:trPr>
          <w:trHeight w:val="288"/>
        </w:trPr>
        <w:tc>
          <w:tcPr>
            <w:tcW w:w="550" w:type="dxa"/>
            <w:shd w:val="clear" w:color="auto" w:fill="CCCCCC"/>
            <w:vAlign w:val="center"/>
          </w:tcPr>
          <w:p w:rsidR="00AD6C79" w:rsidRDefault="00AD6C79" w:rsidP="002D6822">
            <w:pPr>
              <w:rPr>
                <w:rFonts w:ascii="Calibri" w:eastAsia="Times New Roman" w:hAnsi="Calibri" w:cs="Calibri"/>
                <w:b/>
                <w:bCs/>
                <w:sz w:val="20"/>
                <w:szCs w:val="20"/>
                <w:lang w:bidi="ta-IN"/>
              </w:rPr>
            </w:pPr>
            <w:r>
              <w:rPr>
                <w:rFonts w:ascii="Calibri" w:eastAsia="Times New Roman" w:hAnsi="Calibri" w:cs="Calibri"/>
                <w:b/>
                <w:bCs/>
                <w:sz w:val="20"/>
                <w:szCs w:val="20"/>
                <w:lang w:bidi="ta-IN"/>
              </w:rPr>
              <w:t>#</w:t>
            </w:r>
          </w:p>
        </w:tc>
        <w:tc>
          <w:tcPr>
            <w:tcW w:w="1555" w:type="dxa"/>
            <w:gridSpan w:val="3"/>
            <w:shd w:val="clear" w:color="auto" w:fill="CCCCCC"/>
            <w:vAlign w:val="center"/>
          </w:tcPr>
          <w:p w:rsidR="00AD6C79" w:rsidRDefault="00AD6C79" w:rsidP="002D6822">
            <w:pPr>
              <w:rPr>
                <w:rFonts w:ascii="Calibri" w:eastAsia="Times New Roman" w:hAnsi="Calibri" w:cs="Calibri"/>
                <w:b/>
                <w:bCs/>
                <w:sz w:val="20"/>
                <w:szCs w:val="20"/>
                <w:lang w:bidi="ta-IN"/>
              </w:rPr>
            </w:pPr>
            <w:r>
              <w:rPr>
                <w:rFonts w:ascii="Calibri" w:eastAsia="Times New Roman" w:hAnsi="Calibri" w:cs="Calibri"/>
                <w:b/>
                <w:bCs/>
                <w:sz w:val="20"/>
                <w:szCs w:val="20"/>
                <w:lang w:bidi="ta-IN"/>
              </w:rPr>
              <w:t>Table Name</w:t>
            </w:r>
          </w:p>
        </w:tc>
        <w:tc>
          <w:tcPr>
            <w:tcW w:w="1732" w:type="dxa"/>
            <w:shd w:val="clear" w:color="auto" w:fill="CCCCCC"/>
            <w:vAlign w:val="center"/>
          </w:tcPr>
          <w:p w:rsidR="00AD6C79" w:rsidRDefault="00AD6C79" w:rsidP="002D6822">
            <w:pPr>
              <w:rPr>
                <w:rFonts w:ascii="Calibri" w:eastAsia="Times New Roman" w:hAnsi="Calibri" w:cs="Calibri"/>
                <w:b/>
                <w:bCs/>
                <w:sz w:val="20"/>
                <w:szCs w:val="20"/>
                <w:lang w:bidi="ta-IN"/>
              </w:rPr>
            </w:pPr>
            <w:r>
              <w:rPr>
                <w:rFonts w:ascii="Calibri" w:eastAsia="Times New Roman" w:hAnsi="Calibri" w:cs="Calibri"/>
                <w:b/>
                <w:bCs/>
                <w:sz w:val="20"/>
                <w:szCs w:val="20"/>
                <w:lang w:bidi="ta-IN"/>
              </w:rPr>
              <w:t>Fields</w:t>
            </w:r>
          </w:p>
        </w:tc>
        <w:tc>
          <w:tcPr>
            <w:tcW w:w="1288" w:type="dxa"/>
            <w:gridSpan w:val="9"/>
            <w:shd w:val="clear" w:color="auto" w:fill="CCCCCC"/>
            <w:vAlign w:val="center"/>
          </w:tcPr>
          <w:p w:rsidR="00AD6C79" w:rsidRDefault="00AD6C79" w:rsidP="002D6822">
            <w:pPr>
              <w:rPr>
                <w:rFonts w:ascii="Calibri" w:eastAsia="Times New Roman" w:hAnsi="Calibri" w:cs="Calibri"/>
                <w:b/>
                <w:bCs/>
                <w:sz w:val="20"/>
                <w:szCs w:val="20"/>
                <w:lang w:bidi="ta-IN"/>
              </w:rPr>
            </w:pPr>
            <w:r>
              <w:rPr>
                <w:rFonts w:ascii="Calibri" w:eastAsia="Times New Roman" w:hAnsi="Calibri" w:cs="Calibri"/>
                <w:b/>
                <w:bCs/>
                <w:sz w:val="20"/>
                <w:szCs w:val="20"/>
                <w:lang w:bidi="ta-IN"/>
              </w:rPr>
              <w:t>Data type</w:t>
            </w:r>
          </w:p>
        </w:tc>
        <w:tc>
          <w:tcPr>
            <w:tcW w:w="608" w:type="dxa"/>
            <w:gridSpan w:val="7"/>
            <w:shd w:val="clear" w:color="auto" w:fill="CCCCCC"/>
            <w:vAlign w:val="center"/>
          </w:tcPr>
          <w:p w:rsidR="00AD6C79" w:rsidRDefault="00AD6C79" w:rsidP="002D6822">
            <w:pPr>
              <w:rPr>
                <w:rFonts w:ascii="Calibri" w:eastAsia="Times New Roman" w:hAnsi="Calibri" w:cs="Calibri"/>
                <w:b/>
                <w:bCs/>
                <w:sz w:val="20"/>
                <w:szCs w:val="20"/>
                <w:lang w:bidi="ta-IN"/>
              </w:rPr>
            </w:pPr>
            <w:r>
              <w:rPr>
                <w:rFonts w:ascii="Calibri" w:eastAsia="Times New Roman" w:hAnsi="Calibri" w:cs="Calibri"/>
                <w:b/>
                <w:bCs/>
                <w:sz w:val="20"/>
                <w:szCs w:val="20"/>
                <w:lang w:bidi="ta-IN"/>
              </w:rPr>
              <w:t>Size</w:t>
            </w:r>
          </w:p>
        </w:tc>
        <w:tc>
          <w:tcPr>
            <w:tcW w:w="1357" w:type="dxa"/>
            <w:gridSpan w:val="5"/>
            <w:shd w:val="clear" w:color="auto" w:fill="CCCCCC"/>
            <w:vAlign w:val="center"/>
          </w:tcPr>
          <w:p w:rsidR="00AD6C79" w:rsidRDefault="00AD6C79" w:rsidP="002D6822">
            <w:pPr>
              <w:rPr>
                <w:rFonts w:ascii="Calibri" w:eastAsia="Times New Roman" w:hAnsi="Calibri" w:cs="Calibri"/>
                <w:b/>
                <w:bCs/>
                <w:sz w:val="20"/>
                <w:szCs w:val="20"/>
                <w:lang w:bidi="ta-IN"/>
              </w:rPr>
            </w:pPr>
            <w:r>
              <w:rPr>
                <w:rFonts w:ascii="Calibri" w:eastAsia="Times New Roman" w:hAnsi="Calibri" w:cs="Calibri"/>
                <w:b/>
                <w:bCs/>
                <w:sz w:val="20"/>
                <w:szCs w:val="20"/>
                <w:lang w:bidi="ta-IN"/>
              </w:rPr>
              <w:t>Default Value</w:t>
            </w:r>
          </w:p>
        </w:tc>
        <w:tc>
          <w:tcPr>
            <w:tcW w:w="639" w:type="dxa"/>
            <w:gridSpan w:val="7"/>
            <w:shd w:val="clear" w:color="auto" w:fill="CCCCCC"/>
            <w:vAlign w:val="center"/>
          </w:tcPr>
          <w:p w:rsidR="00AD6C79" w:rsidRDefault="00AD6C79" w:rsidP="002D6822">
            <w:pPr>
              <w:rPr>
                <w:rFonts w:ascii="Calibri" w:eastAsia="Times New Roman" w:hAnsi="Calibri" w:cs="Calibri"/>
                <w:b/>
                <w:bCs/>
                <w:sz w:val="20"/>
                <w:szCs w:val="20"/>
                <w:lang w:bidi="ta-IN"/>
              </w:rPr>
            </w:pPr>
            <w:r>
              <w:rPr>
                <w:rFonts w:ascii="Calibri" w:eastAsia="Times New Roman" w:hAnsi="Calibri" w:cs="Calibri"/>
                <w:b/>
                <w:bCs/>
                <w:sz w:val="20"/>
                <w:szCs w:val="20"/>
                <w:lang w:bidi="ta-IN"/>
              </w:rPr>
              <w:t>Key</w:t>
            </w:r>
          </w:p>
        </w:tc>
        <w:tc>
          <w:tcPr>
            <w:tcW w:w="2559" w:type="dxa"/>
            <w:gridSpan w:val="8"/>
            <w:shd w:val="clear" w:color="auto" w:fill="CCCCCC"/>
            <w:vAlign w:val="center"/>
          </w:tcPr>
          <w:p w:rsidR="00AD6C79" w:rsidRDefault="00AD6C79" w:rsidP="002D6822">
            <w:r>
              <w:rPr>
                <w:rFonts w:ascii="Calibri" w:eastAsia="Times New Roman" w:hAnsi="Calibri" w:cs="Calibri"/>
                <w:b/>
                <w:bCs/>
                <w:sz w:val="20"/>
                <w:szCs w:val="20"/>
                <w:lang w:bidi="ta-IN"/>
              </w:rPr>
              <w:t>Reference</w:t>
            </w:r>
          </w:p>
        </w:tc>
      </w:tr>
      <w:tr w:rsidR="00AD6C79" w:rsidTr="002D6822">
        <w:trPr>
          <w:trHeight w:val="288"/>
        </w:trPr>
        <w:tc>
          <w:tcPr>
            <w:tcW w:w="10288" w:type="dxa"/>
            <w:gridSpan w:val="41"/>
            <w:shd w:val="clear" w:color="auto" w:fill="DDDDDD"/>
            <w:vAlign w:val="center"/>
          </w:tcPr>
          <w:p w:rsidR="00AD6C79" w:rsidRDefault="00AD6C79" w:rsidP="002D6822">
            <w:r>
              <w:rPr>
                <w:rFonts w:ascii="Calibri" w:eastAsia="Times New Roman" w:hAnsi="Calibri" w:cs="Calibri"/>
                <w:b/>
                <w:bCs/>
                <w:sz w:val="20"/>
                <w:szCs w:val="20"/>
                <w:lang w:bidi="ta-IN"/>
              </w:rPr>
              <w:t>Countries</w:t>
            </w:r>
          </w:p>
        </w:tc>
      </w:tr>
      <w:tr w:rsidR="00AD6C79" w:rsidTr="00330086">
        <w:trPr>
          <w:trHeight w:val="288"/>
        </w:trPr>
        <w:tc>
          <w:tcPr>
            <w:tcW w:w="550" w:type="dxa"/>
            <w:vMerge w:val="restart"/>
            <w:shd w:val="clear" w:color="auto" w:fill="auto"/>
            <w:vAlign w:val="center"/>
          </w:tcPr>
          <w:p w:rsidR="00AD6C79" w:rsidRDefault="00AD6C79" w:rsidP="002D6822">
            <w:pPr>
              <w:jc w:val="center"/>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1555" w:type="dxa"/>
            <w:gridSpan w:val="3"/>
            <w:vMerge w:val="restart"/>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tbl_countries</w:t>
            </w: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country_id</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country_name</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5"/>
            <w:shd w:val="clear" w:color="auto" w:fill="auto"/>
            <w:vAlign w:val="center"/>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is_active</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171" w:type="dxa"/>
            <w:gridSpan w:val="4"/>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91" w:type="dxa"/>
            <w:gridSpan w:val="9"/>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171" w:type="dxa"/>
            <w:gridSpan w:val="4"/>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2D6822">
        <w:trPr>
          <w:trHeight w:val="288"/>
        </w:trPr>
        <w:tc>
          <w:tcPr>
            <w:tcW w:w="10288" w:type="dxa"/>
            <w:gridSpan w:val="41"/>
            <w:shd w:val="clear" w:color="auto" w:fill="DDDDDD"/>
            <w:vAlign w:val="center"/>
          </w:tcPr>
          <w:p w:rsidR="00AD6C79" w:rsidRDefault="00AD6C79" w:rsidP="002D6822">
            <w:r>
              <w:rPr>
                <w:rFonts w:ascii="Calibri" w:eastAsia="Times New Roman" w:hAnsi="Calibri" w:cs="Calibri"/>
                <w:b/>
                <w:bCs/>
                <w:sz w:val="20"/>
                <w:szCs w:val="20"/>
                <w:lang w:bidi="ta-IN"/>
              </w:rPr>
              <w:t>Domains</w:t>
            </w:r>
          </w:p>
        </w:tc>
      </w:tr>
      <w:tr w:rsidR="00AD6C79" w:rsidTr="00330086">
        <w:trPr>
          <w:trHeight w:val="288"/>
        </w:trPr>
        <w:tc>
          <w:tcPr>
            <w:tcW w:w="550" w:type="dxa"/>
            <w:vMerge w:val="restart"/>
            <w:shd w:val="clear" w:color="auto" w:fill="auto"/>
            <w:vAlign w:val="center"/>
          </w:tcPr>
          <w:p w:rsidR="00AD6C79" w:rsidRDefault="00AD6C79" w:rsidP="002D6822">
            <w:pPr>
              <w:jc w:val="center"/>
              <w:rPr>
                <w:rFonts w:ascii="Calibri" w:eastAsia="Times New Roman" w:hAnsi="Calibri" w:cs="Calibri"/>
                <w:sz w:val="20"/>
                <w:szCs w:val="20"/>
                <w:lang w:bidi="ta-IN"/>
              </w:rPr>
            </w:pPr>
            <w:r>
              <w:rPr>
                <w:rFonts w:ascii="Calibri" w:eastAsia="Times New Roman" w:hAnsi="Calibri" w:cs="Calibri"/>
                <w:sz w:val="20"/>
                <w:szCs w:val="20"/>
                <w:lang w:bidi="ta-IN"/>
              </w:rPr>
              <w:t>2</w:t>
            </w:r>
          </w:p>
        </w:tc>
        <w:tc>
          <w:tcPr>
            <w:tcW w:w="1555" w:type="dxa"/>
            <w:gridSpan w:val="3"/>
            <w:vMerge w:val="restart"/>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tbl_domains</w:t>
            </w: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domain_id</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domain_name</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5"/>
            <w:shd w:val="clear" w:color="auto" w:fill="auto"/>
            <w:vAlign w:val="center"/>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is_active</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171" w:type="dxa"/>
            <w:gridSpan w:val="4"/>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91" w:type="dxa"/>
            <w:gridSpan w:val="9"/>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171" w:type="dxa"/>
            <w:gridSpan w:val="4"/>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2D6822">
        <w:trPr>
          <w:trHeight w:val="288"/>
        </w:trPr>
        <w:tc>
          <w:tcPr>
            <w:tcW w:w="10288" w:type="dxa"/>
            <w:gridSpan w:val="41"/>
            <w:shd w:val="clear" w:color="auto" w:fill="DDDDDD"/>
            <w:vAlign w:val="center"/>
          </w:tcPr>
          <w:p w:rsidR="00AD6C79" w:rsidRDefault="00AD6C79" w:rsidP="002D6822">
            <w:r>
              <w:rPr>
                <w:rFonts w:ascii="Calibri" w:eastAsia="Times New Roman" w:hAnsi="Calibri" w:cs="Calibri"/>
                <w:b/>
                <w:bCs/>
                <w:sz w:val="20"/>
                <w:szCs w:val="20"/>
                <w:lang w:bidi="ta-IN"/>
              </w:rPr>
              <w:t>Compliances</w:t>
            </w:r>
          </w:p>
        </w:tc>
      </w:tr>
      <w:tr w:rsidR="00AD6C79" w:rsidTr="00330086">
        <w:trPr>
          <w:trHeight w:val="288"/>
        </w:trPr>
        <w:tc>
          <w:tcPr>
            <w:tcW w:w="550" w:type="dxa"/>
            <w:vMerge w:val="restart"/>
            <w:shd w:val="clear" w:color="auto" w:fill="auto"/>
            <w:vAlign w:val="center"/>
          </w:tcPr>
          <w:p w:rsidR="00AD6C79" w:rsidRDefault="00AD6C79" w:rsidP="002D6822">
            <w:pPr>
              <w:jc w:val="center"/>
              <w:rPr>
                <w:rFonts w:ascii="Calibri" w:eastAsia="Times New Roman" w:hAnsi="Calibri" w:cs="Calibri"/>
                <w:sz w:val="20"/>
                <w:szCs w:val="20"/>
                <w:lang w:bidi="ta-IN"/>
              </w:rPr>
            </w:pPr>
            <w:r>
              <w:rPr>
                <w:rFonts w:ascii="Calibri" w:eastAsia="Times New Roman" w:hAnsi="Calibri" w:cs="Calibri"/>
                <w:sz w:val="20"/>
                <w:szCs w:val="20"/>
                <w:lang w:bidi="ta-IN"/>
              </w:rPr>
              <w:t>3</w:t>
            </w:r>
          </w:p>
        </w:tc>
        <w:tc>
          <w:tcPr>
            <w:tcW w:w="1555" w:type="dxa"/>
            <w:gridSpan w:val="3"/>
            <w:vMerge w:val="restart"/>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tbl_compliances</w:t>
            </w: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compliance_id</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jc w:val="center"/>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statutory_mapping</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5"/>
            <w:shd w:val="clear" w:color="auto" w:fill="auto"/>
            <w:vAlign w:val="center"/>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500</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171" w:type="dxa"/>
            <w:gridSpan w:val="4"/>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jc w:val="center"/>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statutory_provision</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5"/>
            <w:shd w:val="clear" w:color="auto" w:fill="auto"/>
            <w:vAlign w:val="center"/>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250</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171" w:type="dxa"/>
            <w:gridSpan w:val="4"/>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jc w:val="center"/>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compliance_task</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5"/>
            <w:shd w:val="clear" w:color="auto" w:fill="auto"/>
            <w:vAlign w:val="center"/>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100</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compliance_description</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LONGTEXT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document_name</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5"/>
            <w:shd w:val="clear" w:color="auto" w:fill="auto"/>
            <w:vAlign w:val="center"/>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100</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format_file</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5"/>
            <w:shd w:val="clear" w:color="auto" w:fill="auto"/>
            <w:vAlign w:val="center"/>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100</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penal_consequences</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LONGTEXT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compliance_frequency</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5"/>
            <w:shd w:val="clear" w:color="auto" w:fill="auto"/>
            <w:vAlign w:val="center"/>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100</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(OneTime / Periodical/ Review/ OnOccurrence)</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statutory_dates</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LONGTEXT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bottom"/>
          </w:tcPr>
          <w:p w:rsidR="00AD6C79" w:rsidRDefault="00AD6C79" w:rsidP="002D6822">
            <w:r>
              <w:rPr>
                <w:rFonts w:ascii="Calibri" w:eastAsia="Times New Roman" w:hAnsi="Calibri" w:cs="Calibri"/>
                <w:sz w:val="20"/>
                <w:szCs w:val="20"/>
                <w:lang w:bidi="ta-IN"/>
              </w:rPr>
              <w:t xml:space="preserve">json-string: list of </w:t>
            </w:r>
            <w:r>
              <w:rPr>
                <w:rFonts w:ascii="Calibri" w:eastAsia="Times New Roman" w:hAnsi="Calibri" w:cs="Calibri"/>
                <w:sz w:val="20"/>
                <w:szCs w:val="20"/>
                <w:lang w:bidi="ta-IN"/>
              </w:rPr>
              <w:br/>
              <w:t>dictionaries with keys</w:t>
            </w:r>
            <w:r>
              <w:rPr>
                <w:rFonts w:ascii="Calibri" w:eastAsia="Times New Roman" w:hAnsi="Calibri" w:cs="Calibri"/>
                <w:sz w:val="20"/>
                <w:szCs w:val="20"/>
                <w:lang w:bidi="ta-IN"/>
              </w:rPr>
              <w:br/>
              <w:t xml:space="preserve"> statutory_date, statutory_month, trigger_before_days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repeats_every</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center"/>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100</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171" w:type="dxa"/>
            <w:gridSpan w:val="4"/>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xml:space="preserve">repeats_type </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5"/>
            <w:shd w:val="clear" w:color="auto" w:fill="auto"/>
            <w:vAlign w:val="center"/>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20</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(Yearly/ Monthly/  Days)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duration</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duration_type</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5"/>
            <w:shd w:val="clear" w:color="auto" w:fill="auto"/>
            <w:vAlign w:val="center"/>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20</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(Hours/  Days)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is_active</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171" w:type="dxa"/>
            <w:gridSpan w:val="4"/>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91" w:type="dxa"/>
            <w:gridSpan w:val="9"/>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171" w:type="dxa"/>
            <w:gridSpan w:val="4"/>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2D6822">
        <w:trPr>
          <w:trHeight w:val="288"/>
        </w:trPr>
        <w:tc>
          <w:tcPr>
            <w:tcW w:w="10288" w:type="dxa"/>
            <w:gridSpan w:val="41"/>
            <w:shd w:val="clear" w:color="auto" w:fill="DDDDDD"/>
            <w:vAlign w:val="center"/>
          </w:tcPr>
          <w:p w:rsidR="00AD6C79" w:rsidRDefault="00AD6C79" w:rsidP="002D6822">
            <w:r>
              <w:rPr>
                <w:rFonts w:ascii="Calibri" w:eastAsia="Times New Roman" w:hAnsi="Calibri" w:cs="Calibri"/>
                <w:b/>
                <w:bCs/>
                <w:sz w:val="20"/>
                <w:szCs w:val="20"/>
                <w:lang w:bidi="ta-IN"/>
              </w:rPr>
              <w:t>Client Settings</w:t>
            </w:r>
          </w:p>
        </w:tc>
      </w:tr>
      <w:tr w:rsidR="00AD6C79" w:rsidTr="00330086">
        <w:trPr>
          <w:trHeight w:val="288"/>
        </w:trPr>
        <w:tc>
          <w:tcPr>
            <w:tcW w:w="550" w:type="dxa"/>
            <w:vMerge w:val="restart"/>
            <w:shd w:val="clear" w:color="auto" w:fill="auto"/>
            <w:vAlign w:val="center"/>
          </w:tcPr>
          <w:p w:rsidR="00AD6C79" w:rsidRDefault="00AD6C79" w:rsidP="002D6822">
            <w:pPr>
              <w:jc w:val="center"/>
              <w:rPr>
                <w:rFonts w:ascii="Calibri" w:eastAsia="Times New Roman" w:hAnsi="Calibri" w:cs="Calibri"/>
                <w:sz w:val="20"/>
                <w:szCs w:val="20"/>
                <w:lang w:bidi="ta-IN"/>
              </w:rPr>
            </w:pPr>
            <w:r>
              <w:rPr>
                <w:rFonts w:ascii="Calibri" w:eastAsia="Times New Roman" w:hAnsi="Calibri" w:cs="Calibri"/>
                <w:sz w:val="20"/>
                <w:szCs w:val="20"/>
                <w:lang w:bidi="ta-IN"/>
              </w:rPr>
              <w:t>4</w:t>
            </w:r>
          </w:p>
        </w:tc>
        <w:tc>
          <w:tcPr>
            <w:tcW w:w="1555" w:type="dxa"/>
            <w:gridSpan w:val="3"/>
            <w:vMerge w:val="restart"/>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tbl_client_settings</w:t>
            </w:r>
          </w:p>
        </w:tc>
        <w:tc>
          <w:tcPr>
            <w:tcW w:w="214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domain_ids</w:t>
            </w:r>
          </w:p>
        </w:tc>
        <w:tc>
          <w:tcPr>
            <w:tcW w:w="126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30" w:type="dxa"/>
            <w:gridSpan w:val="6"/>
            <w:shd w:val="clear" w:color="auto" w:fill="auto"/>
            <w:vAlign w:val="bottom"/>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200</w:t>
            </w:r>
          </w:p>
        </w:tc>
        <w:tc>
          <w:tcPr>
            <w:tcW w:w="135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61" w:type="dxa"/>
            <w:gridSpan w:val="3"/>
            <w:shd w:val="clear" w:color="auto" w:fill="auto"/>
            <w:vAlign w:val="center"/>
          </w:tcPr>
          <w:p w:rsidR="00AD6C79" w:rsidRDefault="00AD6C79" w:rsidP="002D6822">
            <w:r>
              <w:rPr>
                <w:rFonts w:ascii="Calibri" w:eastAsia="Times New Roman" w:hAnsi="Calibri" w:cs="Calibri"/>
                <w:sz w:val="20"/>
                <w:szCs w:val="20"/>
                <w:lang w:bidi="ta-IN"/>
              </w:rPr>
              <w:t xml:space="preserve">Multiple domain_id </w:t>
            </w:r>
            <w:r>
              <w:rPr>
                <w:rFonts w:ascii="Calibri" w:eastAsia="Times New Roman" w:hAnsi="Calibri" w:cs="Calibri"/>
                <w:sz w:val="20"/>
                <w:szCs w:val="20"/>
                <w:lang w:bidi="ta-IN"/>
              </w:rPr>
              <w:br/>
              <w:t xml:space="preserve"> concatenated with “,”</w:t>
            </w:r>
          </w:p>
        </w:tc>
      </w:tr>
      <w:tr w:rsidR="00AD6C79" w:rsidTr="00330086">
        <w:trPr>
          <w:trHeight w:val="288"/>
        </w:trPr>
        <w:tc>
          <w:tcPr>
            <w:tcW w:w="550" w:type="dxa"/>
            <w:vMerge/>
            <w:shd w:val="clear" w:color="auto" w:fill="auto"/>
            <w:vAlign w:val="center"/>
          </w:tcPr>
          <w:p w:rsidR="00AD6C79" w:rsidRDefault="00AD6C79" w:rsidP="002D6822">
            <w:pPr>
              <w:jc w:val="center"/>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rPr>
                <w:rFonts w:ascii="Calibri" w:eastAsia="Times New Roman" w:hAnsi="Calibri" w:cs="Calibri"/>
                <w:sz w:val="20"/>
                <w:szCs w:val="20"/>
                <w:lang w:bidi="ta-IN"/>
              </w:rPr>
            </w:pPr>
          </w:p>
        </w:tc>
        <w:tc>
          <w:tcPr>
            <w:tcW w:w="214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logo</w:t>
            </w:r>
          </w:p>
        </w:tc>
        <w:tc>
          <w:tcPr>
            <w:tcW w:w="1269" w:type="dxa"/>
            <w:gridSpan w:val="8"/>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30" w:type="dxa"/>
            <w:gridSpan w:val="6"/>
            <w:shd w:val="clear" w:color="auto" w:fill="auto"/>
            <w:vAlign w:val="bottom"/>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200</w:t>
            </w:r>
          </w:p>
        </w:tc>
        <w:tc>
          <w:tcPr>
            <w:tcW w:w="135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61" w:type="dxa"/>
            <w:gridSpan w:val="3"/>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jc w:val="center"/>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rPr>
                <w:rFonts w:ascii="Calibri" w:eastAsia="Times New Roman" w:hAnsi="Calibri" w:cs="Calibri"/>
                <w:sz w:val="20"/>
                <w:szCs w:val="20"/>
                <w:lang w:bidi="ta-IN"/>
              </w:rPr>
            </w:pPr>
          </w:p>
        </w:tc>
        <w:tc>
          <w:tcPr>
            <w:tcW w:w="214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contract_from</w:t>
            </w:r>
          </w:p>
        </w:tc>
        <w:tc>
          <w:tcPr>
            <w:tcW w:w="126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DATE</w:t>
            </w:r>
          </w:p>
        </w:tc>
        <w:tc>
          <w:tcPr>
            <w:tcW w:w="63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61" w:type="dxa"/>
            <w:gridSpan w:val="3"/>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jc w:val="center"/>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rPr>
                <w:rFonts w:ascii="Calibri" w:eastAsia="Times New Roman" w:hAnsi="Calibri" w:cs="Calibri"/>
                <w:sz w:val="20"/>
                <w:szCs w:val="20"/>
                <w:lang w:bidi="ta-IN"/>
              </w:rPr>
            </w:pPr>
          </w:p>
        </w:tc>
        <w:tc>
          <w:tcPr>
            <w:tcW w:w="214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contract_to</w:t>
            </w:r>
          </w:p>
        </w:tc>
        <w:tc>
          <w:tcPr>
            <w:tcW w:w="126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DATE</w:t>
            </w:r>
          </w:p>
        </w:tc>
        <w:tc>
          <w:tcPr>
            <w:tcW w:w="63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61" w:type="dxa"/>
            <w:gridSpan w:val="3"/>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jc w:val="center"/>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rPr>
                <w:rFonts w:ascii="Calibri" w:eastAsia="Times New Roman" w:hAnsi="Calibri" w:cs="Calibri"/>
                <w:sz w:val="20"/>
                <w:szCs w:val="20"/>
                <w:lang w:bidi="ta-IN"/>
              </w:rPr>
            </w:pPr>
          </w:p>
        </w:tc>
        <w:tc>
          <w:tcPr>
            <w:tcW w:w="214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no_of_user_licence</w:t>
            </w:r>
          </w:p>
        </w:tc>
        <w:tc>
          <w:tcPr>
            <w:tcW w:w="126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61" w:type="dxa"/>
            <w:gridSpan w:val="3"/>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jc w:val="center"/>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rPr>
                <w:rFonts w:ascii="Calibri" w:eastAsia="Times New Roman" w:hAnsi="Calibri" w:cs="Calibri"/>
                <w:sz w:val="20"/>
                <w:szCs w:val="20"/>
                <w:lang w:bidi="ta-IN"/>
              </w:rPr>
            </w:pPr>
          </w:p>
        </w:tc>
        <w:tc>
          <w:tcPr>
            <w:tcW w:w="214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total_disk_space</w:t>
            </w:r>
          </w:p>
        </w:tc>
        <w:tc>
          <w:tcPr>
            <w:tcW w:w="126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61" w:type="dxa"/>
            <w:gridSpan w:val="3"/>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jc w:val="center"/>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rPr>
                <w:rFonts w:ascii="Calibri" w:eastAsia="Times New Roman" w:hAnsi="Calibri" w:cs="Calibri"/>
                <w:sz w:val="20"/>
                <w:szCs w:val="20"/>
                <w:lang w:bidi="ta-IN"/>
              </w:rPr>
            </w:pPr>
          </w:p>
        </w:tc>
        <w:tc>
          <w:tcPr>
            <w:tcW w:w="214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is_sms_subscribed</w:t>
            </w:r>
          </w:p>
        </w:tc>
        <w:tc>
          <w:tcPr>
            <w:tcW w:w="126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3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3" w:type="dxa"/>
            <w:gridSpan w:val="7"/>
            <w:shd w:val="clear" w:color="auto" w:fill="auto"/>
            <w:vAlign w:val="bottom"/>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0</w:t>
            </w:r>
          </w:p>
        </w:tc>
        <w:tc>
          <w:tcPr>
            <w:tcW w:w="630"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61" w:type="dxa"/>
            <w:gridSpan w:val="3"/>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jc w:val="center"/>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rPr>
                <w:rFonts w:ascii="Calibri" w:eastAsia="Times New Roman" w:hAnsi="Calibri" w:cs="Calibri"/>
                <w:sz w:val="20"/>
                <w:szCs w:val="20"/>
                <w:lang w:bidi="ta-IN"/>
              </w:rPr>
            </w:pPr>
          </w:p>
        </w:tc>
        <w:tc>
          <w:tcPr>
            <w:tcW w:w="214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two_levels_of_approval</w:t>
            </w:r>
          </w:p>
        </w:tc>
        <w:tc>
          <w:tcPr>
            <w:tcW w:w="126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3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61" w:type="dxa"/>
            <w:gridSpan w:val="3"/>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4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assignee_reminder</w:t>
            </w:r>
          </w:p>
        </w:tc>
        <w:tc>
          <w:tcPr>
            <w:tcW w:w="126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61" w:type="dxa"/>
            <w:gridSpan w:val="3"/>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4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escalation_reminder_In_advance</w:t>
            </w:r>
          </w:p>
        </w:tc>
        <w:tc>
          <w:tcPr>
            <w:tcW w:w="126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61" w:type="dxa"/>
            <w:gridSpan w:val="3"/>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4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escalation_reminder</w:t>
            </w:r>
          </w:p>
        </w:tc>
        <w:tc>
          <w:tcPr>
            <w:tcW w:w="126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61" w:type="dxa"/>
            <w:gridSpan w:val="3"/>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2D6822">
        <w:trPr>
          <w:trHeight w:val="288"/>
        </w:trPr>
        <w:tc>
          <w:tcPr>
            <w:tcW w:w="10288" w:type="dxa"/>
            <w:gridSpan w:val="41"/>
            <w:shd w:val="clear" w:color="auto" w:fill="DDDDDD"/>
            <w:vAlign w:val="center"/>
          </w:tcPr>
          <w:p w:rsidR="00AD6C79" w:rsidRDefault="00AD6C79" w:rsidP="002D6822">
            <w:r>
              <w:rPr>
                <w:rFonts w:ascii="Calibri" w:eastAsia="Times New Roman" w:hAnsi="Calibri" w:cs="Calibri"/>
                <w:b/>
                <w:bCs/>
                <w:sz w:val="20"/>
                <w:szCs w:val="20"/>
                <w:lang w:bidi="ta-IN"/>
              </w:rPr>
              <w:t>Client Configurations</w:t>
            </w:r>
          </w:p>
        </w:tc>
      </w:tr>
      <w:tr w:rsidR="00AD6C79" w:rsidTr="00330086">
        <w:trPr>
          <w:trHeight w:val="288"/>
        </w:trPr>
        <w:tc>
          <w:tcPr>
            <w:tcW w:w="550" w:type="dxa"/>
            <w:vMerge w:val="restart"/>
            <w:shd w:val="clear" w:color="auto" w:fill="auto"/>
            <w:vAlign w:val="center"/>
          </w:tcPr>
          <w:p w:rsidR="00AD6C79" w:rsidRDefault="00AD6C79" w:rsidP="002D6822">
            <w:pPr>
              <w:jc w:val="center"/>
              <w:rPr>
                <w:rFonts w:ascii="Calibri" w:eastAsia="Times New Roman" w:hAnsi="Calibri" w:cs="Calibri"/>
                <w:sz w:val="20"/>
                <w:szCs w:val="20"/>
                <w:lang w:bidi="ta-IN"/>
              </w:rPr>
            </w:pPr>
            <w:r>
              <w:rPr>
                <w:rFonts w:ascii="Calibri" w:eastAsia="Times New Roman" w:hAnsi="Calibri" w:cs="Calibri"/>
                <w:sz w:val="20"/>
                <w:szCs w:val="20"/>
                <w:lang w:bidi="ta-IN"/>
              </w:rPr>
              <w:t>5</w:t>
            </w:r>
          </w:p>
        </w:tc>
        <w:tc>
          <w:tcPr>
            <w:tcW w:w="1555" w:type="dxa"/>
            <w:gridSpan w:val="3"/>
            <w:vMerge w:val="restart"/>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tbl_client_configurations</w:t>
            </w:r>
          </w:p>
        </w:tc>
        <w:tc>
          <w:tcPr>
            <w:tcW w:w="215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country_id</w:t>
            </w:r>
          </w:p>
        </w:tc>
        <w:tc>
          <w:tcPr>
            <w:tcW w:w="1256"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161" w:type="dxa"/>
            <w:gridSpan w:val="3"/>
            <w:shd w:val="clear" w:color="auto" w:fill="auto"/>
            <w:vAlign w:val="bottom"/>
          </w:tcPr>
          <w:p w:rsidR="00AD6C79" w:rsidRDefault="00AD6C79" w:rsidP="002D6822">
            <w:r>
              <w:rPr>
                <w:rFonts w:ascii="Calibri" w:eastAsia="Times New Roman" w:hAnsi="Calibri" w:cs="Calibri"/>
                <w:sz w:val="20"/>
                <w:szCs w:val="20"/>
                <w:lang w:bidi="ta-IN"/>
              </w:rPr>
              <w:t>tbl_countries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5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domain_id</w:t>
            </w:r>
          </w:p>
        </w:tc>
        <w:tc>
          <w:tcPr>
            <w:tcW w:w="1256"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161" w:type="dxa"/>
            <w:gridSpan w:val="3"/>
            <w:shd w:val="clear" w:color="auto" w:fill="auto"/>
            <w:vAlign w:val="bottom"/>
          </w:tcPr>
          <w:p w:rsidR="00AD6C79" w:rsidRDefault="00AD6C79" w:rsidP="002D6822">
            <w:r>
              <w:rPr>
                <w:rFonts w:ascii="Calibri" w:eastAsia="Times New Roman" w:hAnsi="Calibri" w:cs="Calibri"/>
                <w:sz w:val="20"/>
                <w:szCs w:val="20"/>
                <w:lang w:bidi="ta-IN"/>
              </w:rPr>
              <w:t>tbl_domains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5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period_from</w:t>
            </w:r>
          </w:p>
        </w:tc>
        <w:tc>
          <w:tcPr>
            <w:tcW w:w="1256"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bottom"/>
          </w:tcPr>
          <w:p w:rsidR="00AD6C79" w:rsidRDefault="00AD6C79" w:rsidP="002D6822">
            <w:pPr>
              <w:jc w:val="right"/>
              <w:rPr>
                <w:rFonts w:ascii="Calibri" w:eastAsia="Times New Roman" w:hAnsi="Calibri" w:cs="Calibri"/>
                <w:sz w:val="20"/>
                <w:szCs w:val="20"/>
                <w:lang w:bidi="ta-IN"/>
              </w:rPr>
            </w:pPr>
          </w:p>
        </w:tc>
        <w:tc>
          <w:tcPr>
            <w:tcW w:w="135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61" w:type="dxa"/>
            <w:gridSpan w:val="3"/>
            <w:shd w:val="clear" w:color="auto" w:fill="auto"/>
            <w:vAlign w:val="bottom"/>
          </w:tcPr>
          <w:p w:rsidR="00AD6C79" w:rsidRDefault="00AD6C79" w:rsidP="002D6822">
            <w:r>
              <w:rPr>
                <w:rFonts w:ascii="Calibri" w:eastAsia="Times New Roman" w:hAnsi="Calibri" w:cs="Calibri"/>
                <w:sz w:val="20"/>
                <w:szCs w:val="20"/>
                <w:lang w:bidi="ta-IN"/>
              </w:rPr>
              <w:t> (1-12)</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5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period_to</w:t>
            </w:r>
          </w:p>
        </w:tc>
        <w:tc>
          <w:tcPr>
            <w:tcW w:w="1256"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bottom"/>
          </w:tcPr>
          <w:p w:rsidR="00AD6C79" w:rsidRDefault="00AD6C79" w:rsidP="002D6822">
            <w:pPr>
              <w:jc w:val="right"/>
              <w:rPr>
                <w:rFonts w:ascii="Calibri" w:eastAsia="Times New Roman" w:hAnsi="Calibri" w:cs="Calibri"/>
                <w:sz w:val="20"/>
                <w:szCs w:val="20"/>
                <w:lang w:bidi="ta-IN"/>
              </w:rPr>
            </w:pPr>
          </w:p>
        </w:tc>
        <w:tc>
          <w:tcPr>
            <w:tcW w:w="135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61" w:type="dxa"/>
            <w:gridSpan w:val="3"/>
            <w:shd w:val="clear" w:color="auto" w:fill="auto"/>
            <w:vAlign w:val="bottom"/>
          </w:tcPr>
          <w:p w:rsidR="00AD6C79" w:rsidRDefault="00AD6C79" w:rsidP="002D6822">
            <w:r>
              <w:rPr>
                <w:rFonts w:ascii="Calibri" w:eastAsia="Times New Roman" w:hAnsi="Calibri" w:cs="Calibri"/>
                <w:sz w:val="20"/>
                <w:szCs w:val="20"/>
                <w:lang w:bidi="ta-IN"/>
              </w:rPr>
              <w:t> (1-12)</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53"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c>
          <w:tcPr>
            <w:tcW w:w="1353"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630"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161" w:type="dxa"/>
            <w:gridSpan w:val="3"/>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5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56"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30"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c>
          <w:tcPr>
            <w:tcW w:w="1353"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630"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161" w:type="dxa"/>
            <w:gridSpan w:val="3"/>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53"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3"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0"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61" w:type="dxa"/>
            <w:gridSpan w:val="3"/>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5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56"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3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3"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630"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61" w:type="dxa"/>
            <w:gridSpan w:val="3"/>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2D6822">
        <w:trPr>
          <w:trHeight w:val="288"/>
        </w:trPr>
        <w:tc>
          <w:tcPr>
            <w:tcW w:w="10288" w:type="dxa"/>
            <w:gridSpan w:val="41"/>
            <w:shd w:val="clear" w:color="auto" w:fill="DDDDDD"/>
            <w:vAlign w:val="center"/>
          </w:tcPr>
          <w:p w:rsidR="00AD6C79" w:rsidRDefault="00AD6C79" w:rsidP="002D6822">
            <w:r>
              <w:rPr>
                <w:rFonts w:ascii="Calibri" w:eastAsia="Times New Roman" w:hAnsi="Calibri" w:cs="Calibri"/>
                <w:b/>
                <w:bCs/>
                <w:sz w:val="20"/>
                <w:szCs w:val="20"/>
                <w:lang w:bidi="ta-IN"/>
              </w:rPr>
              <w:t>Client User Groups</w:t>
            </w:r>
          </w:p>
        </w:tc>
      </w:tr>
      <w:tr w:rsidR="00AD6C79" w:rsidTr="00330086">
        <w:trPr>
          <w:trHeight w:val="288"/>
        </w:trPr>
        <w:tc>
          <w:tcPr>
            <w:tcW w:w="550" w:type="dxa"/>
            <w:vMerge w:val="restart"/>
            <w:shd w:val="clear" w:color="auto" w:fill="auto"/>
            <w:vAlign w:val="center"/>
          </w:tcPr>
          <w:p w:rsidR="00AD6C79" w:rsidRDefault="00AD6C79" w:rsidP="002D6822">
            <w:pPr>
              <w:jc w:val="center"/>
              <w:rPr>
                <w:rFonts w:ascii="Calibri" w:eastAsia="Times New Roman" w:hAnsi="Calibri" w:cs="Calibri"/>
                <w:sz w:val="20"/>
                <w:szCs w:val="20"/>
                <w:lang w:bidi="ta-IN"/>
              </w:rPr>
            </w:pPr>
            <w:r>
              <w:rPr>
                <w:rFonts w:ascii="Calibri" w:eastAsia="Times New Roman" w:hAnsi="Calibri" w:cs="Calibri"/>
                <w:sz w:val="20"/>
                <w:szCs w:val="20"/>
                <w:lang w:bidi="ta-IN"/>
              </w:rPr>
              <w:t>6</w:t>
            </w:r>
          </w:p>
        </w:tc>
        <w:tc>
          <w:tcPr>
            <w:tcW w:w="1555" w:type="dxa"/>
            <w:gridSpan w:val="3"/>
            <w:vMerge w:val="restart"/>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tbl_client_user_groups</w:t>
            </w:r>
          </w:p>
        </w:tc>
        <w:tc>
          <w:tcPr>
            <w:tcW w:w="2118"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user_group_id</w:t>
            </w:r>
          </w:p>
        </w:tc>
        <w:tc>
          <w:tcPr>
            <w:tcW w:w="125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4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48"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2185" w:type="dxa"/>
            <w:gridSpan w:val="5"/>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user_group_name</w:t>
            </w:r>
          </w:p>
        </w:tc>
        <w:tc>
          <w:tcPr>
            <w:tcW w:w="125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40" w:type="dxa"/>
            <w:gridSpan w:val="6"/>
            <w:shd w:val="clear" w:color="auto" w:fill="auto"/>
            <w:vAlign w:val="bottom"/>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48"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85" w:type="dxa"/>
            <w:gridSpan w:val="5"/>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form_type</w:t>
            </w:r>
          </w:p>
        </w:tc>
        <w:tc>
          <w:tcPr>
            <w:tcW w:w="125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4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20</w:t>
            </w:r>
          </w:p>
        </w:tc>
        <w:tc>
          <w:tcPr>
            <w:tcW w:w="1348"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85" w:type="dxa"/>
            <w:gridSpan w:val="5"/>
            <w:shd w:val="clear" w:color="auto" w:fill="auto"/>
            <w:vAlign w:val="center"/>
          </w:tcPr>
          <w:p w:rsidR="00AD6C79" w:rsidRDefault="00AD6C79" w:rsidP="002D6822">
            <w:r>
              <w:rPr>
                <w:rFonts w:ascii="Calibri" w:eastAsia="Times New Roman" w:hAnsi="Calibri" w:cs="Calibri"/>
                <w:sz w:val="20"/>
                <w:szCs w:val="20"/>
                <w:lang w:bidi="ta-IN"/>
              </w:rPr>
              <w:t> ( It/ Knowledge/  Techno/  Client/ ServiceProvider)</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form_ids</w:t>
            </w:r>
          </w:p>
        </w:tc>
        <w:tc>
          <w:tcPr>
            <w:tcW w:w="125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LONGTEXT</w:t>
            </w:r>
          </w:p>
        </w:tc>
        <w:tc>
          <w:tcPr>
            <w:tcW w:w="64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48"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85" w:type="dxa"/>
            <w:gridSpan w:val="5"/>
            <w:shd w:val="clear" w:color="auto" w:fill="auto"/>
            <w:vAlign w:val="center"/>
          </w:tcPr>
          <w:p w:rsidR="00AD6C79" w:rsidRDefault="00AD6C79" w:rsidP="002D6822">
            <w:r>
              <w:rPr>
                <w:rFonts w:ascii="Calibri" w:eastAsia="Times New Roman" w:hAnsi="Calibri" w:cs="Calibri"/>
                <w:sz w:val="20"/>
                <w:szCs w:val="20"/>
                <w:lang w:bidi="ta-IN"/>
              </w:rPr>
              <w:t xml:space="preserve">Multiple form_ids  </w:t>
            </w:r>
            <w:r>
              <w:rPr>
                <w:rFonts w:ascii="Calibri" w:eastAsia="Times New Roman" w:hAnsi="Calibri" w:cs="Calibri"/>
                <w:sz w:val="20"/>
                <w:szCs w:val="20"/>
                <w:lang w:bidi="ta-IN"/>
              </w:rPr>
              <w:br/>
              <w:t>concatenated with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is_active</w:t>
            </w:r>
          </w:p>
        </w:tc>
        <w:tc>
          <w:tcPr>
            <w:tcW w:w="125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4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48" w:type="dxa"/>
            <w:gridSpan w:val="6"/>
            <w:shd w:val="clear" w:color="auto" w:fill="auto"/>
            <w:vAlign w:val="bottom"/>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63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85" w:type="dxa"/>
            <w:gridSpan w:val="5"/>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59" w:type="dxa"/>
            <w:gridSpan w:val="8"/>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40" w:type="dxa"/>
            <w:gridSpan w:val="6"/>
            <w:shd w:val="clear" w:color="auto" w:fill="auto"/>
            <w:vAlign w:val="bottom"/>
          </w:tcPr>
          <w:p w:rsidR="00AD6C79" w:rsidRDefault="00AD6C79" w:rsidP="002D6822">
            <w:pPr>
              <w:rPr>
                <w:rFonts w:ascii="Calibri" w:eastAsia="Times New Roman" w:hAnsi="Calibri" w:cs="Calibri"/>
                <w:sz w:val="20"/>
                <w:szCs w:val="20"/>
                <w:lang w:bidi="ta-IN"/>
              </w:rPr>
            </w:pPr>
          </w:p>
        </w:tc>
        <w:tc>
          <w:tcPr>
            <w:tcW w:w="1348" w:type="dxa"/>
            <w:gridSpan w:val="6"/>
            <w:shd w:val="clear" w:color="auto" w:fill="auto"/>
            <w:vAlign w:val="bottom"/>
          </w:tcPr>
          <w:p w:rsidR="00AD6C79" w:rsidRDefault="00AD6C79" w:rsidP="002D6822">
            <w:pPr>
              <w:jc w:val="right"/>
              <w:rPr>
                <w:rFonts w:ascii="Calibri" w:eastAsia="Times New Roman" w:hAnsi="Calibri" w:cs="Calibri"/>
                <w:sz w:val="20"/>
                <w:szCs w:val="20"/>
                <w:lang w:bidi="ta-IN"/>
              </w:rPr>
            </w:pPr>
          </w:p>
        </w:tc>
        <w:tc>
          <w:tcPr>
            <w:tcW w:w="633" w:type="dxa"/>
            <w:gridSpan w:val="7"/>
            <w:shd w:val="clear" w:color="auto" w:fill="auto"/>
            <w:vAlign w:val="bottom"/>
          </w:tcPr>
          <w:p w:rsidR="00AD6C79" w:rsidRDefault="00AD6C79" w:rsidP="002D6822">
            <w:pPr>
              <w:rPr>
                <w:rFonts w:ascii="Calibri" w:eastAsia="Times New Roman" w:hAnsi="Calibri" w:cs="Calibri"/>
                <w:sz w:val="20"/>
                <w:szCs w:val="20"/>
                <w:lang w:bidi="ta-IN"/>
              </w:rPr>
            </w:pPr>
          </w:p>
        </w:tc>
        <w:tc>
          <w:tcPr>
            <w:tcW w:w="2185" w:type="dxa"/>
            <w:gridSpan w:val="5"/>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5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40" w:type="dxa"/>
            <w:gridSpan w:val="6"/>
            <w:shd w:val="clear" w:color="auto" w:fill="auto"/>
            <w:vAlign w:val="bottom"/>
          </w:tcPr>
          <w:p w:rsidR="00AD6C79" w:rsidRDefault="00AD6C79" w:rsidP="002D6822">
            <w:pPr>
              <w:rPr>
                <w:rFonts w:ascii="Calibri" w:eastAsia="Times New Roman" w:hAnsi="Calibri" w:cs="Calibri"/>
                <w:sz w:val="20"/>
                <w:szCs w:val="20"/>
                <w:lang w:bidi="ta-IN"/>
              </w:rPr>
            </w:pPr>
          </w:p>
        </w:tc>
        <w:tc>
          <w:tcPr>
            <w:tcW w:w="1348" w:type="dxa"/>
            <w:gridSpan w:val="6"/>
            <w:shd w:val="clear" w:color="auto" w:fill="auto"/>
            <w:vAlign w:val="bottom"/>
          </w:tcPr>
          <w:p w:rsidR="00AD6C79" w:rsidRDefault="00AD6C79" w:rsidP="002D6822">
            <w:pPr>
              <w:jc w:val="right"/>
              <w:rPr>
                <w:rFonts w:ascii="Calibri" w:eastAsia="Times New Roman" w:hAnsi="Calibri" w:cs="Calibri"/>
                <w:sz w:val="20"/>
                <w:szCs w:val="20"/>
                <w:lang w:bidi="ta-IN"/>
              </w:rPr>
            </w:pPr>
          </w:p>
        </w:tc>
        <w:tc>
          <w:tcPr>
            <w:tcW w:w="633" w:type="dxa"/>
            <w:gridSpan w:val="7"/>
            <w:shd w:val="clear" w:color="auto" w:fill="auto"/>
            <w:vAlign w:val="bottom"/>
          </w:tcPr>
          <w:p w:rsidR="00AD6C79" w:rsidRDefault="00AD6C79" w:rsidP="002D6822">
            <w:pPr>
              <w:rPr>
                <w:rFonts w:ascii="Calibri" w:eastAsia="Times New Roman" w:hAnsi="Calibri" w:cs="Calibri"/>
                <w:sz w:val="20"/>
                <w:szCs w:val="20"/>
                <w:lang w:bidi="ta-IN"/>
              </w:rPr>
            </w:pPr>
          </w:p>
        </w:tc>
        <w:tc>
          <w:tcPr>
            <w:tcW w:w="2185" w:type="dxa"/>
            <w:gridSpan w:val="5"/>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59" w:type="dxa"/>
            <w:gridSpan w:val="8"/>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40"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48"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3"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85" w:type="dxa"/>
            <w:gridSpan w:val="5"/>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5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40"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48"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3"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85" w:type="dxa"/>
            <w:gridSpan w:val="5"/>
            <w:shd w:val="clear" w:color="auto" w:fill="auto"/>
            <w:vAlign w:val="center"/>
          </w:tcPr>
          <w:p w:rsidR="00AD6C79" w:rsidRDefault="00AD6C79" w:rsidP="002D6822">
            <w:r>
              <w:rPr>
                <w:rFonts w:ascii="Calibri" w:eastAsia="Times New Roman" w:hAnsi="Calibri" w:cs="Calibri"/>
                <w:sz w:val="20"/>
                <w:szCs w:val="20"/>
                <w:lang w:bidi="ta-IN"/>
              </w:rPr>
              <w:t> </w:t>
            </w:r>
          </w:p>
        </w:tc>
      </w:tr>
      <w:tr w:rsidR="00F5752A" w:rsidTr="008613A3">
        <w:trPr>
          <w:trHeight w:val="288"/>
        </w:trPr>
        <w:tc>
          <w:tcPr>
            <w:tcW w:w="10288" w:type="dxa"/>
            <w:gridSpan w:val="41"/>
            <w:shd w:val="clear" w:color="auto" w:fill="DDDDDD"/>
            <w:vAlign w:val="center"/>
          </w:tcPr>
          <w:p w:rsidR="00F5752A" w:rsidRDefault="00F5752A" w:rsidP="008613A3">
            <w:pPr>
              <w:rPr>
                <w:rFonts w:ascii="Calibri" w:eastAsia="Times New Roman" w:hAnsi="Calibri" w:cs="Calibri"/>
                <w:b/>
                <w:bCs/>
                <w:sz w:val="20"/>
                <w:szCs w:val="20"/>
                <w:lang w:bidi="ta-IN"/>
              </w:rPr>
            </w:pPr>
            <w:r>
              <w:rPr>
                <w:rFonts w:ascii="Calibri" w:eastAsia="Times New Roman" w:hAnsi="Calibri" w:cs="Calibri"/>
                <w:b/>
                <w:bCs/>
                <w:sz w:val="20"/>
                <w:szCs w:val="20"/>
                <w:lang w:bidi="ta-IN"/>
              </w:rPr>
              <w:t>Service Provider</w:t>
            </w:r>
          </w:p>
        </w:tc>
      </w:tr>
      <w:tr w:rsidR="00F5752A" w:rsidRPr="009E71A4" w:rsidTr="00330086">
        <w:trPr>
          <w:trHeight w:val="288"/>
        </w:trPr>
        <w:tc>
          <w:tcPr>
            <w:tcW w:w="550" w:type="dxa"/>
            <w:vMerge w:val="restart"/>
            <w:shd w:val="clear" w:color="auto" w:fill="auto"/>
            <w:vAlign w:val="center"/>
          </w:tcPr>
          <w:p w:rsidR="00F5752A" w:rsidRPr="009E71A4" w:rsidRDefault="000B7704" w:rsidP="008613A3">
            <w:pPr>
              <w:rPr>
                <w:rFonts w:ascii="Calibri" w:eastAsia="Times New Roman" w:hAnsi="Calibri" w:cs="Calibri"/>
                <w:sz w:val="20"/>
                <w:szCs w:val="20"/>
                <w:lang w:bidi="ta-IN"/>
              </w:rPr>
            </w:pPr>
            <w:r>
              <w:rPr>
                <w:rFonts w:ascii="Calibri" w:eastAsia="Times New Roman" w:hAnsi="Calibri" w:cs="Calibri"/>
                <w:sz w:val="20"/>
                <w:szCs w:val="20"/>
                <w:lang w:bidi="ta-IN"/>
              </w:rPr>
              <w:t>7</w:t>
            </w:r>
          </w:p>
        </w:tc>
        <w:tc>
          <w:tcPr>
            <w:tcW w:w="1509" w:type="dxa"/>
            <w:gridSpan w:val="2"/>
            <w:vMerge w:val="restart"/>
            <w:shd w:val="clear" w:color="auto" w:fill="auto"/>
            <w:vAlign w:val="center"/>
          </w:tcPr>
          <w:p w:rsidR="00F5752A" w:rsidRPr="009E71A4" w:rsidRDefault="00F5752A" w:rsidP="008613A3">
            <w:pPr>
              <w:rPr>
                <w:rFonts w:ascii="Calibri" w:eastAsia="Times New Roman" w:hAnsi="Calibri" w:cs="Calibri"/>
                <w:sz w:val="20"/>
                <w:szCs w:val="20"/>
                <w:lang w:bidi="ta-IN"/>
              </w:rPr>
            </w:pPr>
            <w:r w:rsidRPr="009E71A4">
              <w:rPr>
                <w:rFonts w:ascii="Calibri" w:eastAsia="Times New Roman" w:hAnsi="Calibri" w:cs="Calibri"/>
                <w:sz w:val="20"/>
                <w:szCs w:val="20"/>
                <w:lang w:bidi="ta-IN"/>
              </w:rPr>
              <w:t>tbl_service_provider</w:t>
            </w:r>
          </w:p>
        </w:tc>
        <w:tc>
          <w:tcPr>
            <w:tcW w:w="2072" w:type="dxa"/>
            <w:gridSpan w:val="3"/>
            <w:shd w:val="clear" w:color="auto" w:fill="auto"/>
            <w:vAlign w:val="center"/>
          </w:tcPr>
          <w:p w:rsidR="00F5752A" w:rsidRPr="009E71A4" w:rsidRDefault="00F5752A" w:rsidP="008613A3">
            <w:pPr>
              <w:rPr>
                <w:rFonts w:ascii="Calibri" w:eastAsia="Times New Roman" w:hAnsi="Calibri" w:cs="Calibri"/>
                <w:sz w:val="20"/>
                <w:szCs w:val="20"/>
                <w:lang w:bidi="ta-IN"/>
              </w:rPr>
            </w:pPr>
            <w:r w:rsidRPr="004E56C4">
              <w:rPr>
                <w:rFonts w:ascii="Calibri" w:eastAsia="Times New Roman" w:hAnsi="Calibri" w:cs="Calibri"/>
                <w:sz w:val="20"/>
                <w:szCs w:val="20"/>
                <w:lang w:bidi="ta-IN"/>
              </w:rPr>
              <w:t>servicer_provider_id</w:t>
            </w:r>
          </w:p>
        </w:tc>
        <w:tc>
          <w:tcPr>
            <w:tcW w:w="1258" w:type="dxa"/>
            <w:gridSpan w:val="9"/>
            <w:shd w:val="clear" w:color="auto" w:fill="auto"/>
            <w:vAlign w:val="center"/>
          </w:tcPr>
          <w:p w:rsidR="00F5752A" w:rsidRPr="009E71A4" w:rsidRDefault="00F5752A" w:rsidP="008613A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46"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1347" w:type="dxa"/>
            <w:gridSpan w:val="5"/>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637"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2269"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r>
      <w:tr w:rsidR="00F5752A" w:rsidRPr="009E71A4" w:rsidTr="00330086">
        <w:trPr>
          <w:trHeight w:val="288"/>
        </w:trPr>
        <w:tc>
          <w:tcPr>
            <w:tcW w:w="550" w:type="dxa"/>
            <w:vMerge/>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1509" w:type="dxa"/>
            <w:gridSpan w:val="2"/>
            <w:vMerge/>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2072" w:type="dxa"/>
            <w:gridSpan w:val="3"/>
            <w:shd w:val="clear" w:color="auto" w:fill="auto"/>
            <w:vAlign w:val="center"/>
          </w:tcPr>
          <w:p w:rsidR="00F5752A" w:rsidRPr="004E56C4" w:rsidRDefault="00F5752A" w:rsidP="008613A3">
            <w:pPr>
              <w:rPr>
                <w:rFonts w:ascii="Calibri" w:eastAsia="Times New Roman" w:hAnsi="Calibri" w:cs="Calibri"/>
                <w:sz w:val="20"/>
                <w:szCs w:val="20"/>
                <w:lang w:bidi="ta-IN"/>
              </w:rPr>
            </w:pPr>
            <w:r w:rsidRPr="004E56C4">
              <w:rPr>
                <w:rFonts w:ascii="Calibri" w:eastAsia="Times New Roman" w:hAnsi="Calibri" w:cs="Calibri"/>
                <w:sz w:val="20"/>
                <w:szCs w:val="20"/>
                <w:lang w:bidi="ta-IN"/>
              </w:rPr>
              <w:t>service_provider_name</w:t>
            </w:r>
          </w:p>
        </w:tc>
        <w:tc>
          <w:tcPr>
            <w:tcW w:w="1258" w:type="dxa"/>
            <w:gridSpan w:val="9"/>
            <w:shd w:val="clear" w:color="auto" w:fill="auto"/>
            <w:vAlign w:val="center"/>
          </w:tcPr>
          <w:p w:rsidR="00F5752A" w:rsidRPr="009E71A4" w:rsidRDefault="00F5752A" w:rsidP="008613A3">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46"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47" w:type="dxa"/>
            <w:gridSpan w:val="5"/>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637"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2269"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r>
      <w:tr w:rsidR="00F5752A" w:rsidRPr="009E71A4" w:rsidTr="00330086">
        <w:trPr>
          <w:trHeight w:val="288"/>
        </w:trPr>
        <w:tc>
          <w:tcPr>
            <w:tcW w:w="550" w:type="dxa"/>
            <w:vMerge/>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1509" w:type="dxa"/>
            <w:gridSpan w:val="2"/>
            <w:vMerge/>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2072" w:type="dxa"/>
            <w:gridSpan w:val="3"/>
            <w:shd w:val="clear" w:color="auto" w:fill="auto"/>
            <w:vAlign w:val="center"/>
          </w:tcPr>
          <w:p w:rsidR="00F5752A" w:rsidRPr="004E56C4" w:rsidRDefault="00F5752A" w:rsidP="008613A3">
            <w:pPr>
              <w:rPr>
                <w:rFonts w:ascii="Calibri" w:eastAsia="Times New Roman" w:hAnsi="Calibri" w:cs="Calibri"/>
                <w:sz w:val="20"/>
                <w:szCs w:val="20"/>
                <w:lang w:bidi="ta-IN"/>
              </w:rPr>
            </w:pPr>
            <w:r w:rsidRPr="004E56C4">
              <w:rPr>
                <w:rFonts w:ascii="Calibri" w:eastAsia="Times New Roman" w:hAnsi="Calibri" w:cs="Calibri"/>
                <w:sz w:val="20"/>
                <w:szCs w:val="20"/>
                <w:lang w:bidi="ta-IN"/>
              </w:rPr>
              <w:t>address</w:t>
            </w:r>
          </w:p>
        </w:tc>
        <w:tc>
          <w:tcPr>
            <w:tcW w:w="1258" w:type="dxa"/>
            <w:gridSpan w:val="9"/>
            <w:shd w:val="clear" w:color="auto" w:fill="auto"/>
            <w:vAlign w:val="center"/>
          </w:tcPr>
          <w:p w:rsidR="00F5752A" w:rsidRPr="009E71A4" w:rsidRDefault="00F5752A" w:rsidP="008613A3">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46"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r>
              <w:rPr>
                <w:rFonts w:ascii="Calibri" w:eastAsia="Times New Roman" w:hAnsi="Calibri" w:cs="Calibri"/>
                <w:sz w:val="20"/>
                <w:szCs w:val="20"/>
                <w:lang w:bidi="ta-IN"/>
              </w:rPr>
              <w:t>500</w:t>
            </w:r>
          </w:p>
        </w:tc>
        <w:tc>
          <w:tcPr>
            <w:tcW w:w="1347" w:type="dxa"/>
            <w:gridSpan w:val="5"/>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637"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2269"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r>
      <w:tr w:rsidR="00F5752A" w:rsidRPr="009E71A4" w:rsidTr="00330086">
        <w:trPr>
          <w:trHeight w:val="288"/>
        </w:trPr>
        <w:tc>
          <w:tcPr>
            <w:tcW w:w="550" w:type="dxa"/>
            <w:vMerge/>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1509" w:type="dxa"/>
            <w:gridSpan w:val="2"/>
            <w:vMerge/>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2072" w:type="dxa"/>
            <w:gridSpan w:val="3"/>
            <w:shd w:val="clear" w:color="auto" w:fill="auto"/>
            <w:vAlign w:val="center"/>
          </w:tcPr>
          <w:p w:rsidR="00F5752A" w:rsidRPr="004E56C4" w:rsidRDefault="00F5752A" w:rsidP="008613A3">
            <w:pPr>
              <w:rPr>
                <w:rFonts w:ascii="Calibri" w:eastAsia="Times New Roman" w:hAnsi="Calibri" w:cs="Calibri"/>
                <w:sz w:val="20"/>
                <w:szCs w:val="20"/>
                <w:lang w:bidi="ta-IN"/>
              </w:rPr>
            </w:pPr>
            <w:r w:rsidRPr="004E56C4">
              <w:rPr>
                <w:rFonts w:ascii="Calibri" w:eastAsia="Times New Roman" w:hAnsi="Calibri" w:cs="Calibri"/>
                <w:sz w:val="20"/>
                <w:szCs w:val="20"/>
                <w:lang w:bidi="ta-IN"/>
              </w:rPr>
              <w:t>contract_from</w:t>
            </w:r>
          </w:p>
        </w:tc>
        <w:tc>
          <w:tcPr>
            <w:tcW w:w="1258" w:type="dxa"/>
            <w:gridSpan w:val="9"/>
            <w:shd w:val="clear" w:color="auto" w:fill="auto"/>
            <w:vAlign w:val="center"/>
          </w:tcPr>
          <w:p w:rsidR="00F5752A" w:rsidRPr="009E71A4" w:rsidRDefault="00F5752A" w:rsidP="008613A3">
            <w:pPr>
              <w:rPr>
                <w:rFonts w:ascii="Calibri" w:eastAsia="Times New Roman" w:hAnsi="Calibri" w:cs="Calibri"/>
                <w:sz w:val="20"/>
                <w:szCs w:val="20"/>
                <w:lang w:bidi="ta-IN"/>
              </w:rPr>
            </w:pPr>
            <w:r>
              <w:rPr>
                <w:rFonts w:ascii="Calibri" w:eastAsia="Times New Roman" w:hAnsi="Calibri" w:cs="Calibri"/>
                <w:sz w:val="20"/>
                <w:szCs w:val="20"/>
                <w:lang w:bidi="ta-IN"/>
              </w:rPr>
              <w:t>DATE</w:t>
            </w:r>
          </w:p>
        </w:tc>
        <w:tc>
          <w:tcPr>
            <w:tcW w:w="646"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1347" w:type="dxa"/>
            <w:gridSpan w:val="5"/>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637"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2269"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r>
      <w:tr w:rsidR="00F5752A" w:rsidRPr="009E71A4" w:rsidTr="00330086">
        <w:trPr>
          <w:trHeight w:val="288"/>
        </w:trPr>
        <w:tc>
          <w:tcPr>
            <w:tcW w:w="550" w:type="dxa"/>
            <w:vMerge/>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1509" w:type="dxa"/>
            <w:gridSpan w:val="2"/>
            <w:vMerge/>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2072" w:type="dxa"/>
            <w:gridSpan w:val="3"/>
            <w:shd w:val="clear" w:color="auto" w:fill="auto"/>
            <w:vAlign w:val="center"/>
          </w:tcPr>
          <w:p w:rsidR="00F5752A" w:rsidRPr="004E56C4" w:rsidRDefault="00F5752A" w:rsidP="008613A3">
            <w:pPr>
              <w:rPr>
                <w:rFonts w:ascii="Calibri" w:eastAsia="Times New Roman" w:hAnsi="Calibri" w:cs="Calibri"/>
                <w:sz w:val="20"/>
                <w:szCs w:val="20"/>
                <w:lang w:bidi="ta-IN"/>
              </w:rPr>
            </w:pPr>
            <w:r w:rsidRPr="004E56C4">
              <w:rPr>
                <w:rFonts w:ascii="Calibri" w:eastAsia="Times New Roman" w:hAnsi="Calibri" w:cs="Calibri"/>
                <w:sz w:val="20"/>
                <w:szCs w:val="20"/>
                <w:lang w:bidi="ta-IN"/>
              </w:rPr>
              <w:t>contract_to</w:t>
            </w:r>
          </w:p>
        </w:tc>
        <w:tc>
          <w:tcPr>
            <w:tcW w:w="1258" w:type="dxa"/>
            <w:gridSpan w:val="9"/>
            <w:shd w:val="clear" w:color="auto" w:fill="auto"/>
            <w:vAlign w:val="center"/>
          </w:tcPr>
          <w:p w:rsidR="00F5752A" w:rsidRPr="009E71A4" w:rsidRDefault="00F5752A" w:rsidP="008613A3">
            <w:pPr>
              <w:rPr>
                <w:rFonts w:ascii="Calibri" w:eastAsia="Times New Roman" w:hAnsi="Calibri" w:cs="Calibri"/>
                <w:sz w:val="20"/>
                <w:szCs w:val="20"/>
                <w:lang w:bidi="ta-IN"/>
              </w:rPr>
            </w:pPr>
            <w:r>
              <w:rPr>
                <w:rFonts w:ascii="Calibri" w:eastAsia="Times New Roman" w:hAnsi="Calibri" w:cs="Calibri"/>
                <w:sz w:val="20"/>
                <w:szCs w:val="20"/>
                <w:lang w:bidi="ta-IN"/>
              </w:rPr>
              <w:t>DATE</w:t>
            </w:r>
          </w:p>
        </w:tc>
        <w:tc>
          <w:tcPr>
            <w:tcW w:w="646"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1347" w:type="dxa"/>
            <w:gridSpan w:val="5"/>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637"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2269"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r>
      <w:tr w:rsidR="00F5752A" w:rsidRPr="009E71A4" w:rsidTr="00330086">
        <w:trPr>
          <w:trHeight w:val="288"/>
        </w:trPr>
        <w:tc>
          <w:tcPr>
            <w:tcW w:w="550" w:type="dxa"/>
            <w:vMerge/>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1509" w:type="dxa"/>
            <w:gridSpan w:val="2"/>
            <w:vMerge/>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2072" w:type="dxa"/>
            <w:gridSpan w:val="3"/>
            <w:shd w:val="clear" w:color="auto" w:fill="auto"/>
            <w:vAlign w:val="center"/>
          </w:tcPr>
          <w:p w:rsidR="00F5752A" w:rsidRPr="004E56C4" w:rsidRDefault="00F5752A" w:rsidP="008613A3">
            <w:pPr>
              <w:rPr>
                <w:rFonts w:ascii="Calibri" w:eastAsia="Times New Roman" w:hAnsi="Calibri" w:cs="Calibri"/>
                <w:sz w:val="20"/>
                <w:szCs w:val="20"/>
                <w:lang w:bidi="ta-IN"/>
              </w:rPr>
            </w:pPr>
            <w:r w:rsidRPr="004E56C4">
              <w:rPr>
                <w:rFonts w:ascii="Calibri" w:eastAsia="Times New Roman" w:hAnsi="Calibri" w:cs="Calibri"/>
                <w:sz w:val="20"/>
                <w:szCs w:val="20"/>
                <w:lang w:bidi="ta-IN"/>
              </w:rPr>
              <w:t>contact_person</w:t>
            </w:r>
          </w:p>
        </w:tc>
        <w:tc>
          <w:tcPr>
            <w:tcW w:w="1258" w:type="dxa"/>
            <w:gridSpan w:val="9"/>
            <w:shd w:val="clear" w:color="auto" w:fill="auto"/>
            <w:vAlign w:val="center"/>
          </w:tcPr>
          <w:p w:rsidR="00F5752A" w:rsidRPr="009E71A4" w:rsidRDefault="00F5752A" w:rsidP="008613A3">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46"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47" w:type="dxa"/>
            <w:gridSpan w:val="5"/>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637"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2269"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r>
      <w:tr w:rsidR="00F5752A" w:rsidRPr="009E71A4" w:rsidTr="00330086">
        <w:trPr>
          <w:trHeight w:val="288"/>
        </w:trPr>
        <w:tc>
          <w:tcPr>
            <w:tcW w:w="550" w:type="dxa"/>
            <w:vMerge/>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1509" w:type="dxa"/>
            <w:gridSpan w:val="2"/>
            <w:vMerge/>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2072" w:type="dxa"/>
            <w:gridSpan w:val="3"/>
            <w:shd w:val="clear" w:color="auto" w:fill="auto"/>
            <w:vAlign w:val="center"/>
          </w:tcPr>
          <w:p w:rsidR="00F5752A" w:rsidRPr="004E56C4" w:rsidRDefault="00F5752A" w:rsidP="008613A3">
            <w:pPr>
              <w:rPr>
                <w:rFonts w:ascii="Calibri" w:eastAsia="Times New Roman" w:hAnsi="Calibri" w:cs="Calibri"/>
                <w:sz w:val="20"/>
                <w:szCs w:val="20"/>
                <w:lang w:bidi="ta-IN"/>
              </w:rPr>
            </w:pPr>
            <w:r w:rsidRPr="004E56C4">
              <w:rPr>
                <w:rFonts w:ascii="Calibri" w:eastAsia="Times New Roman" w:hAnsi="Calibri" w:cs="Calibri"/>
                <w:sz w:val="20"/>
                <w:szCs w:val="20"/>
                <w:lang w:bidi="ta-IN"/>
              </w:rPr>
              <w:t>contact_no</w:t>
            </w:r>
          </w:p>
        </w:tc>
        <w:tc>
          <w:tcPr>
            <w:tcW w:w="1258" w:type="dxa"/>
            <w:gridSpan w:val="9"/>
            <w:shd w:val="clear" w:color="auto" w:fill="auto"/>
            <w:vAlign w:val="center"/>
          </w:tcPr>
          <w:p w:rsidR="00F5752A" w:rsidRPr="009E71A4" w:rsidRDefault="00F5752A" w:rsidP="008613A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46"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1347" w:type="dxa"/>
            <w:gridSpan w:val="5"/>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637"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2269"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r>
      <w:tr w:rsidR="00F5752A" w:rsidRPr="009E71A4" w:rsidTr="00330086">
        <w:trPr>
          <w:trHeight w:val="288"/>
        </w:trPr>
        <w:tc>
          <w:tcPr>
            <w:tcW w:w="550" w:type="dxa"/>
            <w:vMerge/>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1509" w:type="dxa"/>
            <w:gridSpan w:val="2"/>
            <w:vMerge/>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2072" w:type="dxa"/>
            <w:gridSpan w:val="3"/>
            <w:shd w:val="clear" w:color="auto" w:fill="auto"/>
            <w:vAlign w:val="center"/>
          </w:tcPr>
          <w:p w:rsidR="00F5752A" w:rsidRDefault="00F5752A" w:rsidP="008613A3">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58" w:type="dxa"/>
            <w:gridSpan w:val="9"/>
            <w:shd w:val="clear" w:color="auto" w:fill="auto"/>
            <w:vAlign w:val="center"/>
          </w:tcPr>
          <w:p w:rsidR="00F5752A" w:rsidRDefault="00F5752A" w:rsidP="008613A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46"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1347" w:type="dxa"/>
            <w:gridSpan w:val="5"/>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637" w:type="dxa"/>
            <w:gridSpan w:val="7"/>
            <w:shd w:val="clear" w:color="auto" w:fill="auto"/>
            <w:vAlign w:val="center"/>
          </w:tcPr>
          <w:p w:rsidR="00F5752A" w:rsidRDefault="00F5752A" w:rsidP="008613A3">
            <w:pPr>
              <w:rPr>
                <w:rFonts w:ascii="Calibri" w:eastAsia="Times New Roman" w:hAnsi="Calibri" w:cs="Calibri"/>
                <w:sz w:val="20"/>
                <w:szCs w:val="20"/>
                <w:lang w:bidi="ta-IN"/>
              </w:rPr>
            </w:pPr>
          </w:p>
        </w:tc>
        <w:tc>
          <w:tcPr>
            <w:tcW w:w="2269" w:type="dxa"/>
            <w:gridSpan w:val="7"/>
            <w:shd w:val="clear" w:color="auto" w:fill="auto"/>
            <w:vAlign w:val="center"/>
          </w:tcPr>
          <w:p w:rsidR="00F5752A" w:rsidRDefault="00F5752A" w:rsidP="008613A3">
            <w:pPr>
              <w:rPr>
                <w:rFonts w:ascii="Calibri" w:eastAsia="Times New Roman" w:hAnsi="Calibri" w:cs="Calibri"/>
                <w:sz w:val="20"/>
                <w:szCs w:val="20"/>
                <w:lang w:bidi="ta-IN"/>
              </w:rPr>
            </w:pPr>
          </w:p>
        </w:tc>
      </w:tr>
      <w:tr w:rsidR="00F5752A" w:rsidRPr="009E71A4" w:rsidTr="00330086">
        <w:trPr>
          <w:trHeight w:val="288"/>
        </w:trPr>
        <w:tc>
          <w:tcPr>
            <w:tcW w:w="550" w:type="dxa"/>
            <w:vMerge/>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1509" w:type="dxa"/>
            <w:gridSpan w:val="2"/>
            <w:vMerge/>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2072" w:type="dxa"/>
            <w:gridSpan w:val="3"/>
            <w:shd w:val="clear" w:color="auto" w:fill="auto"/>
            <w:vAlign w:val="bottom"/>
          </w:tcPr>
          <w:p w:rsidR="00F5752A" w:rsidRDefault="00F5752A" w:rsidP="008613A3">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58" w:type="dxa"/>
            <w:gridSpan w:val="9"/>
            <w:shd w:val="clear" w:color="auto" w:fill="auto"/>
            <w:vAlign w:val="bottom"/>
          </w:tcPr>
          <w:p w:rsidR="00F5752A" w:rsidRDefault="00F5752A" w:rsidP="008613A3">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46"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1347" w:type="dxa"/>
            <w:gridSpan w:val="5"/>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637" w:type="dxa"/>
            <w:gridSpan w:val="7"/>
            <w:shd w:val="clear" w:color="auto" w:fill="auto"/>
            <w:vAlign w:val="center"/>
          </w:tcPr>
          <w:p w:rsidR="00F5752A" w:rsidRDefault="00F5752A" w:rsidP="008613A3">
            <w:pPr>
              <w:rPr>
                <w:rFonts w:ascii="Calibri" w:eastAsia="Times New Roman" w:hAnsi="Calibri" w:cs="Calibri"/>
                <w:sz w:val="20"/>
                <w:szCs w:val="20"/>
                <w:lang w:bidi="ta-IN"/>
              </w:rPr>
            </w:pPr>
          </w:p>
        </w:tc>
        <w:tc>
          <w:tcPr>
            <w:tcW w:w="2269" w:type="dxa"/>
            <w:gridSpan w:val="7"/>
            <w:shd w:val="clear" w:color="auto" w:fill="auto"/>
            <w:vAlign w:val="center"/>
          </w:tcPr>
          <w:p w:rsidR="00F5752A" w:rsidRDefault="00F5752A" w:rsidP="008613A3">
            <w:pPr>
              <w:rPr>
                <w:rFonts w:ascii="Calibri" w:eastAsia="Times New Roman" w:hAnsi="Calibri" w:cs="Calibri"/>
                <w:sz w:val="20"/>
                <w:szCs w:val="20"/>
                <w:lang w:bidi="ta-IN"/>
              </w:rPr>
            </w:pPr>
          </w:p>
        </w:tc>
      </w:tr>
      <w:tr w:rsidR="00F5752A" w:rsidRPr="009E71A4" w:rsidTr="00330086">
        <w:trPr>
          <w:trHeight w:val="288"/>
        </w:trPr>
        <w:tc>
          <w:tcPr>
            <w:tcW w:w="550" w:type="dxa"/>
            <w:vMerge/>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1509" w:type="dxa"/>
            <w:gridSpan w:val="2"/>
            <w:vMerge/>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2072" w:type="dxa"/>
            <w:gridSpan w:val="3"/>
            <w:shd w:val="clear" w:color="auto" w:fill="auto"/>
            <w:vAlign w:val="center"/>
          </w:tcPr>
          <w:p w:rsidR="00F5752A" w:rsidRDefault="00F5752A" w:rsidP="008613A3">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58" w:type="dxa"/>
            <w:gridSpan w:val="9"/>
            <w:shd w:val="clear" w:color="auto" w:fill="auto"/>
            <w:vAlign w:val="center"/>
          </w:tcPr>
          <w:p w:rsidR="00F5752A" w:rsidRDefault="00F5752A" w:rsidP="008613A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46"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1347" w:type="dxa"/>
            <w:gridSpan w:val="5"/>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637" w:type="dxa"/>
            <w:gridSpan w:val="7"/>
            <w:shd w:val="clear" w:color="auto" w:fill="auto"/>
            <w:vAlign w:val="center"/>
          </w:tcPr>
          <w:p w:rsidR="00F5752A" w:rsidRDefault="00F5752A" w:rsidP="008613A3">
            <w:pPr>
              <w:rPr>
                <w:rFonts w:ascii="Calibri" w:eastAsia="Times New Roman" w:hAnsi="Calibri" w:cs="Calibri"/>
                <w:sz w:val="20"/>
                <w:szCs w:val="20"/>
                <w:lang w:bidi="ta-IN"/>
              </w:rPr>
            </w:pPr>
          </w:p>
        </w:tc>
        <w:tc>
          <w:tcPr>
            <w:tcW w:w="2269" w:type="dxa"/>
            <w:gridSpan w:val="7"/>
            <w:shd w:val="clear" w:color="auto" w:fill="auto"/>
            <w:vAlign w:val="center"/>
          </w:tcPr>
          <w:p w:rsidR="00F5752A" w:rsidRDefault="00F5752A" w:rsidP="008613A3">
            <w:pPr>
              <w:rPr>
                <w:rFonts w:ascii="Calibri" w:eastAsia="Times New Roman" w:hAnsi="Calibri" w:cs="Calibri"/>
                <w:sz w:val="20"/>
                <w:szCs w:val="20"/>
                <w:lang w:bidi="ta-IN"/>
              </w:rPr>
            </w:pPr>
          </w:p>
        </w:tc>
      </w:tr>
      <w:tr w:rsidR="00F5752A" w:rsidRPr="009E71A4" w:rsidTr="00330086">
        <w:trPr>
          <w:trHeight w:val="288"/>
        </w:trPr>
        <w:tc>
          <w:tcPr>
            <w:tcW w:w="550" w:type="dxa"/>
            <w:vMerge/>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1509" w:type="dxa"/>
            <w:gridSpan w:val="2"/>
            <w:vMerge/>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2072" w:type="dxa"/>
            <w:gridSpan w:val="3"/>
            <w:shd w:val="clear" w:color="auto" w:fill="auto"/>
            <w:vAlign w:val="center"/>
          </w:tcPr>
          <w:p w:rsidR="00F5752A" w:rsidRPr="004E56C4" w:rsidRDefault="00F5752A" w:rsidP="008613A3">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58" w:type="dxa"/>
            <w:gridSpan w:val="9"/>
            <w:shd w:val="clear" w:color="auto" w:fill="auto"/>
            <w:vAlign w:val="center"/>
          </w:tcPr>
          <w:p w:rsidR="00F5752A" w:rsidRPr="009E71A4" w:rsidRDefault="00F5752A" w:rsidP="008613A3">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46"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1347" w:type="dxa"/>
            <w:gridSpan w:val="5"/>
            <w:shd w:val="clear" w:color="auto" w:fill="auto"/>
            <w:vAlign w:val="center"/>
          </w:tcPr>
          <w:p w:rsidR="00F5752A" w:rsidRPr="009E71A4" w:rsidRDefault="00F5752A" w:rsidP="008613A3">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7"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c>
          <w:tcPr>
            <w:tcW w:w="2269" w:type="dxa"/>
            <w:gridSpan w:val="7"/>
            <w:shd w:val="clear" w:color="auto" w:fill="auto"/>
            <w:vAlign w:val="center"/>
          </w:tcPr>
          <w:p w:rsidR="00F5752A" w:rsidRPr="009E71A4" w:rsidRDefault="00F5752A" w:rsidP="008613A3">
            <w:pPr>
              <w:rPr>
                <w:rFonts w:ascii="Calibri" w:eastAsia="Times New Roman" w:hAnsi="Calibri" w:cs="Calibri"/>
                <w:sz w:val="20"/>
                <w:szCs w:val="20"/>
                <w:lang w:bidi="ta-IN"/>
              </w:rPr>
            </w:pPr>
          </w:p>
        </w:tc>
      </w:tr>
      <w:tr w:rsidR="00AD6C79" w:rsidTr="002D6822">
        <w:trPr>
          <w:trHeight w:val="288"/>
        </w:trPr>
        <w:tc>
          <w:tcPr>
            <w:tcW w:w="10288" w:type="dxa"/>
            <w:gridSpan w:val="41"/>
            <w:shd w:val="clear" w:color="auto" w:fill="DDDDDD"/>
            <w:vAlign w:val="center"/>
          </w:tcPr>
          <w:p w:rsidR="00AD6C79" w:rsidRDefault="00AD6C79" w:rsidP="002D6822">
            <w:r>
              <w:rPr>
                <w:rFonts w:ascii="Calibri" w:eastAsia="Times New Roman" w:hAnsi="Calibri" w:cs="Calibri"/>
                <w:b/>
                <w:bCs/>
                <w:sz w:val="20"/>
                <w:szCs w:val="20"/>
                <w:lang w:bidi="ta-IN"/>
              </w:rPr>
              <w:t>Client User Details</w:t>
            </w:r>
          </w:p>
        </w:tc>
      </w:tr>
      <w:tr w:rsidR="00AD6C79" w:rsidTr="00330086">
        <w:trPr>
          <w:trHeight w:val="288"/>
        </w:trPr>
        <w:tc>
          <w:tcPr>
            <w:tcW w:w="550" w:type="dxa"/>
            <w:vMerge w:val="restart"/>
            <w:shd w:val="clear" w:color="auto" w:fill="auto"/>
            <w:vAlign w:val="center"/>
          </w:tcPr>
          <w:p w:rsidR="00AD6C79" w:rsidRDefault="000B7704" w:rsidP="002D6822">
            <w:pPr>
              <w:jc w:val="center"/>
              <w:rPr>
                <w:rFonts w:ascii="Calibri" w:eastAsia="Times New Roman" w:hAnsi="Calibri" w:cs="Calibri"/>
                <w:sz w:val="20"/>
                <w:szCs w:val="20"/>
                <w:lang w:bidi="ta-IN"/>
              </w:rPr>
            </w:pPr>
            <w:r>
              <w:rPr>
                <w:rFonts w:ascii="Calibri" w:eastAsia="Times New Roman" w:hAnsi="Calibri" w:cs="Calibri"/>
                <w:sz w:val="20"/>
                <w:szCs w:val="20"/>
                <w:lang w:bidi="ta-IN"/>
              </w:rPr>
              <w:t>8</w:t>
            </w:r>
          </w:p>
          <w:p w:rsidR="00AD6C79" w:rsidRDefault="00AD6C79" w:rsidP="002D6822">
            <w:pPr>
              <w:rPr>
                <w:rFonts w:ascii="Calibri" w:eastAsia="Times New Roman" w:hAnsi="Calibri" w:cs="Calibri"/>
                <w:sz w:val="20"/>
                <w:szCs w:val="20"/>
                <w:lang w:bidi="ta-IN"/>
              </w:rPr>
            </w:pPr>
          </w:p>
        </w:tc>
        <w:tc>
          <w:tcPr>
            <w:tcW w:w="1555" w:type="dxa"/>
            <w:gridSpan w:val="3"/>
            <w:vMerge w:val="restart"/>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tbl_client_user_details</w:t>
            </w:r>
          </w:p>
        </w:tc>
        <w:tc>
          <w:tcPr>
            <w:tcW w:w="2050" w:type="dxa"/>
            <w:gridSpan w:val="4"/>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user_id</w:t>
            </w:r>
          </w:p>
        </w:tc>
        <w:tc>
          <w:tcPr>
            <w:tcW w:w="1359"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5962FA" w:rsidP="002D6822">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jc w:val="center"/>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rPr>
                <w:rFonts w:ascii="Calibri" w:eastAsia="Times New Roman" w:hAnsi="Calibri" w:cs="Calibri"/>
                <w:sz w:val="20"/>
                <w:szCs w:val="20"/>
                <w:lang w:bidi="ta-IN"/>
              </w:rPr>
            </w:pPr>
          </w:p>
        </w:tc>
        <w:tc>
          <w:tcPr>
            <w:tcW w:w="2050" w:type="dxa"/>
            <w:gridSpan w:val="4"/>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email_id</w:t>
            </w:r>
          </w:p>
        </w:tc>
        <w:tc>
          <w:tcPr>
            <w:tcW w:w="1359"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100</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jc w:val="center"/>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rPr>
                <w:rFonts w:ascii="Calibri" w:eastAsia="Times New Roman" w:hAnsi="Calibri" w:cs="Calibri"/>
                <w:sz w:val="20"/>
                <w:szCs w:val="20"/>
                <w:lang w:bidi="ta-IN"/>
              </w:rPr>
            </w:pPr>
          </w:p>
        </w:tc>
        <w:tc>
          <w:tcPr>
            <w:tcW w:w="2050" w:type="dxa"/>
            <w:gridSpan w:val="4"/>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user_group_id</w:t>
            </w:r>
          </w:p>
        </w:tc>
        <w:tc>
          <w:tcPr>
            <w:tcW w:w="1359"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tbl_client_user_groups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50" w:type="dxa"/>
            <w:gridSpan w:val="4"/>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employee_name</w:t>
            </w:r>
          </w:p>
        </w:tc>
        <w:tc>
          <w:tcPr>
            <w:tcW w:w="1359"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50" w:type="dxa"/>
            <w:gridSpan w:val="4"/>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employee_code</w:t>
            </w:r>
          </w:p>
        </w:tc>
        <w:tc>
          <w:tcPr>
            <w:tcW w:w="1359"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Optional for service providers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50" w:type="dxa"/>
            <w:gridSpan w:val="4"/>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contact_no</w:t>
            </w:r>
          </w:p>
        </w:tc>
        <w:tc>
          <w:tcPr>
            <w:tcW w:w="1359"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50" w:type="dxa"/>
            <w:gridSpan w:val="4"/>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seating_unit_id</w:t>
            </w:r>
          </w:p>
        </w:tc>
        <w:tc>
          <w:tcPr>
            <w:tcW w:w="1359"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171" w:type="dxa"/>
            <w:gridSpan w:val="4"/>
            <w:shd w:val="clear" w:color="auto" w:fill="auto"/>
            <w:vAlign w:val="center"/>
          </w:tcPr>
          <w:p w:rsidR="00AD6C79" w:rsidRDefault="00AD6C79" w:rsidP="002D6822"/>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50" w:type="dxa"/>
            <w:gridSpan w:val="4"/>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user_level</w:t>
            </w:r>
          </w:p>
        </w:tc>
        <w:tc>
          <w:tcPr>
            <w:tcW w:w="1359"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50" w:type="dxa"/>
            <w:gridSpan w:val="4"/>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country_ids</w:t>
            </w:r>
          </w:p>
        </w:tc>
        <w:tc>
          <w:tcPr>
            <w:tcW w:w="1359"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250</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xml:space="preserve">Multiple country_ids  </w:t>
            </w:r>
            <w:r>
              <w:rPr>
                <w:rFonts w:ascii="Calibri" w:eastAsia="Times New Roman" w:hAnsi="Calibri" w:cs="Calibri"/>
                <w:sz w:val="20"/>
                <w:szCs w:val="20"/>
                <w:lang w:bidi="ta-IN"/>
              </w:rPr>
              <w:br/>
              <w:t>concatenated with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50" w:type="dxa"/>
            <w:gridSpan w:val="4"/>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domain_ids</w:t>
            </w:r>
          </w:p>
        </w:tc>
        <w:tc>
          <w:tcPr>
            <w:tcW w:w="1359"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250</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xml:space="preserve">Multiple domain_ids  </w:t>
            </w:r>
            <w:r>
              <w:rPr>
                <w:rFonts w:ascii="Calibri" w:eastAsia="Times New Roman" w:hAnsi="Calibri" w:cs="Calibri"/>
                <w:sz w:val="20"/>
                <w:szCs w:val="20"/>
                <w:lang w:bidi="ta-IN"/>
              </w:rPr>
              <w:br/>
              <w:t>concatenated with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50" w:type="dxa"/>
            <w:gridSpan w:val="4"/>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unit_ids</w:t>
            </w:r>
          </w:p>
        </w:tc>
        <w:tc>
          <w:tcPr>
            <w:tcW w:w="1359"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LONGTEXT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xml:space="preserve">Multiple units_ids  </w:t>
            </w:r>
            <w:r>
              <w:rPr>
                <w:rFonts w:ascii="Calibri" w:eastAsia="Times New Roman" w:hAnsi="Calibri" w:cs="Calibri"/>
                <w:sz w:val="20"/>
                <w:szCs w:val="20"/>
                <w:lang w:bidi="ta-IN"/>
              </w:rPr>
              <w:br/>
              <w:t>concatenated with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50" w:type="dxa"/>
            <w:gridSpan w:val="4"/>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is_admin</w:t>
            </w:r>
          </w:p>
        </w:tc>
        <w:tc>
          <w:tcPr>
            <w:tcW w:w="1359"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0</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50" w:type="dxa"/>
            <w:gridSpan w:val="4"/>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is_service_provider</w:t>
            </w:r>
          </w:p>
        </w:tc>
        <w:tc>
          <w:tcPr>
            <w:tcW w:w="1359"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0</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50" w:type="dxa"/>
            <w:gridSpan w:val="4"/>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service_provider_id</w:t>
            </w:r>
          </w:p>
        </w:tc>
        <w:tc>
          <w:tcPr>
            <w:tcW w:w="1359"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tbl_service_provider</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50" w:type="dxa"/>
            <w:gridSpan w:val="4"/>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359"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p>
        </w:tc>
        <w:tc>
          <w:tcPr>
            <w:tcW w:w="1356" w:type="dxa"/>
            <w:gridSpan w:val="7"/>
            <w:shd w:val="clear" w:color="auto" w:fill="auto"/>
            <w:vAlign w:val="bottom"/>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171" w:type="dxa"/>
            <w:gridSpan w:val="4"/>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50" w:type="dxa"/>
            <w:gridSpan w:val="4"/>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359"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p>
        </w:tc>
        <w:tc>
          <w:tcPr>
            <w:tcW w:w="1356" w:type="dxa"/>
            <w:gridSpan w:val="7"/>
            <w:shd w:val="clear" w:color="auto" w:fill="auto"/>
            <w:vAlign w:val="bottom"/>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171" w:type="dxa"/>
            <w:gridSpan w:val="4"/>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50" w:type="dxa"/>
            <w:gridSpan w:val="4"/>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359"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bottom"/>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50" w:type="dxa"/>
            <w:gridSpan w:val="4"/>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359"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171" w:type="dxa"/>
            <w:gridSpan w:val="4"/>
            <w:shd w:val="clear" w:color="auto" w:fill="auto"/>
            <w:vAlign w:val="center"/>
          </w:tcPr>
          <w:p w:rsidR="00AD6C79" w:rsidRDefault="00AD6C79" w:rsidP="002D6822"/>
        </w:tc>
      </w:tr>
      <w:tr w:rsidR="00AD6C79" w:rsidTr="002D6822">
        <w:trPr>
          <w:trHeight w:val="288"/>
        </w:trPr>
        <w:tc>
          <w:tcPr>
            <w:tcW w:w="10288" w:type="dxa"/>
            <w:gridSpan w:val="41"/>
            <w:shd w:val="clear" w:color="auto" w:fill="DDDDDD"/>
            <w:vAlign w:val="center"/>
          </w:tcPr>
          <w:p w:rsidR="00AD6C79" w:rsidRDefault="00AD6C79" w:rsidP="002D6822">
            <w:r>
              <w:rPr>
                <w:rFonts w:ascii="Calibri" w:eastAsia="Times New Roman" w:hAnsi="Calibri" w:cs="Calibri"/>
                <w:b/>
                <w:bCs/>
                <w:sz w:val="20"/>
                <w:szCs w:val="20"/>
                <w:lang w:bidi="ta-IN"/>
              </w:rPr>
              <w:t>Business Groups</w:t>
            </w:r>
          </w:p>
        </w:tc>
      </w:tr>
      <w:tr w:rsidR="00AD6C79" w:rsidTr="00330086">
        <w:trPr>
          <w:trHeight w:val="288"/>
        </w:trPr>
        <w:tc>
          <w:tcPr>
            <w:tcW w:w="550" w:type="dxa"/>
            <w:vMerge w:val="restart"/>
            <w:shd w:val="clear" w:color="auto" w:fill="auto"/>
            <w:vAlign w:val="center"/>
          </w:tcPr>
          <w:p w:rsidR="00AD6C79" w:rsidRDefault="000B7704" w:rsidP="002D6822">
            <w:pPr>
              <w:jc w:val="center"/>
              <w:rPr>
                <w:rFonts w:ascii="Calibri" w:eastAsia="Times New Roman" w:hAnsi="Calibri" w:cs="Calibri"/>
                <w:sz w:val="20"/>
                <w:szCs w:val="20"/>
                <w:lang w:bidi="ta-IN"/>
              </w:rPr>
            </w:pPr>
            <w:r>
              <w:rPr>
                <w:rFonts w:ascii="Calibri" w:eastAsia="Times New Roman" w:hAnsi="Calibri" w:cs="Calibri"/>
                <w:sz w:val="20"/>
                <w:szCs w:val="20"/>
                <w:lang w:bidi="ta-IN"/>
              </w:rPr>
              <w:t>9</w:t>
            </w:r>
          </w:p>
        </w:tc>
        <w:tc>
          <w:tcPr>
            <w:tcW w:w="1555" w:type="dxa"/>
            <w:gridSpan w:val="3"/>
            <w:vMerge w:val="restart"/>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tbl_business_groups</w:t>
            </w:r>
          </w:p>
        </w:tc>
        <w:tc>
          <w:tcPr>
            <w:tcW w:w="2118"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business_group_id</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2171" w:type="dxa"/>
            <w:gridSpan w:val="4"/>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business_group_name</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08" w:type="dxa"/>
            <w:gridSpan w:val="5"/>
            <w:shd w:val="clear" w:color="auto" w:fill="auto"/>
            <w:vAlign w:val="bottom"/>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100</w:t>
            </w:r>
          </w:p>
        </w:tc>
        <w:tc>
          <w:tcPr>
            <w:tcW w:w="1356"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171" w:type="dxa"/>
            <w:gridSpan w:val="4"/>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91" w:type="dxa"/>
            <w:gridSpan w:val="9"/>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171" w:type="dxa"/>
            <w:gridSpan w:val="4"/>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91"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08"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118"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91" w:type="dxa"/>
            <w:gridSpan w:val="9"/>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08"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171" w:type="dxa"/>
            <w:gridSpan w:val="4"/>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2D6822">
        <w:trPr>
          <w:trHeight w:val="288"/>
        </w:trPr>
        <w:tc>
          <w:tcPr>
            <w:tcW w:w="10288" w:type="dxa"/>
            <w:gridSpan w:val="41"/>
            <w:shd w:val="clear" w:color="auto" w:fill="DDDDDD"/>
            <w:vAlign w:val="center"/>
          </w:tcPr>
          <w:p w:rsidR="00AD6C79" w:rsidRDefault="00AD6C79" w:rsidP="002D6822">
            <w:r>
              <w:rPr>
                <w:rFonts w:ascii="Calibri" w:eastAsia="Times New Roman" w:hAnsi="Calibri" w:cs="Calibri"/>
                <w:b/>
                <w:bCs/>
                <w:sz w:val="20"/>
                <w:szCs w:val="20"/>
                <w:lang w:bidi="ta-IN"/>
              </w:rPr>
              <w:t>Legal Entities</w:t>
            </w:r>
          </w:p>
        </w:tc>
      </w:tr>
      <w:tr w:rsidR="00AD6C79" w:rsidTr="00330086">
        <w:trPr>
          <w:trHeight w:val="288"/>
        </w:trPr>
        <w:tc>
          <w:tcPr>
            <w:tcW w:w="550" w:type="dxa"/>
            <w:vMerge w:val="restart"/>
            <w:shd w:val="clear" w:color="auto" w:fill="auto"/>
            <w:vAlign w:val="center"/>
          </w:tcPr>
          <w:p w:rsidR="00AD6C79" w:rsidRDefault="000B7704" w:rsidP="002D6822">
            <w:pPr>
              <w:jc w:val="center"/>
              <w:rPr>
                <w:rFonts w:ascii="Calibri" w:eastAsia="Times New Roman" w:hAnsi="Calibri" w:cs="Calibri"/>
                <w:sz w:val="20"/>
                <w:szCs w:val="20"/>
                <w:lang w:bidi="ta-IN"/>
              </w:rPr>
            </w:pPr>
            <w:r>
              <w:rPr>
                <w:rFonts w:ascii="Calibri" w:eastAsia="Times New Roman" w:hAnsi="Calibri" w:cs="Calibri"/>
                <w:sz w:val="20"/>
                <w:szCs w:val="20"/>
                <w:lang w:bidi="ta-IN"/>
              </w:rPr>
              <w:t>10</w:t>
            </w:r>
          </w:p>
        </w:tc>
        <w:tc>
          <w:tcPr>
            <w:tcW w:w="1555" w:type="dxa"/>
            <w:gridSpan w:val="3"/>
            <w:vMerge w:val="restart"/>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tbl_legal_entities</w:t>
            </w: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legal_entity_id</w:t>
            </w:r>
          </w:p>
        </w:tc>
        <w:tc>
          <w:tcPr>
            <w:tcW w:w="1287"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legal_entity_name</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17" w:type="dxa"/>
            <w:gridSpan w:val="6"/>
            <w:shd w:val="clear" w:color="auto" w:fill="auto"/>
            <w:vAlign w:val="bottom"/>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100</w:t>
            </w:r>
          </w:p>
        </w:tc>
        <w:tc>
          <w:tcPr>
            <w:tcW w:w="1356"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business_group_id</w:t>
            </w:r>
          </w:p>
        </w:tc>
        <w:tc>
          <w:tcPr>
            <w:tcW w:w="1287"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tbl_business_groups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87"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c>
          <w:tcPr>
            <w:tcW w:w="1356"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258"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c>
          <w:tcPr>
            <w:tcW w:w="1356"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258"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87"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17"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2D6822">
        <w:trPr>
          <w:trHeight w:val="288"/>
        </w:trPr>
        <w:tc>
          <w:tcPr>
            <w:tcW w:w="10288" w:type="dxa"/>
            <w:gridSpan w:val="41"/>
            <w:shd w:val="clear" w:color="auto" w:fill="DDDDDD"/>
            <w:vAlign w:val="center"/>
          </w:tcPr>
          <w:p w:rsidR="00AD6C79" w:rsidRDefault="00AD6C79" w:rsidP="002D6822">
            <w:r>
              <w:rPr>
                <w:rFonts w:ascii="Calibri" w:eastAsia="Times New Roman" w:hAnsi="Calibri" w:cs="Calibri"/>
                <w:b/>
                <w:bCs/>
                <w:sz w:val="20"/>
                <w:szCs w:val="20"/>
                <w:lang w:bidi="ta-IN"/>
              </w:rPr>
              <w:t>Divisions</w:t>
            </w:r>
          </w:p>
        </w:tc>
      </w:tr>
      <w:tr w:rsidR="00AD6C79" w:rsidTr="00330086">
        <w:trPr>
          <w:trHeight w:val="288"/>
        </w:trPr>
        <w:tc>
          <w:tcPr>
            <w:tcW w:w="550" w:type="dxa"/>
            <w:vMerge w:val="restart"/>
            <w:shd w:val="clear" w:color="auto" w:fill="auto"/>
            <w:vAlign w:val="center"/>
          </w:tcPr>
          <w:p w:rsidR="00AD6C79" w:rsidRDefault="000B7704" w:rsidP="002D6822">
            <w:pPr>
              <w:jc w:val="center"/>
              <w:rPr>
                <w:rFonts w:ascii="Calibri" w:eastAsia="Times New Roman" w:hAnsi="Calibri" w:cs="Calibri"/>
                <w:sz w:val="20"/>
                <w:szCs w:val="20"/>
                <w:lang w:bidi="ta-IN"/>
              </w:rPr>
            </w:pPr>
            <w:r>
              <w:rPr>
                <w:rFonts w:ascii="Calibri" w:eastAsia="Times New Roman" w:hAnsi="Calibri" w:cs="Calibri"/>
                <w:sz w:val="20"/>
                <w:szCs w:val="20"/>
                <w:lang w:bidi="ta-IN"/>
              </w:rPr>
              <w:t>11</w:t>
            </w:r>
          </w:p>
        </w:tc>
        <w:tc>
          <w:tcPr>
            <w:tcW w:w="1555" w:type="dxa"/>
            <w:gridSpan w:val="3"/>
            <w:vMerge w:val="restart"/>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tbl_divisions</w:t>
            </w: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division_id</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division_name</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17" w:type="dxa"/>
            <w:gridSpan w:val="6"/>
            <w:shd w:val="clear" w:color="auto" w:fill="auto"/>
            <w:vAlign w:val="bottom"/>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100</w:t>
            </w:r>
          </w:p>
        </w:tc>
        <w:tc>
          <w:tcPr>
            <w:tcW w:w="1356"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legal_entity_id</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tbl_legal_entities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business_group_id</w:t>
            </w:r>
          </w:p>
        </w:tc>
        <w:tc>
          <w:tcPr>
            <w:tcW w:w="1287"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tbl_business_groups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87"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c>
          <w:tcPr>
            <w:tcW w:w="1356"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258"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c>
          <w:tcPr>
            <w:tcW w:w="1356"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258"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87"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17"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2D6822">
        <w:trPr>
          <w:trHeight w:val="288"/>
        </w:trPr>
        <w:tc>
          <w:tcPr>
            <w:tcW w:w="10288" w:type="dxa"/>
            <w:gridSpan w:val="41"/>
            <w:shd w:val="clear" w:color="auto" w:fill="DDDDDD"/>
            <w:vAlign w:val="center"/>
          </w:tcPr>
          <w:p w:rsidR="00AD6C79" w:rsidRDefault="00AD6C79" w:rsidP="002D6822">
            <w:r>
              <w:rPr>
                <w:rFonts w:ascii="Calibri" w:eastAsia="Times New Roman" w:hAnsi="Calibri" w:cs="Calibri"/>
                <w:b/>
                <w:bCs/>
                <w:sz w:val="20"/>
                <w:szCs w:val="20"/>
                <w:lang w:bidi="ta-IN"/>
              </w:rPr>
              <w:t>Units</w:t>
            </w:r>
          </w:p>
        </w:tc>
      </w:tr>
      <w:tr w:rsidR="00AD6C79" w:rsidTr="00330086">
        <w:trPr>
          <w:trHeight w:val="288"/>
        </w:trPr>
        <w:tc>
          <w:tcPr>
            <w:tcW w:w="550" w:type="dxa"/>
            <w:vMerge w:val="restart"/>
            <w:shd w:val="clear" w:color="auto" w:fill="auto"/>
            <w:vAlign w:val="center"/>
          </w:tcPr>
          <w:p w:rsidR="00AD6C79" w:rsidRDefault="000B7704" w:rsidP="002D6822">
            <w:pPr>
              <w:jc w:val="center"/>
              <w:rPr>
                <w:rFonts w:ascii="Calibri" w:eastAsia="Times New Roman" w:hAnsi="Calibri" w:cs="Calibri"/>
                <w:sz w:val="20"/>
                <w:szCs w:val="20"/>
                <w:lang w:bidi="ta-IN"/>
              </w:rPr>
            </w:pPr>
            <w:r>
              <w:rPr>
                <w:rFonts w:ascii="Calibri" w:eastAsia="Times New Roman" w:hAnsi="Calibri" w:cs="Calibri"/>
                <w:sz w:val="20"/>
                <w:szCs w:val="20"/>
                <w:lang w:bidi="ta-IN"/>
              </w:rPr>
              <w:t>12</w:t>
            </w:r>
          </w:p>
        </w:tc>
        <w:tc>
          <w:tcPr>
            <w:tcW w:w="1555" w:type="dxa"/>
            <w:gridSpan w:val="3"/>
            <w:vMerge w:val="restart"/>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tbl_units</w:t>
            </w: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unit_id</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division_id</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tbl_divisions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legal_entity_id</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tbl_legal_entities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business_group_id</w:t>
            </w:r>
          </w:p>
        </w:tc>
        <w:tc>
          <w:tcPr>
            <w:tcW w:w="1287"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tbl_business_groups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country_id</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tbl_countries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geography_id</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tbl_geographies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unit_code</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17" w:type="dxa"/>
            <w:gridSpan w:val="6"/>
            <w:shd w:val="clear" w:color="auto" w:fill="auto"/>
            <w:vAlign w:val="bottom"/>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6"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unit_name</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17" w:type="dxa"/>
            <w:gridSpan w:val="6"/>
            <w:shd w:val="clear" w:color="auto" w:fill="auto"/>
            <w:vAlign w:val="bottom"/>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50</w:t>
            </w:r>
          </w:p>
        </w:tc>
        <w:tc>
          <w:tcPr>
            <w:tcW w:w="1356"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industry_id</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tbl_industries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address</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17" w:type="dxa"/>
            <w:gridSpan w:val="6"/>
            <w:shd w:val="clear" w:color="auto" w:fill="auto"/>
            <w:vAlign w:val="bottom"/>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250</w:t>
            </w:r>
          </w:p>
        </w:tc>
        <w:tc>
          <w:tcPr>
            <w:tcW w:w="1356"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postal_code</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domain_ids</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17" w:type="dxa"/>
            <w:gridSpan w:val="6"/>
            <w:shd w:val="clear" w:color="auto" w:fill="auto"/>
            <w:vAlign w:val="bottom"/>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100</w:t>
            </w:r>
          </w:p>
        </w:tc>
        <w:tc>
          <w:tcPr>
            <w:tcW w:w="1356"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center"/>
          </w:tcPr>
          <w:p w:rsidR="00AD6C79" w:rsidRDefault="00AD6C79" w:rsidP="002D6822">
            <w:r>
              <w:rPr>
                <w:rFonts w:ascii="Calibri" w:eastAsia="Times New Roman" w:hAnsi="Calibri" w:cs="Calibri"/>
                <w:sz w:val="20"/>
                <w:szCs w:val="20"/>
                <w:lang w:bidi="ta-IN"/>
              </w:rPr>
              <w:t xml:space="preserve">Multiple domain_id  </w:t>
            </w:r>
            <w:r>
              <w:rPr>
                <w:rFonts w:ascii="Calibri" w:eastAsia="Times New Roman" w:hAnsi="Calibri" w:cs="Calibri"/>
                <w:sz w:val="20"/>
                <w:szCs w:val="20"/>
                <w:lang w:bidi="ta-IN"/>
              </w:rPr>
              <w:br/>
              <w:t>concatenated with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is_active</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17"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bottom"/>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87"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c>
          <w:tcPr>
            <w:tcW w:w="1356"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258"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c>
          <w:tcPr>
            <w:tcW w:w="1356"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258"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87"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17"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9"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2D6822">
        <w:trPr>
          <w:trHeight w:val="288"/>
        </w:trPr>
        <w:tc>
          <w:tcPr>
            <w:tcW w:w="10288" w:type="dxa"/>
            <w:gridSpan w:val="41"/>
            <w:shd w:val="clear" w:color="auto" w:fill="DDDDDD"/>
            <w:vAlign w:val="center"/>
          </w:tcPr>
          <w:p w:rsidR="00AD6C79" w:rsidRDefault="00AD6C79" w:rsidP="002D6822">
            <w:r>
              <w:rPr>
                <w:rFonts w:ascii="Calibri" w:eastAsia="Times New Roman" w:hAnsi="Calibri" w:cs="Calibri"/>
                <w:b/>
                <w:bCs/>
                <w:sz w:val="20"/>
                <w:szCs w:val="20"/>
                <w:lang w:bidi="ta-IN"/>
              </w:rPr>
              <w:t>Assigned Compliances</w:t>
            </w:r>
          </w:p>
        </w:tc>
      </w:tr>
      <w:tr w:rsidR="00AD6C79" w:rsidTr="00330086">
        <w:trPr>
          <w:trHeight w:val="288"/>
        </w:trPr>
        <w:tc>
          <w:tcPr>
            <w:tcW w:w="550" w:type="dxa"/>
            <w:vMerge w:val="restart"/>
            <w:shd w:val="clear" w:color="auto" w:fill="auto"/>
            <w:vAlign w:val="center"/>
          </w:tcPr>
          <w:p w:rsidR="00AD6C79" w:rsidRDefault="00AD6C79" w:rsidP="002D6822">
            <w:pPr>
              <w:jc w:val="center"/>
              <w:rPr>
                <w:rFonts w:ascii="Calibri" w:eastAsia="Times New Roman" w:hAnsi="Calibri" w:cs="Calibri"/>
                <w:sz w:val="20"/>
                <w:szCs w:val="20"/>
                <w:lang w:bidi="ta-IN"/>
              </w:rPr>
            </w:pPr>
            <w:r>
              <w:rPr>
                <w:rFonts w:ascii="Calibri" w:eastAsia="Times New Roman" w:hAnsi="Calibri" w:cs="Calibri"/>
                <w:sz w:val="20"/>
                <w:szCs w:val="20"/>
                <w:lang w:bidi="ta-IN"/>
              </w:rPr>
              <w:t>13</w:t>
            </w:r>
          </w:p>
        </w:tc>
        <w:tc>
          <w:tcPr>
            <w:tcW w:w="1555" w:type="dxa"/>
            <w:gridSpan w:val="3"/>
            <w:vMerge w:val="restart"/>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tbl_assigned_compliances</w:t>
            </w:r>
          </w:p>
        </w:tc>
        <w:tc>
          <w:tcPr>
            <w:tcW w:w="2026" w:type="dxa"/>
            <w:gridSpan w:val="2"/>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country_id</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tbl_countries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unit_id</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258" w:type="dxa"/>
            <w:gridSpan w:val="6"/>
            <w:shd w:val="clear" w:color="auto" w:fill="auto"/>
            <w:vAlign w:val="center"/>
          </w:tcPr>
          <w:p w:rsidR="00AD6C79" w:rsidRDefault="00AD6C79" w:rsidP="002D6822">
            <w:r>
              <w:rPr>
                <w:rFonts w:ascii="Calibri" w:eastAsia="Times New Roman" w:hAnsi="Calibri" w:cs="Calibri"/>
                <w:sz w:val="20"/>
                <w:szCs w:val="20"/>
                <w:lang w:bidi="ta-IN"/>
              </w:rPr>
              <w:t>tbl_units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compliance_id</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258" w:type="dxa"/>
            <w:gridSpan w:val="6"/>
            <w:shd w:val="clear" w:color="auto" w:fill="auto"/>
            <w:vAlign w:val="center"/>
          </w:tcPr>
          <w:p w:rsidR="00AD6C79" w:rsidRDefault="00AD6C79" w:rsidP="002D6822">
            <w:r>
              <w:rPr>
                <w:rFonts w:ascii="Calibri" w:eastAsia="Times New Roman" w:hAnsi="Calibri" w:cs="Calibri"/>
                <w:sz w:val="20"/>
                <w:szCs w:val="20"/>
                <w:lang w:bidi="ta-IN"/>
              </w:rPr>
              <w:t>tbl_compliances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trigger_before_days</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LONGTEXT</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 xml:space="preserve">json-string: list of </w:t>
            </w:r>
            <w:r>
              <w:rPr>
                <w:rFonts w:ascii="Calibri" w:eastAsia="Times New Roman" w:hAnsi="Calibri" w:cs="Calibri"/>
                <w:sz w:val="20"/>
                <w:szCs w:val="20"/>
                <w:lang w:bidi="ta-IN"/>
              </w:rPr>
              <w:br/>
              <w:t xml:space="preserve">Dictionaries with keys </w:t>
            </w:r>
            <w:r>
              <w:rPr>
                <w:rFonts w:ascii="Calibri" w:eastAsia="Times New Roman" w:hAnsi="Calibri" w:cs="Calibri"/>
                <w:sz w:val="20"/>
                <w:szCs w:val="20"/>
                <w:lang w:bidi="ta-IN"/>
              </w:rPr>
              <w:br/>
              <w:t>date, day</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due_date</w:t>
            </w:r>
          </w:p>
        </w:tc>
        <w:tc>
          <w:tcPr>
            <w:tcW w:w="1287"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DATE</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validity_date</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DATE</w:t>
            </w:r>
          </w:p>
        </w:tc>
        <w:tc>
          <w:tcPr>
            <w:tcW w:w="617" w:type="dxa"/>
            <w:gridSpan w:val="6"/>
            <w:shd w:val="clear" w:color="auto" w:fill="auto"/>
            <w:vAlign w:val="center"/>
          </w:tcPr>
          <w:p w:rsidR="00AD6C79" w:rsidRDefault="00AD6C79" w:rsidP="002D6822">
            <w:pPr>
              <w:rPr>
                <w:rFonts w:ascii="Calibri" w:eastAsia="Times New Roman" w:hAnsi="Calibri" w:cs="Calibri"/>
                <w:color w:val="000000"/>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bottom"/>
          </w:tcPr>
          <w:p w:rsidR="00AD6C79" w:rsidRDefault="00AD6C79" w:rsidP="002D6822">
            <w:pPr>
              <w:snapToGrid w:val="0"/>
              <w:rPr>
                <w:rFonts w:ascii="Calibri" w:eastAsia="Times New Roman" w:hAnsi="Calibri" w:cs="Calibri"/>
                <w:color w:val="000000"/>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assignee</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center"/>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258" w:type="dxa"/>
            <w:gridSpan w:val="6"/>
            <w:shd w:val="clear" w:color="auto" w:fill="auto"/>
            <w:vAlign w:val="bottom"/>
          </w:tcPr>
          <w:p w:rsidR="00AD6C79" w:rsidRDefault="009E1038" w:rsidP="002D6822">
            <w:r>
              <w:rPr>
                <w:rFonts w:ascii="Calibri" w:eastAsia="Times New Roman" w:hAnsi="Calibri" w:cs="Calibri"/>
                <w:sz w:val="20"/>
                <w:szCs w:val="20"/>
                <w:lang w:bidi="ta-IN"/>
              </w:rPr>
              <w:t>tbl_client_user_details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concurrence_person</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center"/>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258" w:type="dxa"/>
            <w:gridSpan w:val="6"/>
            <w:shd w:val="clear" w:color="auto" w:fill="auto"/>
            <w:vAlign w:val="bottom"/>
          </w:tcPr>
          <w:p w:rsidR="00AD6C79" w:rsidRDefault="009E1038" w:rsidP="002D6822">
            <w:r>
              <w:rPr>
                <w:rFonts w:ascii="Calibri" w:eastAsia="Times New Roman" w:hAnsi="Calibri" w:cs="Calibri"/>
                <w:sz w:val="20"/>
                <w:szCs w:val="20"/>
                <w:lang w:bidi="ta-IN"/>
              </w:rPr>
              <w:t>tbl_client_user_details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approval_person</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center"/>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258" w:type="dxa"/>
            <w:gridSpan w:val="6"/>
            <w:shd w:val="clear" w:color="auto" w:fill="auto"/>
            <w:vAlign w:val="bottom"/>
          </w:tcPr>
          <w:p w:rsidR="00AD6C79" w:rsidRDefault="009E1038" w:rsidP="002D6822">
            <w:r>
              <w:rPr>
                <w:rFonts w:ascii="Calibri" w:eastAsia="Times New Roman" w:hAnsi="Calibri" w:cs="Calibri"/>
                <w:sz w:val="20"/>
                <w:szCs w:val="20"/>
                <w:lang w:bidi="ta-IN"/>
              </w:rPr>
              <w:t>tbl_client_user_details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is_reassigned</w:t>
            </w:r>
          </w:p>
        </w:tc>
        <w:tc>
          <w:tcPr>
            <w:tcW w:w="1287"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center"/>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0</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is_active</w:t>
            </w:r>
          </w:p>
        </w:tc>
        <w:tc>
          <w:tcPr>
            <w:tcW w:w="1287"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center"/>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87"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c>
          <w:tcPr>
            <w:tcW w:w="1356"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258" w:type="dxa"/>
            <w:gridSpan w:val="6"/>
            <w:shd w:val="clear" w:color="auto" w:fill="auto"/>
            <w:vAlign w:val="bottom"/>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c>
          <w:tcPr>
            <w:tcW w:w="1356"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258" w:type="dxa"/>
            <w:gridSpan w:val="6"/>
            <w:shd w:val="clear" w:color="auto" w:fill="auto"/>
            <w:vAlign w:val="bottom"/>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87" w:type="dxa"/>
            <w:gridSpan w:val="10"/>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026" w:type="dxa"/>
            <w:gridSpan w:val="2"/>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87" w:type="dxa"/>
            <w:gridSpan w:val="10"/>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17"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56"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2D6822">
        <w:trPr>
          <w:trHeight w:val="288"/>
        </w:trPr>
        <w:tc>
          <w:tcPr>
            <w:tcW w:w="10288" w:type="dxa"/>
            <w:gridSpan w:val="41"/>
            <w:shd w:val="clear" w:color="auto" w:fill="DDDDDD"/>
            <w:vAlign w:val="center"/>
          </w:tcPr>
          <w:p w:rsidR="00AD6C79" w:rsidRDefault="00AD6C79" w:rsidP="002D6822">
            <w:r>
              <w:rPr>
                <w:rFonts w:ascii="Calibri" w:eastAsia="Times New Roman" w:hAnsi="Calibri" w:cs="Calibri"/>
                <w:b/>
                <w:bCs/>
                <w:sz w:val="20"/>
                <w:szCs w:val="20"/>
                <w:lang w:bidi="ta-IN"/>
              </w:rPr>
              <w:t>Compliance history</w:t>
            </w:r>
          </w:p>
        </w:tc>
      </w:tr>
      <w:tr w:rsidR="00AD6C79" w:rsidTr="00330086">
        <w:trPr>
          <w:trHeight w:val="288"/>
        </w:trPr>
        <w:tc>
          <w:tcPr>
            <w:tcW w:w="550" w:type="dxa"/>
            <w:vMerge w:val="restart"/>
            <w:shd w:val="clear" w:color="auto" w:fill="auto"/>
            <w:vAlign w:val="center"/>
          </w:tcPr>
          <w:p w:rsidR="00AD6C79" w:rsidRDefault="00AD6C79" w:rsidP="002D6822">
            <w:pPr>
              <w:jc w:val="center"/>
              <w:rPr>
                <w:rFonts w:ascii="Calibri" w:eastAsia="Times New Roman" w:hAnsi="Calibri" w:cs="Calibri"/>
                <w:sz w:val="20"/>
                <w:szCs w:val="20"/>
                <w:lang w:bidi="ta-IN"/>
              </w:rPr>
            </w:pPr>
            <w:r>
              <w:rPr>
                <w:rFonts w:ascii="Calibri" w:eastAsia="Times New Roman" w:hAnsi="Calibri" w:cs="Calibri"/>
                <w:sz w:val="20"/>
                <w:szCs w:val="20"/>
                <w:lang w:bidi="ta-IN"/>
              </w:rPr>
              <w:t>14</w:t>
            </w:r>
          </w:p>
        </w:tc>
        <w:tc>
          <w:tcPr>
            <w:tcW w:w="1555" w:type="dxa"/>
            <w:gridSpan w:val="3"/>
            <w:vMerge w:val="restart"/>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tbl_compliance_history</w:t>
            </w:r>
          </w:p>
        </w:tc>
        <w:tc>
          <w:tcPr>
            <w:tcW w:w="2215"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compliance_history_id</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2"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2070" w:type="dxa"/>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unit_id</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2"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070" w:type="dxa"/>
            <w:shd w:val="clear" w:color="auto" w:fill="auto"/>
            <w:vAlign w:val="bottom"/>
          </w:tcPr>
          <w:p w:rsidR="00AD6C79" w:rsidRDefault="00AD6C79" w:rsidP="002D6822">
            <w:r>
              <w:rPr>
                <w:rFonts w:ascii="Calibri" w:eastAsia="Times New Roman" w:hAnsi="Calibri" w:cs="Calibri"/>
                <w:sz w:val="20"/>
                <w:szCs w:val="20"/>
                <w:lang w:bidi="ta-IN"/>
              </w:rPr>
              <w:t>tbl_units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compliance_id</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2"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070" w:type="dxa"/>
            <w:shd w:val="clear" w:color="auto" w:fill="auto"/>
            <w:vAlign w:val="bottom"/>
          </w:tcPr>
          <w:p w:rsidR="00AD6C79" w:rsidRDefault="00AD6C79" w:rsidP="002D6822">
            <w:r>
              <w:rPr>
                <w:rFonts w:ascii="Calibri" w:eastAsia="Times New Roman" w:hAnsi="Calibri" w:cs="Calibri"/>
                <w:sz w:val="20"/>
                <w:szCs w:val="20"/>
                <w:lang w:bidi="ta-IN"/>
              </w:rPr>
              <w:t>tbl_compliances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start_date</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DATE</w:t>
            </w:r>
          </w:p>
        </w:tc>
        <w:tc>
          <w:tcPr>
            <w:tcW w:w="612"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0" w:type="dxa"/>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due_date</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DATE</w:t>
            </w:r>
          </w:p>
        </w:tc>
        <w:tc>
          <w:tcPr>
            <w:tcW w:w="612"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0" w:type="dxa"/>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completion_date</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12"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0" w:type="dxa"/>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documents</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LONGTEXT</w:t>
            </w:r>
          </w:p>
        </w:tc>
        <w:tc>
          <w:tcPr>
            <w:tcW w:w="612"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0" w:type="dxa"/>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validity_date</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DATE</w:t>
            </w:r>
          </w:p>
        </w:tc>
        <w:tc>
          <w:tcPr>
            <w:tcW w:w="612"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0" w:type="dxa"/>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next_due_date</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DATE</w:t>
            </w:r>
          </w:p>
        </w:tc>
        <w:tc>
          <w:tcPr>
            <w:tcW w:w="612"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0" w:type="dxa"/>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remarks</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12" w:type="dxa"/>
            <w:gridSpan w:val="5"/>
            <w:shd w:val="clear" w:color="auto" w:fill="auto"/>
            <w:vAlign w:val="bottom"/>
          </w:tcPr>
          <w:p w:rsidR="00AD6C79" w:rsidRDefault="00AD6C79"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500</w:t>
            </w:r>
          </w:p>
        </w:tc>
        <w:tc>
          <w:tcPr>
            <w:tcW w:w="1361"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0" w:type="dxa"/>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completed_by</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xml:space="preserve"> INT</w:t>
            </w:r>
          </w:p>
        </w:tc>
        <w:tc>
          <w:tcPr>
            <w:tcW w:w="612"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070" w:type="dxa"/>
            <w:shd w:val="clear" w:color="auto" w:fill="auto"/>
            <w:vAlign w:val="bottom"/>
          </w:tcPr>
          <w:p w:rsidR="00AD6C79" w:rsidRDefault="009E1038" w:rsidP="002D6822">
            <w:r>
              <w:rPr>
                <w:rFonts w:ascii="Calibri" w:eastAsia="Times New Roman" w:hAnsi="Calibri" w:cs="Calibri"/>
                <w:sz w:val="20"/>
                <w:szCs w:val="20"/>
                <w:lang w:bidi="ta-IN"/>
              </w:rPr>
              <w:t>tbl_client_user_details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completed_on</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12"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0" w:type="dxa"/>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concurrence_status</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12"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20</w:t>
            </w:r>
          </w:p>
        </w:tc>
        <w:tc>
          <w:tcPr>
            <w:tcW w:w="1361"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0" w:type="dxa"/>
            <w:shd w:val="clear" w:color="auto" w:fill="auto"/>
            <w:vAlign w:val="bottom"/>
          </w:tcPr>
          <w:p w:rsidR="00AD6C79" w:rsidRDefault="00AD6C79" w:rsidP="002D6822">
            <w:r>
              <w:rPr>
                <w:rFonts w:ascii="Calibri" w:eastAsia="Times New Roman" w:hAnsi="Calibri" w:cs="Calibri"/>
                <w:sz w:val="20"/>
                <w:szCs w:val="20"/>
                <w:lang w:bidi="ta-IN"/>
              </w:rPr>
              <w:t>(Approved/ Rejected)</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concurred_by</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2"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0" w:type="dxa"/>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concurred_on</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12"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0" w:type="dxa"/>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approve_status</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12"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20</w:t>
            </w:r>
          </w:p>
        </w:tc>
        <w:tc>
          <w:tcPr>
            <w:tcW w:w="1361"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0" w:type="dxa"/>
            <w:shd w:val="clear" w:color="auto" w:fill="auto"/>
            <w:vAlign w:val="bottom"/>
          </w:tcPr>
          <w:p w:rsidR="00AD6C79" w:rsidRDefault="00AD6C79" w:rsidP="002D6822">
            <w:r>
              <w:rPr>
                <w:rFonts w:ascii="Calibri" w:eastAsia="Times New Roman" w:hAnsi="Calibri" w:cs="Calibri"/>
                <w:sz w:val="20"/>
                <w:szCs w:val="20"/>
                <w:lang w:bidi="ta-IN"/>
              </w:rPr>
              <w:t>(Approved/ Rejected)</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approved_by</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2"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0" w:type="dxa"/>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approved_on</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12"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0" w:type="dxa"/>
            <w:shd w:val="clear" w:color="auto" w:fill="auto"/>
            <w:vAlign w:val="bottom"/>
          </w:tcPr>
          <w:p w:rsidR="00AD6C79" w:rsidRDefault="00AD6C79" w:rsidP="002D6822">
            <w:r>
              <w:rPr>
                <w:rFonts w:ascii="Calibri" w:eastAsia="Times New Roman" w:hAnsi="Calibri" w:cs="Calibri"/>
                <w:sz w:val="20"/>
                <w:szCs w:val="20"/>
                <w:lang w:bidi="ta-IN"/>
              </w:rPr>
              <w:t> </w:t>
            </w:r>
          </w:p>
        </w:tc>
      </w:tr>
      <w:tr w:rsidR="00AD6C79" w:rsidTr="002D6822">
        <w:trPr>
          <w:trHeight w:val="288"/>
        </w:trPr>
        <w:tc>
          <w:tcPr>
            <w:tcW w:w="10288" w:type="dxa"/>
            <w:gridSpan w:val="41"/>
            <w:shd w:val="clear" w:color="auto" w:fill="DDDDDD"/>
            <w:vAlign w:val="center"/>
          </w:tcPr>
          <w:p w:rsidR="00AD6C79" w:rsidRDefault="00AD6C79" w:rsidP="002D6822">
            <w:r>
              <w:rPr>
                <w:rFonts w:ascii="Calibri" w:eastAsia="Times New Roman" w:hAnsi="Calibri" w:cs="Calibri"/>
                <w:b/>
                <w:bCs/>
                <w:sz w:val="20"/>
                <w:szCs w:val="20"/>
                <w:lang w:bidi="ta-IN"/>
              </w:rPr>
              <w:t>Reassigned Compliances History</w:t>
            </w:r>
          </w:p>
        </w:tc>
      </w:tr>
      <w:tr w:rsidR="00AD6C79" w:rsidTr="00330086">
        <w:trPr>
          <w:trHeight w:val="288"/>
        </w:trPr>
        <w:tc>
          <w:tcPr>
            <w:tcW w:w="550" w:type="dxa"/>
            <w:vMerge w:val="restart"/>
            <w:shd w:val="clear" w:color="auto" w:fill="auto"/>
            <w:vAlign w:val="center"/>
          </w:tcPr>
          <w:p w:rsidR="00AD6C79" w:rsidRDefault="00AD6C79" w:rsidP="002D6822">
            <w:pPr>
              <w:jc w:val="center"/>
              <w:rPr>
                <w:rFonts w:ascii="Calibri" w:eastAsia="Times New Roman" w:hAnsi="Calibri" w:cs="Calibri"/>
                <w:sz w:val="20"/>
                <w:szCs w:val="20"/>
                <w:lang w:bidi="ta-IN"/>
              </w:rPr>
            </w:pPr>
            <w:r>
              <w:rPr>
                <w:rFonts w:ascii="Calibri" w:eastAsia="Times New Roman" w:hAnsi="Calibri" w:cs="Calibri"/>
                <w:sz w:val="20"/>
                <w:szCs w:val="20"/>
                <w:lang w:bidi="ta-IN"/>
              </w:rPr>
              <w:t>15</w:t>
            </w:r>
          </w:p>
        </w:tc>
        <w:tc>
          <w:tcPr>
            <w:tcW w:w="1555" w:type="dxa"/>
            <w:gridSpan w:val="3"/>
            <w:vMerge w:val="restart"/>
            <w:shd w:val="clear" w:color="auto" w:fill="auto"/>
            <w:vAlign w:val="center"/>
          </w:tcPr>
          <w:p w:rsidR="00AD6C79" w:rsidRDefault="00AD6C79" w:rsidP="005962FA">
            <w:pPr>
              <w:rPr>
                <w:rFonts w:ascii="Calibri" w:eastAsia="Times New Roman" w:hAnsi="Calibri" w:cs="Calibri"/>
                <w:sz w:val="20"/>
                <w:szCs w:val="20"/>
                <w:lang w:bidi="ta-IN"/>
              </w:rPr>
            </w:pPr>
            <w:r>
              <w:rPr>
                <w:rFonts w:ascii="Calibri" w:eastAsia="Times New Roman" w:hAnsi="Calibri" w:cs="Calibri"/>
                <w:sz w:val="20"/>
                <w:szCs w:val="20"/>
                <w:lang w:bidi="ta-IN"/>
              </w:rPr>
              <w:t>tbl_reassigned_</w:t>
            </w:r>
            <w:r>
              <w:rPr>
                <w:rFonts w:ascii="Calibri" w:eastAsia="Times New Roman" w:hAnsi="Calibri" w:cs="Calibri"/>
                <w:sz w:val="20"/>
                <w:szCs w:val="20"/>
                <w:lang w:bidi="ta-IN"/>
              </w:rPr>
              <w:br/>
            </w:r>
            <w:r w:rsidR="005962FA">
              <w:rPr>
                <w:rFonts w:ascii="Calibri" w:eastAsia="Times New Roman" w:hAnsi="Calibri" w:cs="Calibri"/>
                <w:sz w:val="20"/>
                <w:szCs w:val="20"/>
                <w:lang w:bidi="ta-IN"/>
              </w:rPr>
              <w:t>c</w:t>
            </w:r>
            <w:r>
              <w:rPr>
                <w:rFonts w:ascii="Calibri" w:eastAsia="Times New Roman" w:hAnsi="Calibri" w:cs="Calibri"/>
                <w:sz w:val="20"/>
                <w:szCs w:val="20"/>
                <w:lang w:bidi="ta-IN"/>
              </w:rPr>
              <w:t>ompliances_history</w:t>
            </w:r>
          </w:p>
        </w:tc>
        <w:tc>
          <w:tcPr>
            <w:tcW w:w="2224"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unit_id</w:t>
            </w:r>
          </w:p>
        </w:tc>
        <w:tc>
          <w:tcPr>
            <w:tcW w:w="1259"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173" w:type="dxa"/>
            <w:gridSpan w:val="3"/>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258" w:type="dxa"/>
            <w:gridSpan w:val="6"/>
            <w:shd w:val="clear" w:color="auto" w:fill="auto"/>
            <w:vAlign w:val="center"/>
          </w:tcPr>
          <w:p w:rsidR="00AD6C79" w:rsidRDefault="00AD6C79" w:rsidP="002D6822">
            <w:r>
              <w:rPr>
                <w:rFonts w:ascii="Calibri" w:eastAsia="Times New Roman" w:hAnsi="Calibri" w:cs="Calibri"/>
                <w:sz w:val="20"/>
                <w:szCs w:val="20"/>
                <w:lang w:bidi="ta-IN"/>
              </w:rPr>
              <w:t>tbl_units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24"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compliance_id</w:t>
            </w:r>
          </w:p>
        </w:tc>
        <w:tc>
          <w:tcPr>
            <w:tcW w:w="1259"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173" w:type="dxa"/>
            <w:gridSpan w:val="3"/>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258" w:type="dxa"/>
            <w:gridSpan w:val="6"/>
            <w:shd w:val="clear" w:color="auto" w:fill="auto"/>
            <w:vAlign w:val="center"/>
          </w:tcPr>
          <w:p w:rsidR="00AD6C79" w:rsidRDefault="00AD6C79" w:rsidP="002D6822">
            <w:r>
              <w:rPr>
                <w:rFonts w:ascii="Calibri" w:eastAsia="Times New Roman" w:hAnsi="Calibri" w:cs="Calibri"/>
                <w:sz w:val="20"/>
                <w:szCs w:val="20"/>
                <w:lang w:bidi="ta-IN"/>
              </w:rPr>
              <w:t>tbl_compliances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24"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assignee</w:t>
            </w:r>
          </w:p>
        </w:tc>
        <w:tc>
          <w:tcPr>
            <w:tcW w:w="1259"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173" w:type="dxa"/>
            <w:gridSpan w:val="3"/>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258" w:type="dxa"/>
            <w:gridSpan w:val="6"/>
            <w:shd w:val="clear" w:color="auto" w:fill="auto"/>
            <w:vAlign w:val="bottom"/>
          </w:tcPr>
          <w:p w:rsidR="00AD6C79" w:rsidRDefault="009E1038" w:rsidP="002D6822">
            <w:r>
              <w:rPr>
                <w:rFonts w:ascii="Calibri" w:eastAsia="Times New Roman" w:hAnsi="Calibri" w:cs="Calibri"/>
                <w:sz w:val="20"/>
                <w:szCs w:val="20"/>
                <w:lang w:bidi="ta-IN"/>
              </w:rPr>
              <w:t>tbl_client_user_details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24"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reassigned_from</w:t>
            </w:r>
          </w:p>
        </w:tc>
        <w:tc>
          <w:tcPr>
            <w:tcW w:w="1259"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173" w:type="dxa"/>
            <w:gridSpan w:val="3"/>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258" w:type="dxa"/>
            <w:gridSpan w:val="6"/>
            <w:shd w:val="clear" w:color="auto" w:fill="auto"/>
            <w:vAlign w:val="bottom"/>
          </w:tcPr>
          <w:p w:rsidR="00AD6C79" w:rsidRDefault="009E1038" w:rsidP="002D6822">
            <w:r>
              <w:rPr>
                <w:rFonts w:ascii="Calibri" w:eastAsia="Times New Roman" w:hAnsi="Calibri" w:cs="Calibri"/>
                <w:sz w:val="20"/>
                <w:szCs w:val="20"/>
                <w:lang w:bidi="ta-IN"/>
              </w:rPr>
              <w:t>tbl_client_user_details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24"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reassigned_date</w:t>
            </w:r>
          </w:p>
        </w:tc>
        <w:tc>
          <w:tcPr>
            <w:tcW w:w="1259"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DATE</w:t>
            </w:r>
          </w:p>
        </w:tc>
        <w:tc>
          <w:tcPr>
            <w:tcW w:w="630"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173" w:type="dxa"/>
            <w:gridSpan w:val="3"/>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24"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remarks</w:t>
            </w:r>
          </w:p>
        </w:tc>
        <w:tc>
          <w:tcPr>
            <w:tcW w:w="1259"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30"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500</w:t>
            </w:r>
          </w:p>
        </w:tc>
        <w:tc>
          <w:tcPr>
            <w:tcW w:w="1173" w:type="dxa"/>
            <w:gridSpan w:val="3"/>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24"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created_by</w:t>
            </w:r>
          </w:p>
        </w:tc>
        <w:tc>
          <w:tcPr>
            <w:tcW w:w="1259"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c>
          <w:tcPr>
            <w:tcW w:w="1173" w:type="dxa"/>
            <w:gridSpan w:val="3"/>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258"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24" w:type="dxa"/>
            <w:gridSpan w:val="9"/>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created_on</w:t>
            </w:r>
          </w:p>
        </w:tc>
        <w:tc>
          <w:tcPr>
            <w:tcW w:w="1259"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30"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c>
          <w:tcPr>
            <w:tcW w:w="1173" w:type="dxa"/>
            <w:gridSpan w:val="3"/>
            <w:shd w:val="clear" w:color="auto" w:fill="auto"/>
            <w:vAlign w:val="center"/>
          </w:tcPr>
          <w:p w:rsidR="00AD6C79" w:rsidRDefault="00AD6C79" w:rsidP="002D6822">
            <w:pPr>
              <w:rPr>
                <w:rFonts w:ascii="Calibri" w:eastAsia="Times New Roman" w:hAnsi="Calibri" w:cs="Calibri"/>
                <w:sz w:val="20"/>
                <w:szCs w:val="20"/>
                <w:lang w:bidi="ta-IN"/>
              </w:rPr>
            </w:pP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258" w:type="dxa"/>
            <w:gridSpan w:val="6"/>
            <w:shd w:val="clear" w:color="auto" w:fill="auto"/>
            <w:vAlign w:val="center"/>
          </w:tcPr>
          <w:p w:rsidR="00AD6C79" w:rsidRDefault="00AD6C79" w:rsidP="002D6822">
            <w:pPr>
              <w:rPr>
                <w:rFonts w:ascii="Calibri" w:eastAsia="Times New Roman" w:hAnsi="Calibri" w:cs="Calibri"/>
                <w:sz w:val="20"/>
                <w:szCs w:val="20"/>
                <w:lang w:bidi="ta-IN"/>
              </w:rPr>
            </w:pP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24" w:type="dxa"/>
            <w:gridSpan w:val="9"/>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updated_by</w:t>
            </w:r>
          </w:p>
        </w:tc>
        <w:tc>
          <w:tcPr>
            <w:tcW w:w="1259"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173" w:type="dxa"/>
            <w:gridSpan w:val="3"/>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24" w:type="dxa"/>
            <w:gridSpan w:val="9"/>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59" w:type="dxa"/>
            <w:gridSpan w:val="6"/>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30" w:type="dxa"/>
            <w:gridSpan w:val="6"/>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173" w:type="dxa"/>
            <w:gridSpan w:val="3"/>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9"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258" w:type="dxa"/>
            <w:gridSpan w:val="6"/>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2D6822">
        <w:trPr>
          <w:trHeight w:val="288"/>
        </w:trPr>
        <w:tc>
          <w:tcPr>
            <w:tcW w:w="10288" w:type="dxa"/>
            <w:gridSpan w:val="41"/>
            <w:shd w:val="clear" w:color="auto" w:fill="DDDDDD"/>
            <w:vAlign w:val="center"/>
          </w:tcPr>
          <w:p w:rsidR="00AD6C79" w:rsidRDefault="00AD6C79" w:rsidP="002D6822">
            <w:r>
              <w:rPr>
                <w:rFonts w:ascii="Calibri" w:eastAsia="Times New Roman" w:hAnsi="Calibri" w:cs="Calibri"/>
                <w:b/>
                <w:bCs/>
                <w:sz w:val="20"/>
                <w:szCs w:val="20"/>
                <w:lang w:bidi="ta-IN"/>
              </w:rPr>
              <w:t>Compliance Activity Log</w:t>
            </w:r>
          </w:p>
        </w:tc>
      </w:tr>
      <w:tr w:rsidR="00AD6C79" w:rsidTr="00330086">
        <w:trPr>
          <w:trHeight w:val="288"/>
        </w:trPr>
        <w:tc>
          <w:tcPr>
            <w:tcW w:w="550" w:type="dxa"/>
            <w:vMerge w:val="restart"/>
            <w:shd w:val="clear" w:color="auto" w:fill="auto"/>
            <w:vAlign w:val="center"/>
          </w:tcPr>
          <w:p w:rsidR="00AD6C79" w:rsidRDefault="00AD6C79" w:rsidP="002D6822">
            <w:pPr>
              <w:jc w:val="center"/>
              <w:rPr>
                <w:rFonts w:ascii="Calibri" w:eastAsia="Times New Roman" w:hAnsi="Calibri" w:cs="Calibri"/>
                <w:sz w:val="20"/>
                <w:szCs w:val="20"/>
                <w:lang w:bidi="ta-IN"/>
              </w:rPr>
            </w:pPr>
            <w:r>
              <w:rPr>
                <w:rFonts w:ascii="Calibri" w:eastAsia="Times New Roman" w:hAnsi="Calibri" w:cs="Calibri"/>
                <w:sz w:val="20"/>
                <w:szCs w:val="20"/>
                <w:lang w:bidi="ta-IN"/>
              </w:rPr>
              <w:t>16</w:t>
            </w:r>
          </w:p>
        </w:tc>
        <w:tc>
          <w:tcPr>
            <w:tcW w:w="1555" w:type="dxa"/>
            <w:gridSpan w:val="3"/>
            <w:vMerge w:val="restart"/>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tbl_compliance_activity_log</w:t>
            </w:r>
          </w:p>
        </w:tc>
        <w:tc>
          <w:tcPr>
            <w:tcW w:w="2215" w:type="dxa"/>
            <w:gridSpan w:val="8"/>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compliance_activity_id</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2"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8" w:type="dxa"/>
            <w:gridSpan w:val="2"/>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unit_id</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2"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7"/>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078" w:type="dxa"/>
            <w:gridSpan w:val="2"/>
            <w:shd w:val="clear" w:color="auto" w:fill="auto"/>
            <w:vAlign w:val="bottom"/>
          </w:tcPr>
          <w:p w:rsidR="00AD6C79" w:rsidRDefault="00AD6C79" w:rsidP="002D6822">
            <w:r>
              <w:rPr>
                <w:rFonts w:ascii="Calibri" w:eastAsia="Times New Roman" w:hAnsi="Calibri" w:cs="Calibri"/>
                <w:sz w:val="20"/>
                <w:szCs w:val="20"/>
                <w:lang w:bidi="ta-IN"/>
              </w:rPr>
              <w:t>tbl_units</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compliance_id</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12"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078" w:type="dxa"/>
            <w:gridSpan w:val="2"/>
            <w:shd w:val="clear" w:color="auto" w:fill="auto"/>
            <w:vAlign w:val="center"/>
          </w:tcPr>
          <w:p w:rsidR="00AD6C79" w:rsidRDefault="00AD6C79" w:rsidP="002D6822">
            <w:r>
              <w:rPr>
                <w:rFonts w:ascii="Calibri" w:eastAsia="Times New Roman" w:hAnsi="Calibri" w:cs="Calibri"/>
                <w:sz w:val="20"/>
                <w:szCs w:val="20"/>
                <w:lang w:bidi="ta-IN"/>
              </w:rPr>
              <w:t>tbl_compliance</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activity_date</w:t>
            </w:r>
          </w:p>
        </w:tc>
        <w:tc>
          <w:tcPr>
            <w:tcW w:w="1286" w:type="dxa"/>
            <w:gridSpan w:val="8"/>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12"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8" w:type="dxa"/>
            <w:gridSpan w:val="2"/>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activity_status</w:t>
            </w:r>
          </w:p>
        </w:tc>
        <w:tc>
          <w:tcPr>
            <w:tcW w:w="1286" w:type="dxa"/>
            <w:gridSpan w:val="8"/>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12"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20</w:t>
            </w:r>
          </w:p>
        </w:tc>
        <w:tc>
          <w:tcPr>
            <w:tcW w:w="1361"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8" w:type="dxa"/>
            <w:gridSpan w:val="2"/>
            <w:shd w:val="clear" w:color="auto" w:fill="auto"/>
            <w:vAlign w:val="center"/>
          </w:tcPr>
          <w:p w:rsidR="00AD6C79" w:rsidRDefault="00AD6C79" w:rsidP="002D6822">
            <w:r>
              <w:rPr>
                <w:rFonts w:ascii="Calibri" w:eastAsia="Times New Roman" w:hAnsi="Calibri" w:cs="Calibri"/>
                <w:sz w:val="20"/>
                <w:szCs w:val="20"/>
                <w:lang w:bidi="ta-IN"/>
              </w:rPr>
              <w:t> Submitted/ Concurred/ Approved/  Rejected</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compliance_status</w:t>
            </w:r>
          </w:p>
        </w:tc>
        <w:tc>
          <w:tcPr>
            <w:tcW w:w="1286" w:type="dxa"/>
            <w:gridSpan w:val="8"/>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12"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20</w:t>
            </w:r>
          </w:p>
        </w:tc>
        <w:tc>
          <w:tcPr>
            <w:tcW w:w="1361"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8" w:type="dxa"/>
            <w:gridSpan w:val="2"/>
            <w:shd w:val="clear" w:color="auto" w:fill="auto"/>
            <w:vAlign w:val="center"/>
          </w:tcPr>
          <w:p w:rsidR="00AD6C79" w:rsidRDefault="00AD6C79" w:rsidP="002D6822">
            <w:r>
              <w:rPr>
                <w:rFonts w:ascii="Calibri" w:eastAsia="Times New Roman" w:hAnsi="Calibri" w:cs="Calibri"/>
                <w:sz w:val="20"/>
                <w:szCs w:val="20"/>
                <w:lang w:bidi="ta-IN"/>
              </w:rPr>
              <w:t>(Complied/ DelayedCompliance/ Inprogress/ NotComplied)</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remarks</w:t>
            </w:r>
          </w:p>
        </w:tc>
        <w:tc>
          <w:tcPr>
            <w:tcW w:w="1286" w:type="dxa"/>
            <w:gridSpan w:val="8"/>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LONGTEXT</w:t>
            </w:r>
          </w:p>
        </w:tc>
        <w:tc>
          <w:tcPr>
            <w:tcW w:w="612" w:type="dxa"/>
            <w:gridSpan w:val="5"/>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8" w:type="dxa"/>
            <w:gridSpan w:val="2"/>
            <w:shd w:val="clear" w:color="auto" w:fill="auto"/>
            <w:vAlign w:val="center"/>
          </w:tcPr>
          <w:p w:rsidR="00AD6C79" w:rsidRDefault="00AD6C79" w:rsidP="002D6822">
            <w:r>
              <w:rPr>
                <w:rFonts w:ascii="Calibri" w:eastAsia="Times New Roman" w:hAnsi="Calibri" w:cs="Calibri"/>
                <w:sz w:val="20"/>
                <w:szCs w:val="20"/>
                <w:lang w:bidi="ta-IN"/>
              </w:rPr>
              <w:t> </w:t>
            </w:r>
          </w:p>
        </w:tc>
      </w:tr>
      <w:tr w:rsidR="00AD6C79" w:rsidTr="00330086">
        <w:trPr>
          <w:trHeight w:val="288"/>
        </w:trPr>
        <w:tc>
          <w:tcPr>
            <w:tcW w:w="550" w:type="dxa"/>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AD6C79" w:rsidRDefault="00AD6C79" w:rsidP="002D6822">
            <w:pPr>
              <w:snapToGrid w:val="0"/>
              <w:rPr>
                <w:rFonts w:ascii="Calibri" w:eastAsia="Times New Roman" w:hAnsi="Calibri" w:cs="Calibri"/>
                <w:sz w:val="20"/>
                <w:szCs w:val="20"/>
                <w:lang w:bidi="ta-IN"/>
              </w:rPr>
            </w:pPr>
          </w:p>
        </w:tc>
        <w:tc>
          <w:tcPr>
            <w:tcW w:w="2215"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286" w:type="dxa"/>
            <w:gridSpan w:val="8"/>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12" w:type="dxa"/>
            <w:gridSpan w:val="5"/>
            <w:shd w:val="clear" w:color="auto" w:fill="auto"/>
            <w:vAlign w:val="bottom"/>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center"/>
          </w:tcPr>
          <w:p w:rsidR="00AD6C79" w:rsidRDefault="00AD6C79" w:rsidP="002D6822">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1" w:type="dxa"/>
            <w:gridSpan w:val="7"/>
            <w:shd w:val="clear" w:color="auto" w:fill="auto"/>
            <w:vAlign w:val="center"/>
          </w:tcPr>
          <w:p w:rsidR="00AD6C79" w:rsidRDefault="00AD6C79" w:rsidP="002D6822">
            <w:pPr>
              <w:rPr>
                <w:rFonts w:ascii="Calibri" w:eastAsia="Times New Roman" w:hAnsi="Calibri" w:cs="Calibri"/>
                <w:sz w:val="20"/>
                <w:szCs w:val="20"/>
                <w:lang w:bidi="ta-IN"/>
              </w:rPr>
            </w:pPr>
          </w:p>
        </w:tc>
        <w:tc>
          <w:tcPr>
            <w:tcW w:w="2078" w:type="dxa"/>
            <w:gridSpan w:val="2"/>
            <w:shd w:val="clear" w:color="auto" w:fill="auto"/>
            <w:vAlign w:val="center"/>
          </w:tcPr>
          <w:p w:rsidR="00AD6C79" w:rsidRDefault="00AD6C79" w:rsidP="002D6822">
            <w:pPr>
              <w:rPr>
                <w:rFonts w:ascii="Calibri" w:eastAsia="Times New Roman" w:hAnsi="Calibri" w:cs="Calibri"/>
                <w:sz w:val="20"/>
                <w:szCs w:val="20"/>
                <w:lang w:bidi="ta-IN"/>
              </w:rPr>
            </w:pPr>
          </w:p>
        </w:tc>
      </w:tr>
      <w:tr w:rsidR="00471FB6" w:rsidTr="002D6822">
        <w:trPr>
          <w:trHeight w:val="288"/>
        </w:trPr>
        <w:tc>
          <w:tcPr>
            <w:tcW w:w="10288" w:type="dxa"/>
            <w:gridSpan w:val="41"/>
            <w:shd w:val="clear" w:color="auto" w:fill="DDDDDD"/>
            <w:vAlign w:val="center"/>
          </w:tcPr>
          <w:p w:rsidR="00471FB6" w:rsidRDefault="00471FB6" w:rsidP="002D6822">
            <w:r>
              <w:rPr>
                <w:rFonts w:ascii="Calibri" w:eastAsia="Times New Roman" w:hAnsi="Calibri" w:cs="Calibri"/>
                <w:b/>
                <w:bCs/>
                <w:sz w:val="20"/>
                <w:szCs w:val="20"/>
                <w:lang w:bidi="ta-IN"/>
              </w:rPr>
              <w:t>Notifications  Log</w:t>
            </w:r>
          </w:p>
        </w:tc>
      </w:tr>
      <w:tr w:rsidR="00B07E7A" w:rsidTr="00330086">
        <w:trPr>
          <w:trHeight w:val="288"/>
        </w:trPr>
        <w:tc>
          <w:tcPr>
            <w:tcW w:w="550" w:type="dxa"/>
            <w:vMerge w:val="restart"/>
            <w:shd w:val="clear" w:color="auto" w:fill="auto"/>
            <w:vAlign w:val="center"/>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17</w:t>
            </w:r>
          </w:p>
        </w:tc>
        <w:tc>
          <w:tcPr>
            <w:tcW w:w="1555" w:type="dxa"/>
            <w:gridSpan w:val="3"/>
            <w:vMerge w:val="restart"/>
            <w:shd w:val="clear" w:color="auto" w:fill="auto"/>
            <w:vAlign w:val="center"/>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tbl_notifications_log</w:t>
            </w:r>
          </w:p>
        </w:tc>
        <w:tc>
          <w:tcPr>
            <w:tcW w:w="2033" w:type="dxa"/>
            <w:gridSpan w:val="3"/>
            <w:shd w:val="clear" w:color="auto" w:fill="auto"/>
            <w:vAlign w:val="center"/>
          </w:tcPr>
          <w:p w:rsidR="00B07E7A" w:rsidRDefault="0030158E" w:rsidP="002D6822">
            <w:pPr>
              <w:rPr>
                <w:rFonts w:ascii="Calibri" w:eastAsia="Times New Roman" w:hAnsi="Calibri" w:cs="Calibri"/>
                <w:sz w:val="20"/>
                <w:szCs w:val="20"/>
                <w:lang w:bidi="ta-IN"/>
              </w:rPr>
            </w:pPr>
            <w:r>
              <w:rPr>
                <w:rFonts w:ascii="Calibri" w:eastAsia="Times New Roman" w:hAnsi="Calibri" w:cs="Calibri"/>
                <w:sz w:val="20"/>
                <w:szCs w:val="20"/>
                <w:lang w:bidi="ta-IN"/>
              </w:rPr>
              <w:t>n</w:t>
            </w:r>
            <w:r w:rsidR="00B07E7A">
              <w:rPr>
                <w:rFonts w:ascii="Calibri" w:eastAsia="Times New Roman" w:hAnsi="Calibri" w:cs="Calibri"/>
                <w:sz w:val="20"/>
                <w:szCs w:val="20"/>
                <w:lang w:bidi="ta-IN"/>
              </w:rPr>
              <w:t>otification_id</w:t>
            </w:r>
          </w:p>
        </w:tc>
        <w:tc>
          <w:tcPr>
            <w:tcW w:w="1450" w:type="dxa"/>
            <w:gridSpan w:val="12"/>
            <w:shd w:val="clear" w:color="auto" w:fill="auto"/>
            <w:vAlign w:val="center"/>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center"/>
          </w:tcPr>
          <w:p w:rsidR="00B07E7A" w:rsidRDefault="00B07E7A" w:rsidP="002D6822">
            <w:pPr>
              <w:rPr>
                <w:rFonts w:ascii="Calibri" w:eastAsia="Times New Roman" w:hAnsi="Calibri" w:cs="Calibri"/>
                <w:sz w:val="20"/>
                <w:szCs w:val="20"/>
                <w:lang w:bidi="ta-IN"/>
              </w:rPr>
            </w:pPr>
          </w:p>
        </w:tc>
        <w:tc>
          <w:tcPr>
            <w:tcW w:w="1361" w:type="dxa"/>
            <w:gridSpan w:val="7"/>
            <w:shd w:val="clear" w:color="auto" w:fill="auto"/>
            <w:vAlign w:val="center"/>
          </w:tcPr>
          <w:p w:rsidR="00B07E7A" w:rsidRDefault="00B07E7A" w:rsidP="002D6822">
            <w:pPr>
              <w:rPr>
                <w:rFonts w:ascii="Calibri" w:eastAsia="Times New Roman" w:hAnsi="Calibri" w:cs="Calibri"/>
                <w:sz w:val="20"/>
                <w:szCs w:val="20"/>
                <w:lang w:bidi="ta-IN"/>
              </w:rPr>
            </w:pPr>
          </w:p>
        </w:tc>
        <w:tc>
          <w:tcPr>
            <w:tcW w:w="631" w:type="dxa"/>
            <w:gridSpan w:val="7"/>
            <w:shd w:val="clear" w:color="auto" w:fill="auto"/>
            <w:vAlign w:val="center"/>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PK</w:t>
            </w:r>
          </w:p>
        </w:tc>
        <w:tc>
          <w:tcPr>
            <w:tcW w:w="2078" w:type="dxa"/>
            <w:gridSpan w:val="2"/>
            <w:shd w:val="clear" w:color="auto" w:fill="auto"/>
            <w:vAlign w:val="center"/>
          </w:tcPr>
          <w:p w:rsidR="00B07E7A" w:rsidRDefault="00B07E7A" w:rsidP="002D6822">
            <w:pPr>
              <w:rPr>
                <w:rFonts w:ascii="Calibri" w:eastAsia="Times New Roman" w:hAnsi="Calibri" w:cs="Calibri"/>
                <w:sz w:val="20"/>
                <w:szCs w:val="20"/>
                <w:lang w:bidi="ta-IN"/>
              </w:rPr>
            </w:pPr>
          </w:p>
        </w:tc>
      </w:tr>
      <w:tr w:rsidR="00B07E7A" w:rsidTr="00330086">
        <w:trPr>
          <w:trHeight w:val="288"/>
        </w:trPr>
        <w:tc>
          <w:tcPr>
            <w:tcW w:w="550" w:type="dxa"/>
            <w:vMerge/>
            <w:shd w:val="clear" w:color="auto" w:fill="auto"/>
            <w:vAlign w:val="center"/>
          </w:tcPr>
          <w:p w:rsidR="00B07E7A" w:rsidRDefault="00B07E7A" w:rsidP="002D6822">
            <w:pPr>
              <w:rPr>
                <w:rFonts w:ascii="Calibri" w:eastAsia="Times New Roman" w:hAnsi="Calibri" w:cs="Calibri"/>
                <w:sz w:val="20"/>
                <w:szCs w:val="20"/>
                <w:lang w:bidi="ta-IN"/>
              </w:rPr>
            </w:pPr>
          </w:p>
        </w:tc>
        <w:tc>
          <w:tcPr>
            <w:tcW w:w="1555" w:type="dxa"/>
            <w:gridSpan w:val="3"/>
            <w:vMerge/>
            <w:shd w:val="clear" w:color="auto" w:fill="auto"/>
            <w:vAlign w:val="center"/>
          </w:tcPr>
          <w:p w:rsidR="00B07E7A" w:rsidRDefault="00B07E7A" w:rsidP="002D6822">
            <w:pPr>
              <w:rPr>
                <w:rFonts w:ascii="Calibri" w:eastAsia="Times New Roman" w:hAnsi="Calibri" w:cs="Calibri"/>
                <w:sz w:val="20"/>
                <w:szCs w:val="20"/>
                <w:lang w:bidi="ta-IN"/>
              </w:rPr>
            </w:pPr>
          </w:p>
        </w:tc>
        <w:tc>
          <w:tcPr>
            <w:tcW w:w="2033" w:type="dxa"/>
            <w:gridSpan w:val="3"/>
            <w:shd w:val="clear" w:color="auto" w:fill="auto"/>
            <w:vAlign w:val="center"/>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notification_type</w:t>
            </w:r>
          </w:p>
        </w:tc>
        <w:tc>
          <w:tcPr>
            <w:tcW w:w="1450" w:type="dxa"/>
            <w:gridSpan w:val="12"/>
            <w:shd w:val="clear" w:color="auto" w:fill="auto"/>
            <w:vAlign w:val="center"/>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30" w:type="dxa"/>
            <w:gridSpan w:val="6"/>
            <w:shd w:val="clear" w:color="auto" w:fill="auto"/>
            <w:vAlign w:val="center"/>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20</w:t>
            </w:r>
          </w:p>
        </w:tc>
        <w:tc>
          <w:tcPr>
            <w:tcW w:w="1361" w:type="dxa"/>
            <w:gridSpan w:val="7"/>
            <w:shd w:val="clear" w:color="auto" w:fill="auto"/>
            <w:vAlign w:val="center"/>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7"/>
            <w:shd w:val="clear" w:color="auto" w:fill="auto"/>
            <w:vAlign w:val="center"/>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8" w:type="dxa"/>
            <w:gridSpan w:val="2"/>
            <w:shd w:val="clear" w:color="auto" w:fill="auto"/>
            <w:vAlign w:val="center"/>
          </w:tcPr>
          <w:p w:rsidR="00B07E7A" w:rsidRDefault="00B07E7A" w:rsidP="002D6822">
            <w:r>
              <w:rPr>
                <w:rFonts w:ascii="Calibri" w:eastAsia="Times New Roman" w:hAnsi="Calibri" w:cs="Calibri"/>
                <w:sz w:val="20"/>
                <w:szCs w:val="20"/>
                <w:lang w:bidi="ta-IN"/>
              </w:rPr>
              <w:t xml:space="preserve">( Notification/ </w:t>
            </w:r>
            <w:r>
              <w:rPr>
                <w:rFonts w:ascii="Calibri" w:eastAsia="Times New Roman" w:hAnsi="Calibri" w:cs="Calibri"/>
                <w:sz w:val="20"/>
                <w:szCs w:val="20"/>
                <w:lang w:bidi="ta-IN"/>
              </w:rPr>
              <w:br/>
              <w:t xml:space="preserve"> Reminder/</w:t>
            </w:r>
            <w:r>
              <w:rPr>
                <w:rFonts w:ascii="Calibri" w:eastAsia="Times New Roman" w:hAnsi="Calibri" w:cs="Calibri"/>
                <w:sz w:val="20"/>
                <w:szCs w:val="20"/>
                <w:lang w:bidi="ta-IN"/>
              </w:rPr>
              <w:br/>
              <w:t xml:space="preserve"> Escalation)</w:t>
            </w:r>
          </w:p>
        </w:tc>
      </w:tr>
      <w:tr w:rsidR="00B07E7A" w:rsidTr="00330086">
        <w:trPr>
          <w:trHeight w:val="288"/>
        </w:trPr>
        <w:tc>
          <w:tcPr>
            <w:tcW w:w="550" w:type="dxa"/>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2033" w:type="dxa"/>
            <w:gridSpan w:val="3"/>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country_id</w:t>
            </w:r>
          </w:p>
        </w:tc>
        <w:tc>
          <w:tcPr>
            <w:tcW w:w="1450" w:type="dxa"/>
            <w:gridSpan w:val="12"/>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7"/>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078" w:type="dxa"/>
            <w:gridSpan w:val="2"/>
            <w:shd w:val="clear" w:color="auto" w:fill="auto"/>
            <w:vAlign w:val="bottom"/>
          </w:tcPr>
          <w:p w:rsidR="00B07E7A" w:rsidRDefault="00B07E7A" w:rsidP="002D6822">
            <w:r>
              <w:rPr>
                <w:rFonts w:ascii="Calibri" w:eastAsia="Times New Roman" w:hAnsi="Calibri" w:cs="Calibri"/>
                <w:sz w:val="20"/>
                <w:szCs w:val="20"/>
                <w:lang w:bidi="ta-IN"/>
              </w:rPr>
              <w:t>tbl_countries</w:t>
            </w:r>
          </w:p>
        </w:tc>
      </w:tr>
      <w:tr w:rsidR="00B07E7A" w:rsidTr="00330086">
        <w:trPr>
          <w:trHeight w:val="288"/>
        </w:trPr>
        <w:tc>
          <w:tcPr>
            <w:tcW w:w="550" w:type="dxa"/>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2033" w:type="dxa"/>
            <w:gridSpan w:val="3"/>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domain_id</w:t>
            </w:r>
          </w:p>
        </w:tc>
        <w:tc>
          <w:tcPr>
            <w:tcW w:w="1450" w:type="dxa"/>
            <w:gridSpan w:val="12"/>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7"/>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078" w:type="dxa"/>
            <w:gridSpan w:val="2"/>
            <w:shd w:val="clear" w:color="auto" w:fill="auto"/>
            <w:vAlign w:val="bottom"/>
          </w:tcPr>
          <w:p w:rsidR="00B07E7A" w:rsidRDefault="00B07E7A" w:rsidP="002D6822">
            <w:r>
              <w:rPr>
                <w:rFonts w:ascii="Calibri" w:eastAsia="Times New Roman" w:hAnsi="Calibri" w:cs="Calibri"/>
                <w:sz w:val="20"/>
                <w:szCs w:val="20"/>
                <w:lang w:bidi="ta-IN"/>
              </w:rPr>
              <w:t>tbl_domains</w:t>
            </w:r>
          </w:p>
        </w:tc>
      </w:tr>
      <w:tr w:rsidR="00B07E7A" w:rsidTr="00330086">
        <w:trPr>
          <w:trHeight w:val="288"/>
        </w:trPr>
        <w:tc>
          <w:tcPr>
            <w:tcW w:w="550" w:type="dxa"/>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2033" w:type="dxa"/>
            <w:gridSpan w:val="3"/>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business_group_id</w:t>
            </w:r>
          </w:p>
        </w:tc>
        <w:tc>
          <w:tcPr>
            <w:tcW w:w="1450" w:type="dxa"/>
            <w:gridSpan w:val="12"/>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7"/>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078" w:type="dxa"/>
            <w:gridSpan w:val="2"/>
            <w:shd w:val="clear" w:color="auto" w:fill="auto"/>
            <w:vAlign w:val="bottom"/>
          </w:tcPr>
          <w:p w:rsidR="00B07E7A" w:rsidRDefault="00B07E7A" w:rsidP="002D6822">
            <w:r>
              <w:rPr>
                <w:rFonts w:ascii="Calibri" w:eastAsia="Times New Roman" w:hAnsi="Calibri" w:cs="Calibri"/>
                <w:sz w:val="20"/>
                <w:szCs w:val="20"/>
                <w:lang w:bidi="ta-IN"/>
              </w:rPr>
              <w:t>tbl_business_groups</w:t>
            </w:r>
          </w:p>
        </w:tc>
      </w:tr>
      <w:tr w:rsidR="00B07E7A" w:rsidTr="00330086">
        <w:trPr>
          <w:trHeight w:val="288"/>
        </w:trPr>
        <w:tc>
          <w:tcPr>
            <w:tcW w:w="550" w:type="dxa"/>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2033" w:type="dxa"/>
            <w:gridSpan w:val="3"/>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legal_entity_id</w:t>
            </w:r>
          </w:p>
        </w:tc>
        <w:tc>
          <w:tcPr>
            <w:tcW w:w="1450" w:type="dxa"/>
            <w:gridSpan w:val="12"/>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7"/>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078" w:type="dxa"/>
            <w:gridSpan w:val="2"/>
            <w:shd w:val="clear" w:color="auto" w:fill="auto"/>
            <w:vAlign w:val="bottom"/>
          </w:tcPr>
          <w:p w:rsidR="00B07E7A" w:rsidRDefault="00B07E7A" w:rsidP="002D6822">
            <w:r>
              <w:rPr>
                <w:rFonts w:ascii="Calibri" w:eastAsia="Times New Roman" w:hAnsi="Calibri" w:cs="Calibri"/>
                <w:sz w:val="20"/>
                <w:szCs w:val="20"/>
                <w:lang w:bidi="ta-IN"/>
              </w:rPr>
              <w:t>tbl_legal_entities</w:t>
            </w:r>
          </w:p>
        </w:tc>
      </w:tr>
      <w:tr w:rsidR="00B07E7A" w:rsidTr="00330086">
        <w:trPr>
          <w:trHeight w:val="288"/>
        </w:trPr>
        <w:tc>
          <w:tcPr>
            <w:tcW w:w="550" w:type="dxa"/>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2033" w:type="dxa"/>
            <w:gridSpan w:val="3"/>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division_id</w:t>
            </w:r>
          </w:p>
        </w:tc>
        <w:tc>
          <w:tcPr>
            <w:tcW w:w="1450" w:type="dxa"/>
            <w:gridSpan w:val="12"/>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7"/>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078" w:type="dxa"/>
            <w:gridSpan w:val="2"/>
            <w:shd w:val="clear" w:color="auto" w:fill="auto"/>
            <w:vAlign w:val="bottom"/>
          </w:tcPr>
          <w:p w:rsidR="00B07E7A" w:rsidRDefault="00B07E7A" w:rsidP="002D6822">
            <w:r>
              <w:rPr>
                <w:rFonts w:ascii="Calibri" w:eastAsia="Times New Roman" w:hAnsi="Calibri" w:cs="Calibri"/>
                <w:sz w:val="20"/>
                <w:szCs w:val="20"/>
                <w:lang w:bidi="ta-IN"/>
              </w:rPr>
              <w:t>tbl_divisions</w:t>
            </w:r>
          </w:p>
        </w:tc>
      </w:tr>
      <w:tr w:rsidR="00B07E7A" w:rsidTr="00330086">
        <w:trPr>
          <w:trHeight w:val="288"/>
        </w:trPr>
        <w:tc>
          <w:tcPr>
            <w:tcW w:w="550" w:type="dxa"/>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2033" w:type="dxa"/>
            <w:gridSpan w:val="3"/>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unit_id</w:t>
            </w:r>
          </w:p>
        </w:tc>
        <w:tc>
          <w:tcPr>
            <w:tcW w:w="1450" w:type="dxa"/>
            <w:gridSpan w:val="12"/>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7"/>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078" w:type="dxa"/>
            <w:gridSpan w:val="2"/>
            <w:shd w:val="clear" w:color="auto" w:fill="auto"/>
            <w:vAlign w:val="bottom"/>
          </w:tcPr>
          <w:p w:rsidR="00B07E7A" w:rsidRDefault="00B07E7A" w:rsidP="002D6822">
            <w:r>
              <w:rPr>
                <w:rFonts w:ascii="Calibri" w:eastAsia="Times New Roman" w:hAnsi="Calibri" w:cs="Calibri"/>
                <w:sz w:val="20"/>
                <w:szCs w:val="20"/>
                <w:lang w:bidi="ta-IN"/>
              </w:rPr>
              <w:t>tbl_units</w:t>
            </w:r>
          </w:p>
        </w:tc>
      </w:tr>
      <w:tr w:rsidR="00B07E7A" w:rsidTr="00330086">
        <w:trPr>
          <w:trHeight w:val="288"/>
        </w:trPr>
        <w:tc>
          <w:tcPr>
            <w:tcW w:w="550" w:type="dxa"/>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2033" w:type="dxa"/>
            <w:gridSpan w:val="3"/>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statutory_provision</w:t>
            </w:r>
          </w:p>
        </w:tc>
        <w:tc>
          <w:tcPr>
            <w:tcW w:w="1450" w:type="dxa"/>
            <w:gridSpan w:val="12"/>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VARCHAR</w:t>
            </w:r>
          </w:p>
        </w:tc>
        <w:tc>
          <w:tcPr>
            <w:tcW w:w="630" w:type="dxa"/>
            <w:gridSpan w:val="6"/>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250</w:t>
            </w:r>
          </w:p>
        </w:tc>
        <w:tc>
          <w:tcPr>
            <w:tcW w:w="1361" w:type="dxa"/>
            <w:gridSpan w:val="7"/>
            <w:shd w:val="clear" w:color="auto" w:fill="auto"/>
            <w:vAlign w:val="bottom"/>
          </w:tcPr>
          <w:p w:rsidR="00B07E7A" w:rsidRDefault="00B07E7A" w:rsidP="002D6822">
            <w:pPr>
              <w:rPr>
                <w:rFonts w:ascii="Calibri" w:eastAsia="Times New Roman" w:hAnsi="Calibri" w:cs="Calibri"/>
                <w:sz w:val="20"/>
                <w:szCs w:val="20"/>
                <w:lang w:bidi="ta-IN"/>
              </w:rPr>
            </w:pPr>
          </w:p>
        </w:tc>
        <w:tc>
          <w:tcPr>
            <w:tcW w:w="631" w:type="dxa"/>
            <w:gridSpan w:val="7"/>
            <w:shd w:val="clear" w:color="auto" w:fill="auto"/>
            <w:vAlign w:val="bottom"/>
          </w:tcPr>
          <w:p w:rsidR="00B07E7A" w:rsidRDefault="00B07E7A" w:rsidP="002D6822">
            <w:pPr>
              <w:rPr>
                <w:rFonts w:ascii="Calibri" w:eastAsia="Times New Roman" w:hAnsi="Calibri" w:cs="Calibri"/>
                <w:sz w:val="20"/>
                <w:szCs w:val="20"/>
                <w:lang w:bidi="ta-IN"/>
              </w:rPr>
            </w:pPr>
          </w:p>
        </w:tc>
        <w:tc>
          <w:tcPr>
            <w:tcW w:w="2078" w:type="dxa"/>
            <w:gridSpan w:val="2"/>
            <w:shd w:val="clear" w:color="auto" w:fill="auto"/>
            <w:vAlign w:val="bottom"/>
          </w:tcPr>
          <w:p w:rsidR="00B07E7A" w:rsidRDefault="00B07E7A" w:rsidP="002D6822"/>
        </w:tc>
      </w:tr>
      <w:tr w:rsidR="00B07E7A" w:rsidTr="00330086">
        <w:trPr>
          <w:trHeight w:val="288"/>
        </w:trPr>
        <w:tc>
          <w:tcPr>
            <w:tcW w:w="550" w:type="dxa"/>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2033" w:type="dxa"/>
            <w:gridSpan w:val="3"/>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compliance_id</w:t>
            </w:r>
          </w:p>
        </w:tc>
        <w:tc>
          <w:tcPr>
            <w:tcW w:w="1450" w:type="dxa"/>
            <w:gridSpan w:val="12"/>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7"/>
            <w:shd w:val="clear" w:color="auto" w:fill="auto"/>
          </w:tcPr>
          <w:p w:rsidR="00B07E7A" w:rsidRDefault="00B07E7A" w:rsidP="002D6822">
            <w:r w:rsidRPr="005F72D5">
              <w:rPr>
                <w:rFonts w:ascii="Calibri" w:eastAsia="Times New Roman" w:hAnsi="Calibri" w:cs="Calibri"/>
                <w:sz w:val="20"/>
                <w:szCs w:val="20"/>
                <w:lang w:bidi="ta-IN"/>
              </w:rPr>
              <w:t>FK</w:t>
            </w:r>
          </w:p>
        </w:tc>
        <w:tc>
          <w:tcPr>
            <w:tcW w:w="2078" w:type="dxa"/>
            <w:gridSpan w:val="2"/>
            <w:shd w:val="clear" w:color="auto" w:fill="auto"/>
            <w:vAlign w:val="bottom"/>
          </w:tcPr>
          <w:p w:rsidR="00B07E7A" w:rsidRDefault="00B07E7A" w:rsidP="002D6822">
            <w:r>
              <w:rPr>
                <w:rFonts w:ascii="Calibri" w:eastAsia="Times New Roman" w:hAnsi="Calibri" w:cs="Calibri"/>
                <w:sz w:val="20"/>
                <w:szCs w:val="20"/>
                <w:lang w:bidi="ta-IN"/>
              </w:rPr>
              <w:t>tbl_compliances</w:t>
            </w:r>
          </w:p>
        </w:tc>
      </w:tr>
      <w:tr w:rsidR="00B07E7A" w:rsidTr="00330086">
        <w:trPr>
          <w:trHeight w:val="288"/>
        </w:trPr>
        <w:tc>
          <w:tcPr>
            <w:tcW w:w="550" w:type="dxa"/>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2033" w:type="dxa"/>
            <w:gridSpan w:val="3"/>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assignee</w:t>
            </w:r>
          </w:p>
        </w:tc>
        <w:tc>
          <w:tcPr>
            <w:tcW w:w="1450" w:type="dxa"/>
            <w:gridSpan w:val="12"/>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center"/>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center"/>
          </w:tcPr>
          <w:p w:rsidR="00B07E7A" w:rsidRDefault="00B07E7A"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7"/>
            <w:shd w:val="clear" w:color="auto" w:fill="auto"/>
          </w:tcPr>
          <w:p w:rsidR="00B07E7A" w:rsidRDefault="00B07E7A" w:rsidP="002D6822">
            <w:r w:rsidRPr="005F72D5">
              <w:rPr>
                <w:rFonts w:ascii="Calibri" w:eastAsia="Times New Roman" w:hAnsi="Calibri" w:cs="Calibri"/>
                <w:sz w:val="20"/>
                <w:szCs w:val="20"/>
                <w:lang w:bidi="ta-IN"/>
              </w:rPr>
              <w:t>FK</w:t>
            </w:r>
          </w:p>
        </w:tc>
        <w:tc>
          <w:tcPr>
            <w:tcW w:w="2078" w:type="dxa"/>
            <w:gridSpan w:val="2"/>
            <w:shd w:val="clear" w:color="auto" w:fill="auto"/>
            <w:vAlign w:val="bottom"/>
          </w:tcPr>
          <w:p w:rsidR="00B07E7A" w:rsidRDefault="00B07E7A" w:rsidP="002D6822">
            <w:r>
              <w:rPr>
                <w:rFonts w:ascii="Calibri" w:eastAsia="Times New Roman" w:hAnsi="Calibri" w:cs="Calibri"/>
                <w:sz w:val="20"/>
                <w:szCs w:val="20"/>
                <w:lang w:bidi="ta-IN"/>
              </w:rPr>
              <w:t>tbl_client_user_details</w:t>
            </w:r>
          </w:p>
        </w:tc>
      </w:tr>
      <w:tr w:rsidR="00B07E7A" w:rsidTr="00330086">
        <w:trPr>
          <w:trHeight w:val="288"/>
        </w:trPr>
        <w:tc>
          <w:tcPr>
            <w:tcW w:w="550" w:type="dxa"/>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2033" w:type="dxa"/>
            <w:gridSpan w:val="3"/>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concurrence_person</w:t>
            </w:r>
          </w:p>
        </w:tc>
        <w:tc>
          <w:tcPr>
            <w:tcW w:w="1450" w:type="dxa"/>
            <w:gridSpan w:val="12"/>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center"/>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center"/>
          </w:tcPr>
          <w:p w:rsidR="00B07E7A" w:rsidRDefault="00B07E7A"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7"/>
            <w:shd w:val="clear" w:color="auto" w:fill="auto"/>
          </w:tcPr>
          <w:p w:rsidR="00B07E7A" w:rsidRDefault="00B07E7A" w:rsidP="002D6822">
            <w:r w:rsidRPr="005F72D5">
              <w:rPr>
                <w:rFonts w:ascii="Calibri" w:eastAsia="Times New Roman" w:hAnsi="Calibri" w:cs="Calibri"/>
                <w:sz w:val="20"/>
                <w:szCs w:val="20"/>
                <w:lang w:bidi="ta-IN"/>
              </w:rPr>
              <w:t>FK</w:t>
            </w:r>
          </w:p>
        </w:tc>
        <w:tc>
          <w:tcPr>
            <w:tcW w:w="2078" w:type="dxa"/>
            <w:gridSpan w:val="2"/>
            <w:shd w:val="clear" w:color="auto" w:fill="auto"/>
            <w:vAlign w:val="bottom"/>
          </w:tcPr>
          <w:p w:rsidR="00B07E7A" w:rsidRDefault="00B07E7A" w:rsidP="002D6822">
            <w:r>
              <w:rPr>
                <w:rFonts w:ascii="Calibri" w:eastAsia="Times New Roman" w:hAnsi="Calibri" w:cs="Calibri"/>
                <w:sz w:val="20"/>
                <w:szCs w:val="20"/>
                <w:lang w:bidi="ta-IN"/>
              </w:rPr>
              <w:t>tbl_client_user_details</w:t>
            </w:r>
          </w:p>
        </w:tc>
      </w:tr>
      <w:tr w:rsidR="00B07E7A" w:rsidTr="00330086">
        <w:trPr>
          <w:trHeight w:val="288"/>
        </w:trPr>
        <w:tc>
          <w:tcPr>
            <w:tcW w:w="550" w:type="dxa"/>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2033" w:type="dxa"/>
            <w:gridSpan w:val="3"/>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approval_person</w:t>
            </w:r>
          </w:p>
        </w:tc>
        <w:tc>
          <w:tcPr>
            <w:tcW w:w="1450" w:type="dxa"/>
            <w:gridSpan w:val="12"/>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center"/>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center"/>
          </w:tcPr>
          <w:p w:rsidR="00B07E7A" w:rsidRDefault="00B07E7A" w:rsidP="002D6822">
            <w:pPr>
              <w:jc w:val="right"/>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7"/>
            <w:shd w:val="clear" w:color="auto" w:fill="auto"/>
          </w:tcPr>
          <w:p w:rsidR="00B07E7A" w:rsidRDefault="00B07E7A" w:rsidP="002D6822">
            <w:r w:rsidRPr="005F72D5">
              <w:rPr>
                <w:rFonts w:ascii="Calibri" w:eastAsia="Times New Roman" w:hAnsi="Calibri" w:cs="Calibri"/>
                <w:sz w:val="20"/>
                <w:szCs w:val="20"/>
                <w:lang w:bidi="ta-IN"/>
              </w:rPr>
              <w:t>FK</w:t>
            </w:r>
          </w:p>
        </w:tc>
        <w:tc>
          <w:tcPr>
            <w:tcW w:w="2078" w:type="dxa"/>
            <w:gridSpan w:val="2"/>
            <w:shd w:val="clear" w:color="auto" w:fill="auto"/>
            <w:vAlign w:val="bottom"/>
          </w:tcPr>
          <w:p w:rsidR="00B07E7A" w:rsidRDefault="00B07E7A" w:rsidP="002D6822">
            <w:r>
              <w:rPr>
                <w:rFonts w:ascii="Calibri" w:eastAsia="Times New Roman" w:hAnsi="Calibri" w:cs="Calibri"/>
                <w:sz w:val="20"/>
                <w:szCs w:val="20"/>
                <w:lang w:bidi="ta-IN"/>
              </w:rPr>
              <w:t>tbl_client_user_details</w:t>
            </w:r>
          </w:p>
        </w:tc>
      </w:tr>
      <w:tr w:rsidR="00B07E7A" w:rsidTr="00330086">
        <w:trPr>
          <w:trHeight w:val="288"/>
        </w:trPr>
        <w:tc>
          <w:tcPr>
            <w:tcW w:w="550" w:type="dxa"/>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2033" w:type="dxa"/>
            <w:gridSpan w:val="3"/>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notification_text</w:t>
            </w:r>
          </w:p>
        </w:tc>
        <w:tc>
          <w:tcPr>
            <w:tcW w:w="1450" w:type="dxa"/>
            <w:gridSpan w:val="12"/>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LONGTEXT</w:t>
            </w:r>
          </w:p>
        </w:tc>
        <w:tc>
          <w:tcPr>
            <w:tcW w:w="630" w:type="dxa"/>
            <w:gridSpan w:val="6"/>
            <w:shd w:val="clear" w:color="auto" w:fill="auto"/>
            <w:vAlign w:val="bottom"/>
          </w:tcPr>
          <w:p w:rsidR="00B07E7A" w:rsidRDefault="00B07E7A" w:rsidP="002D6822">
            <w:pPr>
              <w:rPr>
                <w:rFonts w:ascii="Calibri" w:eastAsia="Times New Roman" w:hAnsi="Calibri" w:cs="Calibri"/>
                <w:color w:val="000000"/>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B07E7A" w:rsidRDefault="00B07E7A" w:rsidP="002D6822">
            <w:pPr>
              <w:snapToGrid w:val="0"/>
              <w:rPr>
                <w:rFonts w:ascii="Calibri" w:eastAsia="Times New Roman" w:hAnsi="Calibri" w:cs="Calibri"/>
                <w:color w:val="000000"/>
                <w:sz w:val="20"/>
                <w:szCs w:val="20"/>
                <w:lang w:bidi="ta-IN"/>
              </w:rPr>
            </w:pPr>
          </w:p>
        </w:tc>
        <w:tc>
          <w:tcPr>
            <w:tcW w:w="631" w:type="dxa"/>
            <w:gridSpan w:val="7"/>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8" w:type="dxa"/>
            <w:gridSpan w:val="2"/>
            <w:shd w:val="clear" w:color="auto" w:fill="auto"/>
            <w:vAlign w:val="bottom"/>
          </w:tcPr>
          <w:p w:rsidR="00B07E7A" w:rsidRDefault="00B07E7A" w:rsidP="002D6822">
            <w:r>
              <w:rPr>
                <w:rFonts w:ascii="Calibri" w:eastAsia="Times New Roman" w:hAnsi="Calibri" w:cs="Calibri"/>
                <w:sz w:val="20"/>
                <w:szCs w:val="20"/>
                <w:lang w:bidi="ta-IN"/>
              </w:rPr>
              <w:t> </w:t>
            </w:r>
          </w:p>
        </w:tc>
      </w:tr>
      <w:tr w:rsidR="00B07E7A" w:rsidTr="00330086">
        <w:trPr>
          <w:trHeight w:val="288"/>
        </w:trPr>
        <w:tc>
          <w:tcPr>
            <w:tcW w:w="550" w:type="dxa"/>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2033" w:type="dxa"/>
            <w:gridSpan w:val="3"/>
            <w:shd w:val="clear" w:color="auto" w:fill="auto"/>
            <w:vAlign w:val="center"/>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extra_details</w:t>
            </w:r>
          </w:p>
        </w:tc>
        <w:tc>
          <w:tcPr>
            <w:tcW w:w="1450" w:type="dxa"/>
            <w:gridSpan w:val="12"/>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LONGTEXT</w:t>
            </w:r>
          </w:p>
        </w:tc>
        <w:tc>
          <w:tcPr>
            <w:tcW w:w="630" w:type="dxa"/>
            <w:gridSpan w:val="6"/>
            <w:shd w:val="clear" w:color="auto" w:fill="auto"/>
            <w:vAlign w:val="center"/>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center"/>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631" w:type="dxa"/>
            <w:gridSpan w:val="7"/>
            <w:shd w:val="clear" w:color="auto" w:fill="auto"/>
            <w:vAlign w:val="center"/>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8" w:type="dxa"/>
            <w:gridSpan w:val="2"/>
            <w:shd w:val="clear" w:color="auto" w:fill="auto"/>
            <w:vAlign w:val="center"/>
          </w:tcPr>
          <w:p w:rsidR="00B07E7A" w:rsidRDefault="00B07E7A" w:rsidP="002D6822">
            <w:r>
              <w:rPr>
                <w:rFonts w:ascii="Calibri" w:eastAsia="Times New Roman" w:hAnsi="Calibri" w:cs="Calibri"/>
                <w:sz w:val="20"/>
                <w:szCs w:val="20"/>
                <w:lang w:bidi="ta-IN"/>
              </w:rPr>
              <w:t xml:space="preserve">(dictionary type in </w:t>
            </w:r>
            <w:r>
              <w:rPr>
                <w:rFonts w:ascii="Calibri" w:eastAsia="Times New Roman" w:hAnsi="Calibri" w:cs="Calibri"/>
                <w:sz w:val="20"/>
                <w:szCs w:val="20"/>
                <w:lang w:bidi="ta-IN"/>
              </w:rPr>
              <w:br/>
              <w:t>JSON string)</w:t>
            </w:r>
          </w:p>
        </w:tc>
      </w:tr>
      <w:tr w:rsidR="00B07E7A" w:rsidTr="00330086">
        <w:trPr>
          <w:trHeight w:val="288"/>
        </w:trPr>
        <w:tc>
          <w:tcPr>
            <w:tcW w:w="550" w:type="dxa"/>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1555" w:type="dxa"/>
            <w:gridSpan w:val="3"/>
            <w:vMerge/>
            <w:shd w:val="clear" w:color="auto" w:fill="auto"/>
            <w:vAlign w:val="center"/>
          </w:tcPr>
          <w:p w:rsidR="00B07E7A" w:rsidRDefault="00B07E7A" w:rsidP="002D6822">
            <w:pPr>
              <w:snapToGrid w:val="0"/>
              <w:rPr>
                <w:rFonts w:ascii="Calibri" w:eastAsia="Times New Roman" w:hAnsi="Calibri" w:cs="Calibri"/>
                <w:sz w:val="20"/>
                <w:szCs w:val="20"/>
                <w:lang w:bidi="ta-IN"/>
              </w:rPr>
            </w:pPr>
          </w:p>
        </w:tc>
        <w:tc>
          <w:tcPr>
            <w:tcW w:w="2033" w:type="dxa"/>
            <w:gridSpan w:val="3"/>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450" w:type="dxa"/>
            <w:gridSpan w:val="12"/>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30" w:type="dxa"/>
            <w:gridSpan w:val="6"/>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1" w:type="dxa"/>
            <w:gridSpan w:val="7"/>
            <w:shd w:val="clear" w:color="auto" w:fill="auto"/>
            <w:vAlign w:val="bottom"/>
          </w:tcPr>
          <w:p w:rsidR="00B07E7A" w:rsidRDefault="00B07E7A" w:rsidP="002D6822">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2078" w:type="dxa"/>
            <w:gridSpan w:val="2"/>
            <w:shd w:val="clear" w:color="auto" w:fill="auto"/>
            <w:vAlign w:val="bottom"/>
          </w:tcPr>
          <w:p w:rsidR="00B07E7A" w:rsidRDefault="00B07E7A" w:rsidP="002D6822">
            <w:r>
              <w:rPr>
                <w:rFonts w:ascii="Calibri" w:eastAsia="Times New Roman" w:hAnsi="Calibri" w:cs="Calibri"/>
                <w:sz w:val="20"/>
                <w:szCs w:val="20"/>
                <w:lang w:bidi="ta-IN"/>
              </w:rPr>
              <w:t> </w:t>
            </w:r>
          </w:p>
        </w:tc>
      </w:tr>
      <w:tr w:rsidR="00B07E7A" w:rsidTr="00CE1193">
        <w:trPr>
          <w:trHeight w:val="288"/>
        </w:trPr>
        <w:tc>
          <w:tcPr>
            <w:tcW w:w="10288" w:type="dxa"/>
            <w:gridSpan w:val="41"/>
            <w:shd w:val="clear" w:color="auto" w:fill="DDDDDD"/>
            <w:vAlign w:val="center"/>
          </w:tcPr>
          <w:p w:rsidR="00B07E7A" w:rsidRDefault="00B07E7A" w:rsidP="00CE1193">
            <w:r>
              <w:rPr>
                <w:rFonts w:ascii="Calibri" w:eastAsia="Times New Roman" w:hAnsi="Calibri" w:cs="Calibri"/>
                <w:b/>
                <w:bCs/>
                <w:sz w:val="20"/>
                <w:szCs w:val="20"/>
                <w:lang w:bidi="ta-IN"/>
              </w:rPr>
              <w:t>Notifications User Log</w:t>
            </w:r>
          </w:p>
        </w:tc>
      </w:tr>
      <w:tr w:rsidR="002F46D9" w:rsidTr="008D4F03">
        <w:trPr>
          <w:trHeight w:val="547"/>
        </w:trPr>
        <w:tc>
          <w:tcPr>
            <w:tcW w:w="568" w:type="dxa"/>
            <w:gridSpan w:val="2"/>
            <w:vMerge w:val="restart"/>
            <w:shd w:val="clear" w:color="auto" w:fill="auto"/>
            <w:vAlign w:val="center"/>
          </w:tcPr>
          <w:p w:rsidR="002F46D9" w:rsidRDefault="002F46D9" w:rsidP="002D6822">
            <w:pPr>
              <w:snapToGrid w:val="0"/>
              <w:rPr>
                <w:rFonts w:ascii="Calibri" w:eastAsia="Times New Roman" w:hAnsi="Calibri" w:cs="Calibri"/>
                <w:sz w:val="20"/>
                <w:szCs w:val="20"/>
                <w:lang w:bidi="ta-IN"/>
              </w:rPr>
            </w:pPr>
            <w:r>
              <w:rPr>
                <w:rFonts w:ascii="Calibri" w:eastAsia="Times New Roman" w:hAnsi="Calibri" w:cs="Calibri"/>
                <w:sz w:val="20"/>
                <w:szCs w:val="20"/>
                <w:lang w:bidi="ta-IN"/>
              </w:rPr>
              <w:t>18</w:t>
            </w:r>
          </w:p>
        </w:tc>
        <w:tc>
          <w:tcPr>
            <w:tcW w:w="1537" w:type="dxa"/>
            <w:gridSpan w:val="2"/>
            <w:vMerge w:val="restart"/>
            <w:shd w:val="clear" w:color="auto" w:fill="auto"/>
            <w:vAlign w:val="center"/>
          </w:tcPr>
          <w:p w:rsidR="002F46D9" w:rsidRDefault="002F46D9" w:rsidP="002D6822">
            <w:pPr>
              <w:snapToGrid w:val="0"/>
              <w:rPr>
                <w:rFonts w:ascii="Calibri" w:eastAsia="Times New Roman" w:hAnsi="Calibri" w:cs="Calibri"/>
                <w:sz w:val="20"/>
                <w:szCs w:val="20"/>
                <w:lang w:bidi="ta-IN"/>
              </w:rPr>
            </w:pPr>
            <w:r>
              <w:rPr>
                <w:rFonts w:ascii="Calibri" w:eastAsia="Times New Roman" w:hAnsi="Calibri" w:cs="Calibri"/>
                <w:sz w:val="20"/>
                <w:szCs w:val="20"/>
                <w:lang w:bidi="ta-IN"/>
              </w:rPr>
              <w:t>tbl_notification_user_log</w:t>
            </w:r>
          </w:p>
        </w:tc>
        <w:tc>
          <w:tcPr>
            <w:tcW w:w="2033" w:type="dxa"/>
            <w:gridSpan w:val="3"/>
            <w:shd w:val="clear" w:color="auto" w:fill="auto"/>
            <w:vAlign w:val="center"/>
          </w:tcPr>
          <w:p w:rsidR="002F46D9" w:rsidRDefault="002F46D9" w:rsidP="00CE1193">
            <w:pPr>
              <w:rPr>
                <w:rFonts w:ascii="Calibri" w:eastAsia="Times New Roman" w:hAnsi="Calibri" w:cs="Calibri"/>
                <w:sz w:val="20"/>
                <w:szCs w:val="20"/>
                <w:lang w:bidi="ta-IN"/>
              </w:rPr>
            </w:pPr>
            <w:r>
              <w:rPr>
                <w:rFonts w:ascii="Calibri" w:eastAsia="Times New Roman" w:hAnsi="Calibri" w:cs="Calibri"/>
                <w:sz w:val="20"/>
                <w:szCs w:val="20"/>
                <w:lang w:bidi="ta-IN"/>
              </w:rPr>
              <w:t>notification_id</w:t>
            </w:r>
          </w:p>
        </w:tc>
        <w:tc>
          <w:tcPr>
            <w:tcW w:w="1450" w:type="dxa"/>
            <w:gridSpan w:val="12"/>
            <w:shd w:val="clear" w:color="auto" w:fill="auto"/>
            <w:vAlign w:val="center"/>
          </w:tcPr>
          <w:p w:rsidR="002F46D9" w:rsidRDefault="002F46D9" w:rsidP="00CE119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center"/>
          </w:tcPr>
          <w:p w:rsidR="002F46D9" w:rsidRDefault="002F46D9" w:rsidP="00CE1193">
            <w:pPr>
              <w:rPr>
                <w:rFonts w:ascii="Calibri" w:eastAsia="Times New Roman" w:hAnsi="Calibri" w:cs="Calibri"/>
                <w:sz w:val="20"/>
                <w:szCs w:val="20"/>
                <w:lang w:bidi="ta-IN"/>
              </w:rPr>
            </w:pPr>
          </w:p>
        </w:tc>
        <w:tc>
          <w:tcPr>
            <w:tcW w:w="1361" w:type="dxa"/>
            <w:gridSpan w:val="7"/>
            <w:shd w:val="clear" w:color="auto" w:fill="auto"/>
            <w:vAlign w:val="center"/>
          </w:tcPr>
          <w:p w:rsidR="002F46D9" w:rsidRDefault="002F46D9" w:rsidP="00CE1193">
            <w:pPr>
              <w:rPr>
                <w:rFonts w:ascii="Calibri" w:eastAsia="Times New Roman" w:hAnsi="Calibri" w:cs="Calibri"/>
                <w:sz w:val="20"/>
                <w:szCs w:val="20"/>
                <w:lang w:bidi="ta-IN"/>
              </w:rPr>
            </w:pPr>
          </w:p>
        </w:tc>
        <w:tc>
          <w:tcPr>
            <w:tcW w:w="631" w:type="dxa"/>
            <w:gridSpan w:val="7"/>
            <w:shd w:val="clear" w:color="auto" w:fill="auto"/>
            <w:vAlign w:val="center"/>
          </w:tcPr>
          <w:p w:rsidR="002F46D9" w:rsidRDefault="002F46D9" w:rsidP="00CE1193">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078" w:type="dxa"/>
            <w:gridSpan w:val="2"/>
            <w:shd w:val="clear" w:color="auto" w:fill="auto"/>
            <w:vAlign w:val="center"/>
          </w:tcPr>
          <w:p w:rsidR="002F46D9" w:rsidRDefault="002F46D9" w:rsidP="00CE1193">
            <w:pPr>
              <w:rPr>
                <w:rFonts w:ascii="Calibri" w:eastAsia="Times New Roman" w:hAnsi="Calibri" w:cs="Calibri"/>
                <w:sz w:val="20"/>
                <w:szCs w:val="20"/>
                <w:lang w:bidi="ta-IN"/>
              </w:rPr>
            </w:pPr>
            <w:r>
              <w:rPr>
                <w:rFonts w:ascii="Calibri" w:eastAsia="Times New Roman" w:hAnsi="Calibri" w:cs="Calibri"/>
                <w:sz w:val="20"/>
                <w:szCs w:val="20"/>
                <w:lang w:bidi="ta-IN"/>
              </w:rPr>
              <w:t>tbl_notifications_log</w:t>
            </w:r>
          </w:p>
        </w:tc>
      </w:tr>
      <w:tr w:rsidR="002F46D9" w:rsidTr="00CE1193">
        <w:trPr>
          <w:trHeight w:val="288"/>
        </w:trPr>
        <w:tc>
          <w:tcPr>
            <w:tcW w:w="568" w:type="dxa"/>
            <w:gridSpan w:val="2"/>
            <w:vMerge/>
            <w:shd w:val="clear" w:color="auto" w:fill="auto"/>
            <w:vAlign w:val="center"/>
          </w:tcPr>
          <w:p w:rsidR="002F46D9" w:rsidRDefault="002F46D9" w:rsidP="002D6822">
            <w:pPr>
              <w:snapToGrid w:val="0"/>
              <w:rPr>
                <w:rFonts w:ascii="Calibri" w:eastAsia="Times New Roman" w:hAnsi="Calibri" w:cs="Calibri"/>
                <w:sz w:val="20"/>
                <w:szCs w:val="20"/>
                <w:lang w:bidi="ta-IN"/>
              </w:rPr>
            </w:pPr>
          </w:p>
        </w:tc>
        <w:tc>
          <w:tcPr>
            <w:tcW w:w="1537" w:type="dxa"/>
            <w:gridSpan w:val="2"/>
            <w:vMerge/>
            <w:shd w:val="clear" w:color="auto" w:fill="auto"/>
            <w:vAlign w:val="center"/>
          </w:tcPr>
          <w:p w:rsidR="002F46D9" w:rsidRDefault="002F46D9" w:rsidP="002D6822">
            <w:pPr>
              <w:snapToGrid w:val="0"/>
              <w:rPr>
                <w:rFonts w:ascii="Calibri" w:eastAsia="Times New Roman" w:hAnsi="Calibri" w:cs="Calibri"/>
                <w:sz w:val="20"/>
                <w:szCs w:val="20"/>
                <w:lang w:bidi="ta-IN"/>
              </w:rPr>
            </w:pPr>
          </w:p>
        </w:tc>
        <w:tc>
          <w:tcPr>
            <w:tcW w:w="2033" w:type="dxa"/>
            <w:gridSpan w:val="3"/>
            <w:shd w:val="clear" w:color="auto" w:fill="auto"/>
            <w:vAlign w:val="center"/>
          </w:tcPr>
          <w:p w:rsidR="002F46D9" w:rsidRDefault="002F46D9" w:rsidP="00CE1193">
            <w:pPr>
              <w:rPr>
                <w:rFonts w:ascii="Calibri" w:eastAsia="Times New Roman" w:hAnsi="Calibri" w:cs="Calibri"/>
                <w:sz w:val="20"/>
                <w:szCs w:val="20"/>
                <w:lang w:bidi="ta-IN"/>
              </w:rPr>
            </w:pPr>
            <w:r>
              <w:rPr>
                <w:rFonts w:ascii="Calibri" w:eastAsia="Times New Roman" w:hAnsi="Calibri" w:cs="Calibri"/>
                <w:sz w:val="20"/>
                <w:szCs w:val="20"/>
                <w:lang w:bidi="ta-IN"/>
              </w:rPr>
              <w:t>user_id</w:t>
            </w:r>
          </w:p>
        </w:tc>
        <w:tc>
          <w:tcPr>
            <w:tcW w:w="1450" w:type="dxa"/>
            <w:gridSpan w:val="12"/>
            <w:shd w:val="clear" w:color="auto" w:fill="auto"/>
            <w:vAlign w:val="center"/>
          </w:tcPr>
          <w:p w:rsidR="002F46D9" w:rsidRDefault="002F46D9" w:rsidP="00CE1193">
            <w:pPr>
              <w:rPr>
                <w:rFonts w:ascii="Calibri" w:eastAsia="Times New Roman" w:hAnsi="Calibri" w:cs="Calibri"/>
                <w:sz w:val="20"/>
                <w:szCs w:val="20"/>
                <w:lang w:bidi="ta-IN"/>
              </w:rPr>
            </w:pPr>
            <w:r>
              <w:rPr>
                <w:rFonts w:ascii="Calibri" w:eastAsia="Times New Roman" w:hAnsi="Calibri" w:cs="Calibri"/>
                <w:sz w:val="20"/>
                <w:szCs w:val="20"/>
                <w:lang w:bidi="ta-IN"/>
              </w:rPr>
              <w:t>INT</w:t>
            </w:r>
          </w:p>
        </w:tc>
        <w:tc>
          <w:tcPr>
            <w:tcW w:w="630" w:type="dxa"/>
            <w:gridSpan w:val="6"/>
            <w:shd w:val="clear" w:color="auto" w:fill="auto"/>
            <w:vAlign w:val="center"/>
          </w:tcPr>
          <w:p w:rsidR="002F46D9" w:rsidRDefault="002F46D9" w:rsidP="00CE1193">
            <w:pPr>
              <w:rPr>
                <w:rFonts w:ascii="Calibri" w:eastAsia="Times New Roman" w:hAnsi="Calibri" w:cs="Calibri"/>
                <w:sz w:val="20"/>
                <w:szCs w:val="20"/>
                <w:lang w:bidi="ta-IN"/>
              </w:rPr>
            </w:pPr>
          </w:p>
        </w:tc>
        <w:tc>
          <w:tcPr>
            <w:tcW w:w="1361" w:type="dxa"/>
            <w:gridSpan w:val="7"/>
            <w:shd w:val="clear" w:color="auto" w:fill="auto"/>
            <w:vAlign w:val="center"/>
          </w:tcPr>
          <w:p w:rsidR="002F46D9" w:rsidRDefault="002F46D9" w:rsidP="00CE1193">
            <w:pPr>
              <w:rPr>
                <w:rFonts w:ascii="Calibri" w:eastAsia="Times New Roman" w:hAnsi="Calibri" w:cs="Calibri"/>
                <w:sz w:val="20"/>
                <w:szCs w:val="20"/>
                <w:lang w:bidi="ta-IN"/>
              </w:rPr>
            </w:pPr>
          </w:p>
        </w:tc>
        <w:tc>
          <w:tcPr>
            <w:tcW w:w="631" w:type="dxa"/>
            <w:gridSpan w:val="7"/>
            <w:shd w:val="clear" w:color="auto" w:fill="auto"/>
            <w:vAlign w:val="center"/>
          </w:tcPr>
          <w:p w:rsidR="002F46D9" w:rsidRDefault="002F46D9" w:rsidP="00CE1193">
            <w:pPr>
              <w:rPr>
                <w:rFonts w:ascii="Calibri" w:eastAsia="Times New Roman" w:hAnsi="Calibri" w:cs="Calibri"/>
                <w:sz w:val="20"/>
                <w:szCs w:val="20"/>
                <w:lang w:bidi="ta-IN"/>
              </w:rPr>
            </w:pPr>
            <w:r>
              <w:rPr>
                <w:rFonts w:ascii="Calibri" w:eastAsia="Times New Roman" w:hAnsi="Calibri" w:cs="Calibri"/>
                <w:sz w:val="20"/>
                <w:szCs w:val="20"/>
                <w:lang w:bidi="ta-IN"/>
              </w:rPr>
              <w:t>FK</w:t>
            </w:r>
          </w:p>
        </w:tc>
        <w:tc>
          <w:tcPr>
            <w:tcW w:w="2078" w:type="dxa"/>
            <w:gridSpan w:val="2"/>
            <w:shd w:val="clear" w:color="auto" w:fill="auto"/>
            <w:vAlign w:val="center"/>
          </w:tcPr>
          <w:p w:rsidR="002F46D9" w:rsidRDefault="002F46D9" w:rsidP="00CE1193">
            <w:pPr>
              <w:rPr>
                <w:rFonts w:ascii="Calibri" w:eastAsia="Times New Roman" w:hAnsi="Calibri" w:cs="Calibri"/>
                <w:sz w:val="20"/>
                <w:szCs w:val="20"/>
                <w:lang w:bidi="ta-IN"/>
              </w:rPr>
            </w:pPr>
            <w:r>
              <w:rPr>
                <w:rFonts w:ascii="Calibri" w:eastAsia="Times New Roman" w:hAnsi="Calibri" w:cs="Calibri"/>
                <w:sz w:val="20"/>
                <w:szCs w:val="20"/>
                <w:lang w:bidi="ta-IN"/>
              </w:rPr>
              <w:t>tbl_client_user_details</w:t>
            </w:r>
          </w:p>
        </w:tc>
      </w:tr>
      <w:tr w:rsidR="002F46D9" w:rsidTr="00CE1193">
        <w:trPr>
          <w:trHeight w:val="288"/>
        </w:trPr>
        <w:tc>
          <w:tcPr>
            <w:tcW w:w="568" w:type="dxa"/>
            <w:gridSpan w:val="2"/>
            <w:vMerge/>
            <w:shd w:val="clear" w:color="auto" w:fill="auto"/>
            <w:vAlign w:val="center"/>
          </w:tcPr>
          <w:p w:rsidR="002F46D9" w:rsidRDefault="002F46D9" w:rsidP="002D6822">
            <w:pPr>
              <w:snapToGrid w:val="0"/>
              <w:rPr>
                <w:rFonts w:ascii="Calibri" w:eastAsia="Times New Roman" w:hAnsi="Calibri" w:cs="Calibri"/>
                <w:sz w:val="20"/>
                <w:szCs w:val="20"/>
                <w:lang w:bidi="ta-IN"/>
              </w:rPr>
            </w:pPr>
          </w:p>
        </w:tc>
        <w:tc>
          <w:tcPr>
            <w:tcW w:w="1537" w:type="dxa"/>
            <w:gridSpan w:val="2"/>
            <w:vMerge/>
            <w:shd w:val="clear" w:color="auto" w:fill="auto"/>
            <w:vAlign w:val="center"/>
          </w:tcPr>
          <w:p w:rsidR="002F46D9" w:rsidRDefault="002F46D9" w:rsidP="002D6822">
            <w:pPr>
              <w:snapToGrid w:val="0"/>
              <w:rPr>
                <w:rFonts w:ascii="Calibri" w:eastAsia="Times New Roman" w:hAnsi="Calibri" w:cs="Calibri"/>
                <w:sz w:val="20"/>
                <w:szCs w:val="20"/>
                <w:lang w:bidi="ta-IN"/>
              </w:rPr>
            </w:pPr>
          </w:p>
        </w:tc>
        <w:tc>
          <w:tcPr>
            <w:tcW w:w="2033" w:type="dxa"/>
            <w:gridSpan w:val="3"/>
            <w:shd w:val="clear" w:color="auto" w:fill="auto"/>
            <w:vAlign w:val="center"/>
          </w:tcPr>
          <w:p w:rsidR="002F46D9" w:rsidRDefault="002F46D9" w:rsidP="00CE1193">
            <w:pPr>
              <w:rPr>
                <w:rFonts w:ascii="Calibri" w:eastAsia="Times New Roman" w:hAnsi="Calibri" w:cs="Calibri"/>
                <w:sz w:val="20"/>
                <w:szCs w:val="20"/>
                <w:lang w:bidi="ta-IN"/>
              </w:rPr>
            </w:pPr>
            <w:r>
              <w:rPr>
                <w:rFonts w:ascii="Calibri" w:eastAsia="Times New Roman" w:hAnsi="Calibri" w:cs="Calibri"/>
                <w:sz w:val="20"/>
                <w:szCs w:val="20"/>
                <w:lang w:bidi="ta-IN"/>
              </w:rPr>
              <w:t>read_status</w:t>
            </w:r>
          </w:p>
        </w:tc>
        <w:tc>
          <w:tcPr>
            <w:tcW w:w="1450" w:type="dxa"/>
            <w:gridSpan w:val="12"/>
            <w:shd w:val="clear" w:color="auto" w:fill="auto"/>
            <w:vAlign w:val="bottom"/>
          </w:tcPr>
          <w:p w:rsidR="002F46D9" w:rsidRDefault="002F46D9" w:rsidP="00CE1193">
            <w:pPr>
              <w:rPr>
                <w:rFonts w:ascii="Calibri" w:eastAsia="Times New Roman" w:hAnsi="Calibri" w:cs="Calibri"/>
                <w:sz w:val="20"/>
                <w:szCs w:val="20"/>
                <w:lang w:bidi="ta-IN"/>
              </w:rPr>
            </w:pPr>
            <w:r>
              <w:rPr>
                <w:rFonts w:ascii="Calibri" w:eastAsia="Times New Roman" w:hAnsi="Calibri" w:cs="Calibri"/>
                <w:sz w:val="20"/>
                <w:szCs w:val="20"/>
                <w:lang w:bidi="ta-IN"/>
              </w:rPr>
              <w:t>TINYINT</w:t>
            </w:r>
          </w:p>
        </w:tc>
        <w:tc>
          <w:tcPr>
            <w:tcW w:w="630" w:type="dxa"/>
            <w:gridSpan w:val="6"/>
            <w:shd w:val="clear" w:color="auto" w:fill="auto"/>
            <w:vAlign w:val="center"/>
          </w:tcPr>
          <w:p w:rsidR="002F46D9" w:rsidRDefault="002F46D9" w:rsidP="00CE1193">
            <w:pPr>
              <w:rPr>
                <w:rFonts w:ascii="Calibri" w:eastAsia="Times New Roman" w:hAnsi="Calibri" w:cs="Calibri"/>
                <w:sz w:val="20"/>
                <w:szCs w:val="20"/>
                <w:lang w:bidi="ta-IN"/>
              </w:rPr>
            </w:pPr>
            <w:r>
              <w:rPr>
                <w:rFonts w:ascii="Calibri" w:eastAsia="Times New Roman" w:hAnsi="Calibri" w:cs="Calibri"/>
                <w:sz w:val="20"/>
                <w:szCs w:val="20"/>
                <w:lang w:bidi="ta-IN"/>
              </w:rPr>
              <w:t>1</w:t>
            </w:r>
          </w:p>
        </w:tc>
        <w:tc>
          <w:tcPr>
            <w:tcW w:w="1361" w:type="dxa"/>
            <w:gridSpan w:val="7"/>
            <w:shd w:val="clear" w:color="auto" w:fill="auto"/>
            <w:vAlign w:val="center"/>
          </w:tcPr>
          <w:p w:rsidR="002F46D9" w:rsidRDefault="002F46D9" w:rsidP="00CE1193">
            <w:pPr>
              <w:rPr>
                <w:rFonts w:ascii="Calibri" w:eastAsia="Times New Roman" w:hAnsi="Calibri" w:cs="Calibri"/>
                <w:sz w:val="20"/>
                <w:szCs w:val="20"/>
                <w:lang w:bidi="ta-IN"/>
              </w:rPr>
            </w:pPr>
            <w:r>
              <w:rPr>
                <w:rFonts w:ascii="Calibri" w:eastAsia="Times New Roman" w:hAnsi="Calibri" w:cs="Calibri"/>
                <w:sz w:val="20"/>
                <w:szCs w:val="20"/>
                <w:lang w:bidi="ta-IN"/>
              </w:rPr>
              <w:t>0</w:t>
            </w:r>
          </w:p>
        </w:tc>
        <w:tc>
          <w:tcPr>
            <w:tcW w:w="631" w:type="dxa"/>
            <w:gridSpan w:val="7"/>
            <w:shd w:val="clear" w:color="auto" w:fill="auto"/>
            <w:vAlign w:val="center"/>
          </w:tcPr>
          <w:p w:rsidR="002F46D9" w:rsidRDefault="002F46D9" w:rsidP="00CE1193">
            <w:pPr>
              <w:rPr>
                <w:rFonts w:ascii="Calibri" w:eastAsia="Times New Roman" w:hAnsi="Calibri" w:cs="Calibri"/>
                <w:sz w:val="20"/>
                <w:szCs w:val="20"/>
                <w:lang w:bidi="ta-IN"/>
              </w:rPr>
            </w:pPr>
          </w:p>
        </w:tc>
        <w:tc>
          <w:tcPr>
            <w:tcW w:w="2078" w:type="dxa"/>
            <w:gridSpan w:val="2"/>
            <w:shd w:val="clear" w:color="auto" w:fill="auto"/>
            <w:vAlign w:val="center"/>
          </w:tcPr>
          <w:p w:rsidR="002F46D9" w:rsidRDefault="002F46D9" w:rsidP="00554626">
            <w:pPr>
              <w:numPr>
                <w:ilvl w:val="0"/>
                <w:numId w:val="12"/>
              </w:numPr>
              <w:rPr>
                <w:rFonts w:ascii="Calibri" w:eastAsia="Times New Roman" w:hAnsi="Calibri" w:cs="Calibri"/>
                <w:sz w:val="20"/>
                <w:szCs w:val="20"/>
                <w:lang w:bidi="ta-IN"/>
              </w:rPr>
            </w:pPr>
            <w:r>
              <w:rPr>
                <w:rFonts w:ascii="Calibri" w:eastAsia="Times New Roman" w:hAnsi="Calibri" w:cs="Calibri"/>
                <w:sz w:val="20"/>
                <w:szCs w:val="20"/>
                <w:lang w:bidi="ta-IN"/>
              </w:rPr>
              <w:t>Unread</w:t>
            </w:r>
          </w:p>
          <w:p w:rsidR="002F46D9" w:rsidRDefault="002F46D9" w:rsidP="00554626">
            <w:pPr>
              <w:numPr>
                <w:ilvl w:val="0"/>
                <w:numId w:val="12"/>
              </w:numPr>
              <w:rPr>
                <w:rFonts w:ascii="Calibri" w:eastAsia="Times New Roman" w:hAnsi="Calibri" w:cs="Calibri"/>
                <w:sz w:val="20"/>
                <w:szCs w:val="20"/>
                <w:lang w:bidi="ta-IN"/>
              </w:rPr>
            </w:pPr>
            <w:r>
              <w:rPr>
                <w:rFonts w:ascii="Calibri" w:eastAsia="Times New Roman" w:hAnsi="Calibri" w:cs="Calibri"/>
                <w:sz w:val="20"/>
                <w:szCs w:val="20"/>
                <w:lang w:bidi="ta-IN"/>
              </w:rPr>
              <w:t>Read</w:t>
            </w:r>
          </w:p>
        </w:tc>
      </w:tr>
      <w:tr w:rsidR="002F46D9" w:rsidTr="00CE1193">
        <w:trPr>
          <w:trHeight w:val="288"/>
        </w:trPr>
        <w:tc>
          <w:tcPr>
            <w:tcW w:w="568" w:type="dxa"/>
            <w:gridSpan w:val="2"/>
            <w:vMerge/>
            <w:shd w:val="clear" w:color="auto" w:fill="auto"/>
            <w:vAlign w:val="center"/>
          </w:tcPr>
          <w:p w:rsidR="002F46D9" w:rsidRDefault="002F46D9" w:rsidP="002D6822">
            <w:pPr>
              <w:snapToGrid w:val="0"/>
              <w:rPr>
                <w:rFonts w:ascii="Calibri" w:eastAsia="Times New Roman" w:hAnsi="Calibri" w:cs="Calibri"/>
                <w:sz w:val="20"/>
                <w:szCs w:val="20"/>
                <w:lang w:bidi="ta-IN"/>
              </w:rPr>
            </w:pPr>
          </w:p>
        </w:tc>
        <w:tc>
          <w:tcPr>
            <w:tcW w:w="1537" w:type="dxa"/>
            <w:gridSpan w:val="2"/>
            <w:vMerge/>
            <w:shd w:val="clear" w:color="auto" w:fill="auto"/>
            <w:vAlign w:val="center"/>
          </w:tcPr>
          <w:p w:rsidR="002F46D9" w:rsidRDefault="002F46D9" w:rsidP="002D6822">
            <w:pPr>
              <w:snapToGrid w:val="0"/>
              <w:rPr>
                <w:rFonts w:ascii="Calibri" w:eastAsia="Times New Roman" w:hAnsi="Calibri" w:cs="Calibri"/>
                <w:sz w:val="20"/>
                <w:szCs w:val="20"/>
                <w:lang w:bidi="ta-IN"/>
              </w:rPr>
            </w:pPr>
          </w:p>
        </w:tc>
        <w:tc>
          <w:tcPr>
            <w:tcW w:w="2033" w:type="dxa"/>
            <w:gridSpan w:val="3"/>
            <w:shd w:val="clear" w:color="auto" w:fill="auto"/>
            <w:vAlign w:val="center"/>
          </w:tcPr>
          <w:p w:rsidR="002F46D9" w:rsidRDefault="002F46D9" w:rsidP="00CE1193">
            <w:pPr>
              <w:rPr>
                <w:rFonts w:ascii="Calibri" w:eastAsia="Times New Roman" w:hAnsi="Calibri" w:cs="Calibri"/>
                <w:sz w:val="20"/>
                <w:szCs w:val="20"/>
                <w:lang w:bidi="ta-IN"/>
              </w:rPr>
            </w:pPr>
            <w:r>
              <w:rPr>
                <w:rFonts w:ascii="Calibri" w:eastAsia="Times New Roman" w:hAnsi="Calibri" w:cs="Calibri"/>
                <w:sz w:val="20"/>
                <w:szCs w:val="20"/>
                <w:lang w:bidi="ta-IN"/>
              </w:rPr>
              <w:t>updated_on</w:t>
            </w:r>
          </w:p>
        </w:tc>
        <w:tc>
          <w:tcPr>
            <w:tcW w:w="1450" w:type="dxa"/>
            <w:gridSpan w:val="12"/>
            <w:shd w:val="clear" w:color="auto" w:fill="auto"/>
            <w:vAlign w:val="bottom"/>
          </w:tcPr>
          <w:p w:rsidR="002F46D9" w:rsidRDefault="002F46D9" w:rsidP="00CE1193">
            <w:pPr>
              <w:rPr>
                <w:rFonts w:ascii="Calibri" w:eastAsia="Times New Roman" w:hAnsi="Calibri" w:cs="Calibri"/>
                <w:sz w:val="20"/>
                <w:szCs w:val="20"/>
                <w:lang w:bidi="ta-IN"/>
              </w:rPr>
            </w:pPr>
            <w:r>
              <w:rPr>
                <w:rFonts w:ascii="Calibri" w:eastAsia="Times New Roman" w:hAnsi="Calibri" w:cs="Calibri"/>
                <w:sz w:val="20"/>
                <w:szCs w:val="20"/>
                <w:lang w:bidi="ta-IN"/>
              </w:rPr>
              <w:t>TIMESTAMP</w:t>
            </w:r>
          </w:p>
        </w:tc>
        <w:tc>
          <w:tcPr>
            <w:tcW w:w="630" w:type="dxa"/>
            <w:gridSpan w:val="6"/>
            <w:shd w:val="clear" w:color="auto" w:fill="auto"/>
            <w:vAlign w:val="bottom"/>
          </w:tcPr>
          <w:p w:rsidR="002F46D9" w:rsidRDefault="002F46D9" w:rsidP="00CE1193">
            <w:pPr>
              <w:rPr>
                <w:rFonts w:ascii="Calibri" w:eastAsia="Times New Roman" w:hAnsi="Calibri" w:cs="Calibri"/>
                <w:sz w:val="20"/>
                <w:szCs w:val="20"/>
                <w:lang w:bidi="ta-IN"/>
              </w:rPr>
            </w:pPr>
            <w:r>
              <w:rPr>
                <w:rFonts w:ascii="Calibri" w:eastAsia="Times New Roman" w:hAnsi="Calibri" w:cs="Calibri"/>
                <w:sz w:val="20"/>
                <w:szCs w:val="20"/>
                <w:lang w:bidi="ta-IN"/>
              </w:rPr>
              <w:t> </w:t>
            </w:r>
          </w:p>
        </w:tc>
        <w:tc>
          <w:tcPr>
            <w:tcW w:w="1361" w:type="dxa"/>
            <w:gridSpan w:val="7"/>
            <w:shd w:val="clear" w:color="auto" w:fill="auto"/>
            <w:vAlign w:val="bottom"/>
          </w:tcPr>
          <w:p w:rsidR="002F46D9" w:rsidRDefault="002F46D9" w:rsidP="00CE1193">
            <w:pPr>
              <w:rPr>
                <w:rFonts w:ascii="Calibri" w:eastAsia="Times New Roman" w:hAnsi="Calibri" w:cs="Calibri"/>
                <w:sz w:val="20"/>
                <w:szCs w:val="20"/>
                <w:lang w:bidi="ta-IN"/>
              </w:rPr>
            </w:pPr>
            <w:r>
              <w:rPr>
                <w:rFonts w:ascii="Calibri" w:eastAsia="Times New Roman" w:hAnsi="Calibri" w:cs="Calibri"/>
                <w:sz w:val="20"/>
                <w:szCs w:val="20"/>
                <w:lang w:bidi="ta-IN"/>
              </w:rPr>
              <w:t>CURRENT_TIMESTAMP</w:t>
            </w:r>
          </w:p>
        </w:tc>
        <w:tc>
          <w:tcPr>
            <w:tcW w:w="631" w:type="dxa"/>
            <w:gridSpan w:val="7"/>
            <w:shd w:val="clear" w:color="auto" w:fill="auto"/>
            <w:vAlign w:val="center"/>
          </w:tcPr>
          <w:p w:rsidR="002F46D9" w:rsidRDefault="002F46D9" w:rsidP="00CE1193">
            <w:pPr>
              <w:rPr>
                <w:rFonts w:ascii="Calibri" w:eastAsia="Times New Roman" w:hAnsi="Calibri" w:cs="Calibri"/>
                <w:sz w:val="20"/>
                <w:szCs w:val="20"/>
                <w:lang w:bidi="ta-IN"/>
              </w:rPr>
            </w:pPr>
          </w:p>
        </w:tc>
        <w:tc>
          <w:tcPr>
            <w:tcW w:w="2078" w:type="dxa"/>
            <w:gridSpan w:val="2"/>
            <w:shd w:val="clear" w:color="auto" w:fill="auto"/>
            <w:vAlign w:val="center"/>
          </w:tcPr>
          <w:p w:rsidR="002F46D9" w:rsidRDefault="002F46D9" w:rsidP="00812974">
            <w:pPr>
              <w:rPr>
                <w:rFonts w:ascii="Calibri" w:eastAsia="Times New Roman" w:hAnsi="Calibri" w:cs="Calibri"/>
                <w:sz w:val="20"/>
                <w:szCs w:val="20"/>
                <w:lang w:bidi="ta-IN"/>
              </w:rPr>
            </w:pPr>
          </w:p>
        </w:tc>
      </w:tr>
    </w:tbl>
    <w:p w:rsidR="00AD6C79" w:rsidRPr="00FD5BEE" w:rsidRDefault="00AD6C79" w:rsidP="00AD6C79">
      <w:pPr>
        <w:pStyle w:val="BodyText"/>
      </w:pPr>
    </w:p>
    <w:p w:rsidR="00AD6C79" w:rsidRDefault="00AD6C79" w:rsidP="00AD6C79">
      <w:pPr>
        <w:pStyle w:val="Heading2"/>
        <w:numPr>
          <w:ilvl w:val="0"/>
          <w:numId w:val="0"/>
        </w:numPr>
        <w:spacing w:before="0" w:after="0"/>
        <w:ind w:left="576"/>
        <w:rPr>
          <w:rFonts w:ascii="Times New Roman" w:hAnsi="Times New Roman" w:cs="Times New Roman"/>
          <w:szCs w:val="24"/>
        </w:rPr>
      </w:pPr>
    </w:p>
    <w:p w:rsidR="00044123" w:rsidRDefault="00044123" w:rsidP="002E531D">
      <w:pPr>
        <w:pStyle w:val="Heading2"/>
        <w:numPr>
          <w:ilvl w:val="1"/>
          <w:numId w:val="5"/>
        </w:numPr>
        <w:spacing w:before="0" w:after="0"/>
        <w:rPr>
          <w:rFonts w:ascii="Times New Roman" w:hAnsi="Times New Roman" w:cs="Times New Roman"/>
          <w:szCs w:val="24"/>
        </w:rPr>
      </w:pPr>
      <w:r>
        <w:rPr>
          <w:rFonts w:ascii="Times New Roman" w:hAnsi="Times New Roman" w:cs="Times New Roman"/>
          <w:szCs w:val="24"/>
        </w:rPr>
        <w:t>Schema Diagram</w:t>
      </w:r>
      <w:bookmarkEnd w:id="10"/>
      <w:r w:rsidR="00B71B2F">
        <w:rPr>
          <w:rFonts w:ascii="Times New Roman" w:hAnsi="Times New Roman" w:cs="Times New Roman"/>
          <w:szCs w:val="24"/>
        </w:rPr>
        <w:t xml:space="preserve"> – </w:t>
      </w:r>
      <w:r w:rsidR="005C78E4">
        <w:rPr>
          <w:rFonts w:ascii="Times New Roman" w:hAnsi="Times New Roman" w:cs="Times New Roman"/>
          <w:szCs w:val="24"/>
        </w:rPr>
        <w:t>Knowledge</w:t>
      </w:r>
      <w:r w:rsidR="00B71B2F">
        <w:rPr>
          <w:rFonts w:ascii="Times New Roman" w:hAnsi="Times New Roman" w:cs="Times New Roman"/>
          <w:szCs w:val="24"/>
        </w:rPr>
        <w:t xml:space="preserve"> Database</w:t>
      </w:r>
    </w:p>
    <w:p w:rsidR="00044123" w:rsidRDefault="00044123" w:rsidP="002E531D">
      <w:pPr>
        <w:pStyle w:val="Heading1"/>
        <w:spacing w:before="0" w:after="0"/>
        <w:rPr>
          <w:rFonts w:ascii="Times New Roman" w:hAnsi="Times New Roman" w:cs="Times New Roman"/>
          <w:szCs w:val="24"/>
        </w:rPr>
      </w:pPr>
    </w:p>
    <w:p w:rsidR="00044123" w:rsidRDefault="003A7B21" w:rsidP="002E531D">
      <w:pPr>
        <w:pStyle w:val="Heading2"/>
        <w:spacing w:before="0" w:after="0"/>
        <w:rPr>
          <w:rFonts w:ascii="Times New Roman" w:hAnsi="Times New Roman" w:cs="Times New Roman"/>
          <w:szCs w:val="24"/>
        </w:rPr>
      </w:pPr>
      <w:r>
        <w:rPr>
          <w:rFonts w:ascii="Times New Roman" w:hAnsi="Times New Roman" w:cs="Times New Roman"/>
          <w:noProof/>
          <w:szCs w:val="24"/>
          <w:lang w:val="en-US" w:eastAsia="en-US" w:bidi="ar-SA"/>
        </w:rPr>
        <w:drawing>
          <wp:inline distT="0" distB="0" distL="0" distR="0">
            <wp:extent cx="6116320" cy="53568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116320" cy="5356860"/>
                    </a:xfrm>
                    <a:prstGeom prst="rect">
                      <a:avLst/>
                    </a:prstGeom>
                    <a:solidFill>
                      <a:srgbClr val="FFFFFF"/>
                    </a:solidFill>
                    <a:ln w="9525">
                      <a:noFill/>
                      <a:miter lim="800000"/>
                      <a:headEnd/>
                      <a:tailEnd/>
                    </a:ln>
                  </pic:spPr>
                </pic:pic>
              </a:graphicData>
            </a:graphic>
          </wp:inline>
        </w:drawing>
      </w:r>
    </w:p>
    <w:p w:rsidR="00044123" w:rsidRDefault="00044123" w:rsidP="002E531D">
      <w:pPr>
        <w:pStyle w:val="Heading2"/>
        <w:spacing w:before="0" w:after="0"/>
        <w:rPr>
          <w:rFonts w:ascii="Times New Roman" w:hAnsi="Times New Roman" w:cs="Times New Roman"/>
          <w:szCs w:val="24"/>
        </w:rPr>
      </w:pPr>
    </w:p>
    <w:p w:rsidR="00044123" w:rsidRDefault="00044123" w:rsidP="002E531D">
      <w:pPr>
        <w:pStyle w:val="Heading2"/>
        <w:spacing w:before="0" w:after="0"/>
        <w:rPr>
          <w:rFonts w:ascii="Times New Roman" w:hAnsi="Times New Roman" w:cs="Times New Roman"/>
          <w:szCs w:val="24"/>
        </w:rPr>
      </w:pPr>
    </w:p>
    <w:p w:rsidR="00044123" w:rsidRDefault="00044123" w:rsidP="002E531D">
      <w:pPr>
        <w:pStyle w:val="Heading2"/>
        <w:spacing w:before="0" w:after="0"/>
        <w:rPr>
          <w:rFonts w:ascii="Times New Roman" w:hAnsi="Times New Roman" w:cs="Times New Roman"/>
          <w:szCs w:val="24"/>
        </w:rPr>
      </w:pPr>
    </w:p>
    <w:p w:rsidR="00044123" w:rsidRDefault="00044123" w:rsidP="002E531D">
      <w:pPr>
        <w:pStyle w:val="Heading2"/>
        <w:spacing w:before="0" w:after="0"/>
        <w:rPr>
          <w:rFonts w:ascii="Times New Roman" w:hAnsi="Times New Roman" w:cs="Times New Roman"/>
          <w:szCs w:val="24"/>
        </w:rPr>
      </w:pPr>
    </w:p>
    <w:p w:rsidR="00044123" w:rsidRDefault="00044123" w:rsidP="002E531D">
      <w:pPr>
        <w:pStyle w:val="Heading2"/>
        <w:spacing w:before="0" w:after="0"/>
        <w:rPr>
          <w:rFonts w:ascii="Times New Roman" w:hAnsi="Times New Roman" w:cs="Times New Roman"/>
          <w:szCs w:val="24"/>
        </w:rPr>
      </w:pPr>
    </w:p>
    <w:p w:rsidR="00044123" w:rsidRDefault="00044123" w:rsidP="002E531D">
      <w:pPr>
        <w:pStyle w:val="Heading2"/>
        <w:spacing w:before="0" w:after="0"/>
        <w:rPr>
          <w:rFonts w:ascii="Times New Roman" w:hAnsi="Times New Roman" w:cs="Times New Roman"/>
          <w:szCs w:val="24"/>
        </w:rPr>
      </w:pPr>
    </w:p>
    <w:p w:rsidR="00044123" w:rsidRDefault="00044123" w:rsidP="002E531D">
      <w:pPr>
        <w:pStyle w:val="Heading2"/>
        <w:spacing w:before="0" w:after="0"/>
        <w:rPr>
          <w:rFonts w:ascii="Times New Roman" w:hAnsi="Times New Roman" w:cs="Times New Roman"/>
          <w:szCs w:val="24"/>
        </w:rPr>
      </w:pPr>
    </w:p>
    <w:p w:rsidR="00044123" w:rsidRDefault="00044123" w:rsidP="002E531D">
      <w:pPr>
        <w:pStyle w:val="Heading2"/>
        <w:spacing w:before="0" w:after="0"/>
        <w:rPr>
          <w:rFonts w:ascii="Times New Roman" w:hAnsi="Times New Roman" w:cs="Times New Roman"/>
          <w:szCs w:val="24"/>
        </w:rPr>
      </w:pPr>
    </w:p>
    <w:p w:rsidR="00044123" w:rsidRDefault="003A7B21" w:rsidP="002E531D">
      <w:pPr>
        <w:pStyle w:val="Heading2"/>
        <w:spacing w:before="0" w:after="0"/>
        <w:rPr>
          <w:rFonts w:ascii="Times New Roman" w:hAnsi="Times New Roman" w:cs="Times New Roman"/>
          <w:szCs w:val="24"/>
        </w:rPr>
      </w:pPr>
      <w:r>
        <w:rPr>
          <w:rFonts w:ascii="Times New Roman" w:hAnsi="Times New Roman" w:cs="Times New Roman"/>
          <w:noProof/>
          <w:szCs w:val="24"/>
          <w:lang w:val="en-US" w:eastAsia="en-US" w:bidi="ar-SA"/>
        </w:rPr>
        <w:lastRenderedPageBreak/>
        <w:drawing>
          <wp:inline distT="0" distB="0" distL="0" distR="0">
            <wp:extent cx="6124575" cy="740156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6124575" cy="7401560"/>
                    </a:xfrm>
                    <a:prstGeom prst="rect">
                      <a:avLst/>
                    </a:prstGeom>
                    <a:solidFill>
                      <a:srgbClr val="FFFFFF"/>
                    </a:solidFill>
                    <a:ln w="9525">
                      <a:noFill/>
                      <a:miter lim="800000"/>
                      <a:headEnd/>
                      <a:tailEnd/>
                    </a:ln>
                  </pic:spPr>
                </pic:pic>
              </a:graphicData>
            </a:graphic>
          </wp:inline>
        </w:drawing>
      </w:r>
    </w:p>
    <w:p w:rsidR="00044123" w:rsidRDefault="00044123" w:rsidP="002E531D">
      <w:pPr>
        <w:pStyle w:val="Heading2"/>
        <w:spacing w:before="0" w:after="0"/>
        <w:rPr>
          <w:rFonts w:ascii="Times New Roman" w:hAnsi="Times New Roman" w:cs="Times New Roman"/>
          <w:szCs w:val="24"/>
        </w:rPr>
      </w:pPr>
    </w:p>
    <w:p w:rsidR="00044123" w:rsidRDefault="00044123" w:rsidP="002E531D">
      <w:pPr>
        <w:pStyle w:val="Heading2"/>
        <w:spacing w:before="0" w:after="0"/>
        <w:rPr>
          <w:rFonts w:ascii="Times New Roman" w:hAnsi="Times New Roman" w:cs="Times New Roman"/>
          <w:szCs w:val="24"/>
        </w:rPr>
      </w:pPr>
    </w:p>
    <w:p w:rsidR="001230C8" w:rsidRPr="001230C8" w:rsidRDefault="001230C8" w:rsidP="001230C8">
      <w:pPr>
        <w:pStyle w:val="BodyText"/>
      </w:pPr>
    </w:p>
    <w:p w:rsidR="00044123" w:rsidRDefault="00044123" w:rsidP="002E531D">
      <w:pPr>
        <w:pStyle w:val="Heading2"/>
        <w:spacing w:before="0" w:after="0"/>
        <w:rPr>
          <w:rFonts w:ascii="Times New Roman" w:hAnsi="Times New Roman" w:cs="Times New Roman"/>
          <w:szCs w:val="24"/>
        </w:rPr>
      </w:pPr>
    </w:p>
    <w:p w:rsidR="00044123" w:rsidRDefault="007501AF" w:rsidP="002E531D">
      <w:pPr>
        <w:spacing w:line="360" w:lineRule="auto"/>
        <w:jc w:val="both"/>
        <w:rPr>
          <w:rFonts w:ascii="Times New Roman" w:hAnsi="Times New Roman" w:cs="Times New Roman"/>
        </w:rPr>
      </w:pPr>
      <w:r>
        <w:rPr>
          <w:rFonts w:ascii="Times New Roman" w:hAnsi="Times New Roman" w:cs="Times New Roman"/>
          <w:b/>
          <w:color w:val="000000"/>
          <w:u w:val="single"/>
        </w:rPr>
        <w:br w:type="page"/>
      </w:r>
      <w:r w:rsidR="00044123">
        <w:rPr>
          <w:rFonts w:ascii="Times New Roman" w:hAnsi="Times New Roman" w:cs="Times New Roman"/>
          <w:b/>
          <w:color w:val="000000"/>
          <w:u w:val="single"/>
        </w:rPr>
        <w:lastRenderedPageBreak/>
        <w:t>Note:</w:t>
      </w:r>
      <w:r w:rsidR="00044123">
        <w:rPr>
          <w:rFonts w:ascii="Times New Roman" w:hAnsi="Times New Roman" w:cs="Times New Roman"/>
          <w:color w:val="000080"/>
        </w:rPr>
        <w:t xml:space="preserve"> </w:t>
      </w:r>
      <w:r w:rsidR="00044123">
        <w:rPr>
          <w:rFonts w:ascii="Times New Roman" w:hAnsi="Times New Roman" w:cs="Times New Roman"/>
          <w:color w:val="000000"/>
        </w:rPr>
        <w:t xml:space="preserve">These documents are strictly for Mindssoft Technology with the specific client </w:t>
      </w:r>
      <w:r w:rsidR="00044123">
        <w:rPr>
          <w:rFonts w:ascii="Times New Roman" w:hAnsi="Times New Roman" w:cs="Times New Roman"/>
        </w:rPr>
        <w:t>Aparajitha Corporate Services Private Limited</w:t>
      </w:r>
      <w:r w:rsidR="00044123">
        <w:rPr>
          <w:rFonts w:ascii="Times New Roman" w:hAnsi="Times New Roman" w:cs="Times New Roman"/>
          <w:color w:val="000000"/>
        </w:rPr>
        <w:t xml:space="preserve"> use only. They shall not be shared with an external party other than the client concerned. These documents should always be kept securely from unauthorized use or disclosure to a third party.  </w:t>
      </w:r>
    </w:p>
    <w:p w:rsidR="00044123" w:rsidRDefault="00044123" w:rsidP="002E531D">
      <w:pPr>
        <w:spacing w:line="360" w:lineRule="auto"/>
        <w:ind w:left="720" w:firstLine="720"/>
        <w:jc w:val="both"/>
        <w:rPr>
          <w:rFonts w:ascii="Times New Roman" w:hAnsi="Times New Roman" w:cs="Times New Roman"/>
        </w:rPr>
      </w:pPr>
    </w:p>
    <w:p w:rsidR="00044123" w:rsidRDefault="00044123" w:rsidP="002E531D">
      <w:pPr>
        <w:pStyle w:val="BodyTextKeep"/>
        <w:pBdr>
          <w:bottom w:val="single" w:sz="4" w:space="1" w:color="000080"/>
        </w:pBdr>
        <w:spacing w:after="0" w:line="240" w:lineRule="auto"/>
        <w:ind w:left="0"/>
        <w:rPr>
          <w:rFonts w:ascii="Times New Roman" w:hAnsi="Times New Roman" w:cs="Times New Roman"/>
          <w:sz w:val="20"/>
        </w:rPr>
      </w:pPr>
      <w:r>
        <w:rPr>
          <w:rFonts w:ascii="Times New Roman" w:hAnsi="Times New Roman" w:cs="Times New Roman"/>
        </w:rPr>
        <w:t>Document Approval</w:t>
      </w:r>
    </w:p>
    <w:p w:rsidR="00044123" w:rsidRDefault="00044123" w:rsidP="002E531D">
      <w:pPr>
        <w:pStyle w:val="HelpInfo"/>
        <w:spacing w:line="360" w:lineRule="auto"/>
        <w:rPr>
          <w:rFonts w:ascii="Times New Roman" w:hAnsi="Times New Roman" w:cs="Times New Roman"/>
          <w:sz w:val="20"/>
        </w:rPr>
      </w:pPr>
    </w:p>
    <w:p w:rsidR="00044123" w:rsidRDefault="00044123" w:rsidP="002E531D">
      <w:pPr>
        <w:spacing w:line="360" w:lineRule="auto"/>
        <w:jc w:val="both"/>
        <w:rPr>
          <w:rFonts w:ascii="Times New Roman" w:hAnsi="Times New Roman" w:cs="Times New Roman"/>
        </w:rPr>
      </w:pPr>
      <w:r>
        <w:rPr>
          <w:rFonts w:ascii="Times New Roman" w:hAnsi="Times New Roman" w:cs="Times New Roman"/>
        </w:rPr>
        <w:t xml:space="preserve">Mindssoft Technology and Aparajitha have reviewed this document and agree that the contents of the document are accurate. Any changes to this document must be communicated in writing, approved and signed off by both parties. </w:t>
      </w:r>
    </w:p>
    <w:p w:rsidR="00044123" w:rsidRDefault="00044123" w:rsidP="002E531D">
      <w:pPr>
        <w:jc w:val="both"/>
        <w:rPr>
          <w:rFonts w:ascii="Times New Roman" w:hAnsi="Times New Roman" w:cs="Times New Roman"/>
        </w:rPr>
      </w:pPr>
    </w:p>
    <w:tbl>
      <w:tblPr>
        <w:tblW w:w="0" w:type="auto"/>
        <w:tblInd w:w="47" w:type="dxa"/>
        <w:tblLayout w:type="fixed"/>
        <w:tblCellMar>
          <w:left w:w="53" w:type="dxa"/>
        </w:tblCellMar>
        <w:tblLook w:val="0000"/>
      </w:tblPr>
      <w:tblGrid>
        <w:gridCol w:w="5326"/>
        <w:gridCol w:w="3966"/>
      </w:tblGrid>
      <w:tr w:rsidR="00044123">
        <w:trPr>
          <w:cantSplit/>
          <w:trHeight w:val="305"/>
        </w:trPr>
        <w:tc>
          <w:tcPr>
            <w:tcW w:w="5326" w:type="dxa"/>
            <w:tcBorders>
              <w:top w:val="single" w:sz="4" w:space="0" w:color="000080"/>
              <w:left w:val="single" w:sz="4" w:space="0" w:color="000080"/>
              <w:bottom w:val="single" w:sz="4" w:space="0" w:color="000080"/>
            </w:tcBorders>
            <w:shd w:val="clear" w:color="auto" w:fill="FFFFFF"/>
          </w:tcPr>
          <w:p w:rsidR="00044123" w:rsidRDefault="00044123" w:rsidP="002E531D">
            <w:pPr>
              <w:pStyle w:val="BodyTextKeep"/>
              <w:spacing w:after="0" w:line="240" w:lineRule="auto"/>
              <w:ind w:left="0"/>
              <w:rPr>
                <w:rFonts w:ascii="Times New Roman" w:hAnsi="Times New Roman" w:cs="Times New Roman"/>
              </w:rPr>
            </w:pPr>
            <w:r>
              <w:rPr>
                <w:rFonts w:ascii="Times New Roman" w:hAnsi="Times New Roman" w:cs="Times New Roman"/>
              </w:rPr>
              <w:t>Signature</w:t>
            </w:r>
          </w:p>
          <w:p w:rsidR="00044123" w:rsidRDefault="00044123" w:rsidP="002E531D">
            <w:pPr>
              <w:pStyle w:val="BodyTextKeep"/>
              <w:spacing w:after="0" w:line="240" w:lineRule="auto"/>
              <w:ind w:left="0"/>
              <w:rPr>
                <w:rFonts w:ascii="Times New Roman" w:hAnsi="Times New Roman" w:cs="Times New Roman"/>
              </w:rPr>
            </w:pPr>
          </w:p>
          <w:p w:rsidR="00044123" w:rsidRDefault="00044123" w:rsidP="002E531D">
            <w:pPr>
              <w:pStyle w:val="BodyTextKeep"/>
              <w:spacing w:after="0" w:line="240" w:lineRule="auto"/>
              <w:ind w:left="0"/>
              <w:rPr>
                <w:rFonts w:ascii="Times New Roman" w:hAnsi="Times New Roman" w:cs="Times New Roman"/>
              </w:rPr>
            </w:pPr>
          </w:p>
        </w:tc>
        <w:tc>
          <w:tcPr>
            <w:tcW w:w="3966" w:type="dxa"/>
            <w:tcBorders>
              <w:top w:val="single" w:sz="4" w:space="0" w:color="000080"/>
              <w:left w:val="single" w:sz="4" w:space="0" w:color="000080"/>
              <w:bottom w:val="single" w:sz="4" w:space="0" w:color="000080"/>
              <w:right w:val="single" w:sz="4" w:space="0" w:color="000080"/>
            </w:tcBorders>
            <w:shd w:val="clear" w:color="auto" w:fill="FFFFFF"/>
          </w:tcPr>
          <w:p w:rsidR="00044123" w:rsidRDefault="00044123" w:rsidP="002E531D">
            <w:pPr>
              <w:pStyle w:val="BodyTextKeep"/>
              <w:spacing w:after="0" w:line="240" w:lineRule="auto"/>
              <w:ind w:left="0"/>
              <w:rPr>
                <w:rFonts w:ascii="Times New Roman" w:hAnsi="Times New Roman" w:cs="Times New Roman"/>
              </w:rPr>
            </w:pPr>
            <w:r>
              <w:rPr>
                <w:rFonts w:ascii="Times New Roman" w:hAnsi="Times New Roman" w:cs="Times New Roman"/>
              </w:rPr>
              <w:t xml:space="preserve">Signature </w:t>
            </w:r>
          </w:p>
          <w:p w:rsidR="00044123" w:rsidRDefault="00044123" w:rsidP="002E531D">
            <w:pPr>
              <w:pStyle w:val="BodyTextKeep"/>
              <w:spacing w:after="0" w:line="240" w:lineRule="auto"/>
              <w:ind w:left="0"/>
              <w:rPr>
                <w:rFonts w:ascii="Times New Roman" w:hAnsi="Times New Roman" w:cs="Times New Roman"/>
              </w:rPr>
            </w:pPr>
          </w:p>
        </w:tc>
      </w:tr>
      <w:tr w:rsidR="00044123">
        <w:trPr>
          <w:cantSplit/>
          <w:trHeight w:val="314"/>
        </w:trPr>
        <w:tc>
          <w:tcPr>
            <w:tcW w:w="5326" w:type="dxa"/>
            <w:tcBorders>
              <w:top w:val="single" w:sz="4" w:space="0" w:color="000080"/>
              <w:left w:val="single" w:sz="4" w:space="0" w:color="000080"/>
              <w:bottom w:val="single" w:sz="4" w:space="0" w:color="000080"/>
            </w:tcBorders>
            <w:shd w:val="clear" w:color="auto" w:fill="FFFFFF"/>
          </w:tcPr>
          <w:p w:rsidR="00044123" w:rsidRDefault="00044123" w:rsidP="002E531D">
            <w:pPr>
              <w:pStyle w:val="BodyTextKeep"/>
              <w:spacing w:after="0" w:line="240" w:lineRule="auto"/>
              <w:ind w:left="0"/>
              <w:rPr>
                <w:rFonts w:ascii="Times New Roman" w:hAnsi="Times New Roman" w:cs="Times New Roman"/>
              </w:rPr>
            </w:pPr>
            <w:r>
              <w:rPr>
                <w:rFonts w:ascii="Times New Roman" w:hAnsi="Times New Roman" w:cs="Times New Roman"/>
              </w:rPr>
              <w:t xml:space="preserve">Date: </w:t>
            </w:r>
          </w:p>
        </w:tc>
        <w:tc>
          <w:tcPr>
            <w:tcW w:w="3966" w:type="dxa"/>
            <w:tcBorders>
              <w:top w:val="single" w:sz="4" w:space="0" w:color="000080"/>
              <w:left w:val="single" w:sz="4" w:space="0" w:color="000080"/>
              <w:bottom w:val="single" w:sz="4" w:space="0" w:color="000080"/>
              <w:right w:val="single" w:sz="4" w:space="0" w:color="000080"/>
            </w:tcBorders>
            <w:shd w:val="clear" w:color="auto" w:fill="FFFFFF"/>
          </w:tcPr>
          <w:p w:rsidR="00044123" w:rsidRDefault="00044123" w:rsidP="002E531D">
            <w:pPr>
              <w:pStyle w:val="BodyTextKeep"/>
              <w:spacing w:after="0" w:line="240" w:lineRule="auto"/>
              <w:ind w:left="0"/>
            </w:pPr>
            <w:r>
              <w:rPr>
                <w:rFonts w:ascii="Times New Roman" w:hAnsi="Times New Roman" w:cs="Times New Roman"/>
              </w:rPr>
              <w:t>Date:</w:t>
            </w:r>
          </w:p>
        </w:tc>
      </w:tr>
      <w:tr w:rsidR="00044123">
        <w:trPr>
          <w:cantSplit/>
          <w:trHeight w:val="368"/>
        </w:trPr>
        <w:tc>
          <w:tcPr>
            <w:tcW w:w="5326" w:type="dxa"/>
            <w:tcBorders>
              <w:top w:val="single" w:sz="4" w:space="0" w:color="000080"/>
              <w:left w:val="single" w:sz="4" w:space="0" w:color="000080"/>
              <w:bottom w:val="single" w:sz="4" w:space="0" w:color="000080"/>
            </w:tcBorders>
            <w:shd w:val="clear" w:color="auto" w:fill="FFFFFF"/>
          </w:tcPr>
          <w:p w:rsidR="00044123" w:rsidRDefault="00044123" w:rsidP="002E531D">
            <w:pPr>
              <w:pStyle w:val="BodyTextKeep"/>
              <w:spacing w:after="0" w:line="240" w:lineRule="auto"/>
              <w:ind w:left="0"/>
              <w:rPr>
                <w:rFonts w:ascii="Times New Roman" w:hAnsi="Times New Roman" w:cs="Times New Roman"/>
              </w:rPr>
            </w:pPr>
            <w:r>
              <w:rPr>
                <w:rFonts w:ascii="Times New Roman" w:hAnsi="Times New Roman" w:cs="Times New Roman"/>
              </w:rPr>
              <w:t>Name: N.R. Venkatesh Ram Mohan</w:t>
            </w:r>
          </w:p>
        </w:tc>
        <w:tc>
          <w:tcPr>
            <w:tcW w:w="3966" w:type="dxa"/>
            <w:tcBorders>
              <w:top w:val="single" w:sz="4" w:space="0" w:color="000080"/>
              <w:left w:val="single" w:sz="4" w:space="0" w:color="000080"/>
              <w:bottom w:val="single" w:sz="4" w:space="0" w:color="000080"/>
              <w:right w:val="single" w:sz="4" w:space="0" w:color="000080"/>
            </w:tcBorders>
            <w:shd w:val="clear" w:color="auto" w:fill="FFFFFF"/>
          </w:tcPr>
          <w:p w:rsidR="00044123" w:rsidRDefault="00044123" w:rsidP="002E531D">
            <w:pPr>
              <w:pStyle w:val="BodyTextKeep"/>
              <w:spacing w:after="0" w:line="240" w:lineRule="auto"/>
              <w:ind w:left="0"/>
            </w:pPr>
            <w:r>
              <w:rPr>
                <w:rFonts w:ascii="Times New Roman" w:hAnsi="Times New Roman" w:cs="Times New Roman"/>
              </w:rPr>
              <w:t xml:space="preserve">Name: </w:t>
            </w:r>
          </w:p>
        </w:tc>
      </w:tr>
      <w:tr w:rsidR="00044123">
        <w:trPr>
          <w:cantSplit/>
          <w:trHeight w:val="449"/>
        </w:trPr>
        <w:tc>
          <w:tcPr>
            <w:tcW w:w="5326" w:type="dxa"/>
            <w:tcBorders>
              <w:top w:val="single" w:sz="4" w:space="0" w:color="000080"/>
              <w:left w:val="single" w:sz="4" w:space="0" w:color="000080"/>
              <w:bottom w:val="single" w:sz="4" w:space="0" w:color="000080"/>
            </w:tcBorders>
            <w:shd w:val="clear" w:color="auto" w:fill="FFFFFF"/>
          </w:tcPr>
          <w:p w:rsidR="00044123" w:rsidRDefault="00044123" w:rsidP="002E531D">
            <w:pPr>
              <w:pStyle w:val="BodyTextKeep"/>
              <w:spacing w:after="0" w:line="240" w:lineRule="auto"/>
              <w:ind w:left="0"/>
              <w:rPr>
                <w:rFonts w:ascii="Times New Roman" w:hAnsi="Times New Roman" w:cs="Times New Roman"/>
              </w:rPr>
            </w:pPr>
            <w:r>
              <w:rPr>
                <w:rFonts w:ascii="Times New Roman" w:hAnsi="Times New Roman" w:cs="Times New Roman"/>
              </w:rPr>
              <w:t>Designation: Project Director</w:t>
            </w:r>
          </w:p>
        </w:tc>
        <w:tc>
          <w:tcPr>
            <w:tcW w:w="3966" w:type="dxa"/>
            <w:tcBorders>
              <w:top w:val="single" w:sz="4" w:space="0" w:color="000080"/>
              <w:left w:val="single" w:sz="4" w:space="0" w:color="000080"/>
              <w:bottom w:val="single" w:sz="4" w:space="0" w:color="000080"/>
              <w:right w:val="single" w:sz="4" w:space="0" w:color="000080"/>
            </w:tcBorders>
            <w:shd w:val="clear" w:color="auto" w:fill="FFFFFF"/>
          </w:tcPr>
          <w:p w:rsidR="00044123" w:rsidRDefault="00044123" w:rsidP="002E531D">
            <w:pPr>
              <w:pStyle w:val="BodyTextKeep"/>
              <w:spacing w:after="0" w:line="240" w:lineRule="auto"/>
              <w:ind w:left="0"/>
            </w:pPr>
            <w:r>
              <w:rPr>
                <w:rFonts w:ascii="Times New Roman" w:hAnsi="Times New Roman" w:cs="Times New Roman"/>
              </w:rPr>
              <w:t xml:space="preserve">Designation: </w:t>
            </w:r>
          </w:p>
        </w:tc>
      </w:tr>
      <w:tr w:rsidR="00044123">
        <w:trPr>
          <w:cantSplit/>
          <w:trHeight w:val="449"/>
        </w:trPr>
        <w:tc>
          <w:tcPr>
            <w:tcW w:w="5326" w:type="dxa"/>
            <w:tcBorders>
              <w:top w:val="single" w:sz="4" w:space="0" w:color="000080"/>
              <w:left w:val="single" w:sz="4" w:space="0" w:color="000080"/>
              <w:bottom w:val="single" w:sz="4" w:space="0" w:color="000080"/>
            </w:tcBorders>
            <w:shd w:val="clear" w:color="auto" w:fill="FFFFFF"/>
          </w:tcPr>
          <w:p w:rsidR="00044123" w:rsidRDefault="00044123" w:rsidP="002E531D">
            <w:pPr>
              <w:pStyle w:val="BodyTextKeep"/>
              <w:spacing w:after="0" w:line="240" w:lineRule="auto"/>
              <w:ind w:left="0"/>
              <w:rPr>
                <w:rFonts w:ascii="Times New Roman" w:hAnsi="Times New Roman" w:cs="Times New Roman"/>
              </w:rPr>
            </w:pPr>
            <w:r>
              <w:rPr>
                <w:rFonts w:ascii="Times New Roman" w:hAnsi="Times New Roman" w:cs="Times New Roman"/>
              </w:rPr>
              <w:t>Supplier: Mindssoft Technology</w:t>
            </w:r>
          </w:p>
        </w:tc>
        <w:tc>
          <w:tcPr>
            <w:tcW w:w="3966" w:type="dxa"/>
            <w:tcBorders>
              <w:top w:val="single" w:sz="4" w:space="0" w:color="000080"/>
              <w:left w:val="single" w:sz="4" w:space="0" w:color="000080"/>
              <w:bottom w:val="single" w:sz="4" w:space="0" w:color="000080"/>
              <w:right w:val="single" w:sz="4" w:space="0" w:color="000080"/>
            </w:tcBorders>
            <w:shd w:val="clear" w:color="auto" w:fill="FFFFFF"/>
          </w:tcPr>
          <w:p w:rsidR="00044123" w:rsidRDefault="00044123" w:rsidP="002E531D">
            <w:pPr>
              <w:pStyle w:val="BodyTextKeep"/>
              <w:spacing w:after="0" w:line="240" w:lineRule="auto"/>
              <w:ind w:left="0"/>
            </w:pPr>
            <w:r>
              <w:rPr>
                <w:rFonts w:ascii="Times New Roman" w:hAnsi="Times New Roman" w:cs="Times New Roman"/>
              </w:rPr>
              <w:t>Client : Aparajitha</w:t>
            </w:r>
          </w:p>
        </w:tc>
      </w:tr>
    </w:tbl>
    <w:p w:rsidR="00044123" w:rsidRDefault="00044123" w:rsidP="002E531D">
      <w:pPr>
        <w:spacing w:line="360" w:lineRule="auto"/>
        <w:jc w:val="both"/>
      </w:pPr>
    </w:p>
    <w:sectPr w:rsidR="00044123">
      <w:headerReference w:type="default" r:id="rId14"/>
      <w:footerReference w:type="default" r:id="rId15"/>
      <w:pgSz w:w="11906" w:h="16838"/>
      <w:pgMar w:top="1693" w:right="1134" w:bottom="1693" w:left="1134" w:header="1134" w:footer="1134" w:gutter="0"/>
      <w:cols w:space="720"/>
      <w:docGrid w:linePitch="240" w:charSpace="-65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1894" w:rsidRDefault="00F01894">
      <w:r>
        <w:separator/>
      </w:r>
    </w:p>
  </w:endnote>
  <w:endnote w:type="continuationSeparator" w:id="1">
    <w:p w:rsidR="00F01894" w:rsidRDefault="00F018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charset w:val="00"/>
    <w:family w:val="roman"/>
    <w:pitch w:val="default"/>
    <w:sig w:usb0="00000000" w:usb1="00000000" w:usb2="00000000" w:usb3="00000000" w:csb0="00000000" w:csb1="00000000"/>
  </w:font>
  <w:font w:name="FreeSans">
    <w:altName w:val="Times New Roman"/>
    <w:charset w:val="00"/>
    <w:family w:val="roman"/>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193" w:rsidRPr="00D92893" w:rsidRDefault="003A7B21" w:rsidP="00FA4061">
    <w:pPr>
      <w:pStyle w:val="Footer"/>
      <w:tabs>
        <w:tab w:val="left" w:pos="9360"/>
      </w:tabs>
    </w:pPr>
    <w:r>
      <w:rPr>
        <w:rFonts w:eastAsia="Liberation Serif" w:cs="Liberation Serif"/>
        <w:noProof/>
        <w:lang w:val="en-US" w:eastAsia="en-US" w:bidi="ar-SA"/>
      </w:rPr>
      <w:drawing>
        <wp:inline distT="0" distB="0" distL="0" distR="0">
          <wp:extent cx="1112520" cy="53467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1112520" cy="534670"/>
                  </a:xfrm>
                  <a:prstGeom prst="rect">
                    <a:avLst/>
                  </a:prstGeom>
                  <a:noFill/>
                  <a:ln w="9525">
                    <a:noFill/>
                    <a:miter lim="800000"/>
                    <a:headEnd/>
                    <a:tailEnd/>
                  </a:ln>
                </pic:spPr>
              </pic:pic>
            </a:graphicData>
          </a:graphic>
        </wp:inline>
      </w:drawing>
    </w:r>
    <w:r w:rsidR="00CE1193">
      <w:rPr>
        <w:rFonts w:eastAsia="Liberation Serif" w:cs="Liberation Serif"/>
      </w:rPr>
      <w:tab/>
    </w:r>
    <w:fldSimple w:instr=" PAGE   \* MERGEFORMAT ">
      <w:r>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1894" w:rsidRDefault="00F01894">
      <w:r>
        <w:separator/>
      </w:r>
    </w:p>
  </w:footnote>
  <w:footnote w:type="continuationSeparator" w:id="1">
    <w:p w:rsidR="00F01894" w:rsidRDefault="00F018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193" w:rsidRDefault="00CE1193">
    <w:pPr>
      <w:pStyle w:val="Header"/>
      <w:jc w:val="right"/>
    </w:pPr>
    <w:r>
      <w:rPr>
        <w:color w:val="999999"/>
      </w:rPr>
      <w:t>System Design Document Version 1.</w:t>
    </w:r>
    <w:r w:rsidR="003A7B21">
      <w:rPr>
        <w:noProof/>
        <w:lang w:val="en-US" w:eastAsia="en-US" w:bidi="ar-SA"/>
      </w:rPr>
      <w:drawing>
        <wp:anchor distT="0" distB="0" distL="0" distR="0" simplePos="0" relativeHeight="251657728" behindDoc="1" locked="0" layoutInCell="1" allowOverlap="1">
          <wp:simplePos x="0" y="0"/>
          <wp:positionH relativeFrom="column">
            <wp:posOffset>142875</wp:posOffset>
          </wp:positionH>
          <wp:positionV relativeFrom="paragraph">
            <wp:posOffset>-200025</wp:posOffset>
          </wp:positionV>
          <wp:extent cx="1312545" cy="393700"/>
          <wp:effectExtent l="19050" t="0" r="1905" b="0"/>
          <wp:wrapSquare wrapText="larges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12545" cy="393700"/>
                  </a:xfrm>
                  <a:prstGeom prst="rect">
                    <a:avLst/>
                  </a:prstGeom>
                  <a:solidFill>
                    <a:srgbClr val="FFFFFF">
                      <a:alpha val="0"/>
                    </a:srgbClr>
                  </a:solidFill>
                  <a:ln w="9525">
                    <a:noFill/>
                    <a:miter lim="800000"/>
                    <a:headEnd/>
                    <a:tailEnd/>
                  </a:ln>
                </pic:spPr>
              </pic:pic>
            </a:graphicData>
          </a:graphic>
        </wp:anchor>
      </w:drawing>
    </w:r>
    <w:r>
      <w:rPr>
        <w:color w:val="999999"/>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2"/>
    <w:lvl w:ilvl="0">
      <w:start w:val="1"/>
      <w:numFmt w:val="bullet"/>
      <w:lvlText w:val=""/>
      <w:lvlJc w:val="lef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3">
    <w:nsid w:val="00000004"/>
    <w:multiLevelType w:val="multilevel"/>
    <w:tmpl w:val="00000004"/>
    <w:name w:val="WW8Num3"/>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4"/>
    <w:lvl w:ilvl="0">
      <w:start w:val="1"/>
      <w:numFmt w:val="decimal"/>
      <w:lvlText w:val=" %1 "/>
      <w:lvlJc w:val="left"/>
      <w:pPr>
        <w:tabs>
          <w:tab w:val="num" w:pos="432"/>
        </w:tabs>
        <w:ind w:left="432" w:hanging="432"/>
      </w:pPr>
      <w:rPr>
        <w:rFonts w:ascii="Times New Roman" w:hAnsi="Times New Roman" w:cs="Times New Roman"/>
      </w:rPr>
    </w:lvl>
    <w:lvl w:ilvl="1">
      <w:start w:val="1"/>
      <w:numFmt w:val="decimal"/>
      <w:lvlText w:val=" %1.%2 "/>
      <w:lvlJc w:val="left"/>
      <w:pPr>
        <w:tabs>
          <w:tab w:val="num" w:pos="576"/>
        </w:tabs>
        <w:ind w:left="576" w:hanging="576"/>
      </w:pPr>
      <w:rPr>
        <w:rFonts w:ascii="Times New Roman" w:hAnsi="Times New Roman" w:cs="Times New Roman"/>
        <w:szCs w:val="24"/>
      </w:rPr>
    </w:lvl>
    <w:lvl w:ilvl="2">
      <w:start w:val="1"/>
      <w:numFmt w:val="decimal"/>
      <w:lvlText w:val=" %1.%2.%3 "/>
      <w:lvlJc w:val="left"/>
      <w:pPr>
        <w:tabs>
          <w:tab w:val="num" w:pos="720"/>
        </w:tabs>
        <w:ind w:left="720" w:hanging="720"/>
      </w:pPr>
      <w:rPr>
        <w:rFonts w:ascii="Times New Roman" w:hAnsi="Times New Roman" w:cs="Times New Roman"/>
        <w:szCs w:val="24"/>
      </w:r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5">
    <w:nsid w:val="00000006"/>
    <w:multiLevelType w:val="multilevel"/>
    <w:tmpl w:val="00000006"/>
    <w:name w:val="WW8Num5"/>
    <w:lvl w:ilvl="0">
      <w:start w:val="1"/>
      <w:numFmt w:val="bullet"/>
      <w:lvlText w:val=""/>
      <w:lvlJc w:val="left"/>
      <w:pPr>
        <w:tabs>
          <w:tab w:val="num" w:pos="1800"/>
        </w:tabs>
        <w:ind w:left="1800" w:hanging="360"/>
      </w:pPr>
      <w:rPr>
        <w:rFonts w:ascii="Symbol" w:hAnsi="Symbol" w:cs="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nsid w:val="16C53080"/>
    <w:multiLevelType w:val="hybridMultilevel"/>
    <w:tmpl w:val="E2427C14"/>
    <w:lvl w:ilvl="0" w:tplc="2086F78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5A0F47"/>
    <w:multiLevelType w:val="hybridMultilevel"/>
    <w:tmpl w:val="89B8D8E6"/>
    <w:lvl w:ilvl="0" w:tplc="1C6CAE7E">
      <w:numFmt w:val="decimal"/>
      <w:lvlText w:val="%1-"/>
      <w:lvlJc w:val="left"/>
      <w:pPr>
        <w:ind w:left="720" w:hanging="360"/>
      </w:pPr>
      <w:rPr>
        <w:rFonts w:ascii="Calibri" w:eastAsia="Times New Roman" w:hAnsi="Calibri" w:cs="Calibr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C45383"/>
    <w:multiLevelType w:val="hybridMultilevel"/>
    <w:tmpl w:val="8B221A52"/>
    <w:lvl w:ilvl="0" w:tplc="80ACD16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
  </w:num>
  <w:num w:numId="8">
    <w:abstractNumId w:val="1"/>
  </w:num>
  <w:num w:numId="9">
    <w:abstractNumId w:val="1"/>
  </w:num>
  <w:num w:numId="10">
    <w:abstractNumId w:val="1"/>
  </w:num>
  <w:num w:numId="11">
    <w:abstractNumId w:val="1"/>
  </w:num>
  <w:num w:numId="12">
    <w:abstractNumId w:val="8"/>
  </w:num>
  <w:num w:numId="13">
    <w:abstractNumId w:val="7"/>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o:colormenu v:ext="edit" fillcolor="none [4]" strokecolor="none [1]" shadowcolor="none [2]"/>
    </o:shapedefaults>
  </w:hdrShapeDefaults>
  <w:footnotePr>
    <w:footnote w:id="0"/>
    <w:footnote w:id="1"/>
  </w:footnotePr>
  <w:endnotePr>
    <w:endnote w:id="0"/>
    <w:endnote w:id="1"/>
  </w:endnotePr>
  <w:compat/>
  <w:rsids>
    <w:rsidRoot w:val="009E71A4"/>
    <w:rsid w:val="0000010F"/>
    <w:rsid w:val="000245CA"/>
    <w:rsid w:val="00036F15"/>
    <w:rsid w:val="00044123"/>
    <w:rsid w:val="00052327"/>
    <w:rsid w:val="00052E6B"/>
    <w:rsid w:val="00060DDA"/>
    <w:rsid w:val="000655DB"/>
    <w:rsid w:val="00072552"/>
    <w:rsid w:val="00076649"/>
    <w:rsid w:val="00081182"/>
    <w:rsid w:val="00084036"/>
    <w:rsid w:val="0008446E"/>
    <w:rsid w:val="00086E95"/>
    <w:rsid w:val="0009244D"/>
    <w:rsid w:val="00096E6A"/>
    <w:rsid w:val="000B1526"/>
    <w:rsid w:val="000B7704"/>
    <w:rsid w:val="000C27B5"/>
    <w:rsid w:val="000C5EBF"/>
    <w:rsid w:val="000C6B16"/>
    <w:rsid w:val="000D1606"/>
    <w:rsid w:val="000E2C4F"/>
    <w:rsid w:val="000E68AF"/>
    <w:rsid w:val="000F11D9"/>
    <w:rsid w:val="0010251A"/>
    <w:rsid w:val="0010362C"/>
    <w:rsid w:val="00106DBB"/>
    <w:rsid w:val="001075A2"/>
    <w:rsid w:val="001102E7"/>
    <w:rsid w:val="001230C8"/>
    <w:rsid w:val="0013367F"/>
    <w:rsid w:val="001368E6"/>
    <w:rsid w:val="001428D8"/>
    <w:rsid w:val="00142A32"/>
    <w:rsid w:val="00145498"/>
    <w:rsid w:val="00150085"/>
    <w:rsid w:val="00154E96"/>
    <w:rsid w:val="0017171E"/>
    <w:rsid w:val="001725CA"/>
    <w:rsid w:val="00187748"/>
    <w:rsid w:val="001A408C"/>
    <w:rsid w:val="001A4241"/>
    <w:rsid w:val="001A6B22"/>
    <w:rsid w:val="001A71CD"/>
    <w:rsid w:val="001B4C3F"/>
    <w:rsid w:val="001C28FB"/>
    <w:rsid w:val="001C3A05"/>
    <w:rsid w:val="001E4C90"/>
    <w:rsid w:val="001F6004"/>
    <w:rsid w:val="002129EB"/>
    <w:rsid w:val="00214E07"/>
    <w:rsid w:val="00215F39"/>
    <w:rsid w:val="00223828"/>
    <w:rsid w:val="00247E67"/>
    <w:rsid w:val="00253233"/>
    <w:rsid w:val="002635FA"/>
    <w:rsid w:val="002642A2"/>
    <w:rsid w:val="00266F78"/>
    <w:rsid w:val="00267778"/>
    <w:rsid w:val="00273D9C"/>
    <w:rsid w:val="002813A8"/>
    <w:rsid w:val="002939BC"/>
    <w:rsid w:val="002A21B5"/>
    <w:rsid w:val="002A4B57"/>
    <w:rsid w:val="002B2A54"/>
    <w:rsid w:val="002B5BB6"/>
    <w:rsid w:val="002C4C1D"/>
    <w:rsid w:val="002C4D5A"/>
    <w:rsid w:val="002C5E4E"/>
    <w:rsid w:val="002D20FF"/>
    <w:rsid w:val="002D6822"/>
    <w:rsid w:val="002E531D"/>
    <w:rsid w:val="002E786B"/>
    <w:rsid w:val="002E7F38"/>
    <w:rsid w:val="002F1A97"/>
    <w:rsid w:val="002F46D9"/>
    <w:rsid w:val="002F5300"/>
    <w:rsid w:val="002F7801"/>
    <w:rsid w:val="003002E2"/>
    <w:rsid w:val="0030158E"/>
    <w:rsid w:val="00307C1E"/>
    <w:rsid w:val="00316225"/>
    <w:rsid w:val="00330086"/>
    <w:rsid w:val="00330A46"/>
    <w:rsid w:val="0033683A"/>
    <w:rsid w:val="00343220"/>
    <w:rsid w:val="003454DB"/>
    <w:rsid w:val="003538E1"/>
    <w:rsid w:val="00371D90"/>
    <w:rsid w:val="003720E2"/>
    <w:rsid w:val="00381C68"/>
    <w:rsid w:val="0039601C"/>
    <w:rsid w:val="00396AA3"/>
    <w:rsid w:val="003A7B21"/>
    <w:rsid w:val="003B203B"/>
    <w:rsid w:val="003B2A2D"/>
    <w:rsid w:val="003C1334"/>
    <w:rsid w:val="003C63FC"/>
    <w:rsid w:val="003D05A7"/>
    <w:rsid w:val="003F0D00"/>
    <w:rsid w:val="0040536F"/>
    <w:rsid w:val="004139A0"/>
    <w:rsid w:val="00421AF3"/>
    <w:rsid w:val="00425FF8"/>
    <w:rsid w:val="004328BC"/>
    <w:rsid w:val="00435C06"/>
    <w:rsid w:val="00443251"/>
    <w:rsid w:val="0045038C"/>
    <w:rsid w:val="00453C9C"/>
    <w:rsid w:val="004568A7"/>
    <w:rsid w:val="004632B2"/>
    <w:rsid w:val="00471FB6"/>
    <w:rsid w:val="0047442F"/>
    <w:rsid w:val="00474B85"/>
    <w:rsid w:val="00481119"/>
    <w:rsid w:val="004834E8"/>
    <w:rsid w:val="004A10E0"/>
    <w:rsid w:val="004A35A7"/>
    <w:rsid w:val="004B3542"/>
    <w:rsid w:val="004C1C01"/>
    <w:rsid w:val="004C2A6F"/>
    <w:rsid w:val="004C3CB6"/>
    <w:rsid w:val="004D3BD9"/>
    <w:rsid w:val="004E56C4"/>
    <w:rsid w:val="004E56D4"/>
    <w:rsid w:val="004F5B44"/>
    <w:rsid w:val="005013F1"/>
    <w:rsid w:val="00521C6B"/>
    <w:rsid w:val="00540F99"/>
    <w:rsid w:val="00554626"/>
    <w:rsid w:val="005579AF"/>
    <w:rsid w:val="00561DD2"/>
    <w:rsid w:val="00570FEC"/>
    <w:rsid w:val="00582D9C"/>
    <w:rsid w:val="005962FA"/>
    <w:rsid w:val="005B2564"/>
    <w:rsid w:val="005B37C2"/>
    <w:rsid w:val="005C1CD1"/>
    <w:rsid w:val="005C78E4"/>
    <w:rsid w:val="005D4A6F"/>
    <w:rsid w:val="005D7B57"/>
    <w:rsid w:val="005E1376"/>
    <w:rsid w:val="005E72CD"/>
    <w:rsid w:val="005F3F07"/>
    <w:rsid w:val="00612FEF"/>
    <w:rsid w:val="00613C1E"/>
    <w:rsid w:val="0062666F"/>
    <w:rsid w:val="006456E6"/>
    <w:rsid w:val="00651999"/>
    <w:rsid w:val="00655248"/>
    <w:rsid w:val="00662B73"/>
    <w:rsid w:val="00666503"/>
    <w:rsid w:val="00671505"/>
    <w:rsid w:val="006967BA"/>
    <w:rsid w:val="006A541E"/>
    <w:rsid w:val="006A754A"/>
    <w:rsid w:val="006C1FA4"/>
    <w:rsid w:val="006C21E7"/>
    <w:rsid w:val="006D071A"/>
    <w:rsid w:val="006D41AB"/>
    <w:rsid w:val="006D7B29"/>
    <w:rsid w:val="006E7713"/>
    <w:rsid w:val="006F7B19"/>
    <w:rsid w:val="00706606"/>
    <w:rsid w:val="00725F4A"/>
    <w:rsid w:val="0073011B"/>
    <w:rsid w:val="0073246D"/>
    <w:rsid w:val="00737282"/>
    <w:rsid w:val="00745BF2"/>
    <w:rsid w:val="007501AF"/>
    <w:rsid w:val="00750F38"/>
    <w:rsid w:val="00751F22"/>
    <w:rsid w:val="00755182"/>
    <w:rsid w:val="007563E0"/>
    <w:rsid w:val="00763AE4"/>
    <w:rsid w:val="007674B4"/>
    <w:rsid w:val="00772FF2"/>
    <w:rsid w:val="007854A5"/>
    <w:rsid w:val="0078591B"/>
    <w:rsid w:val="00785DE5"/>
    <w:rsid w:val="007A5ABD"/>
    <w:rsid w:val="007A6E02"/>
    <w:rsid w:val="007B7023"/>
    <w:rsid w:val="007D5CF5"/>
    <w:rsid w:val="007D7475"/>
    <w:rsid w:val="007F3629"/>
    <w:rsid w:val="00800C80"/>
    <w:rsid w:val="00804361"/>
    <w:rsid w:val="008055FE"/>
    <w:rsid w:val="00812974"/>
    <w:rsid w:val="00826E73"/>
    <w:rsid w:val="00827282"/>
    <w:rsid w:val="00841AEE"/>
    <w:rsid w:val="0084559B"/>
    <w:rsid w:val="008613A3"/>
    <w:rsid w:val="00873DAC"/>
    <w:rsid w:val="00885026"/>
    <w:rsid w:val="00887D57"/>
    <w:rsid w:val="00891360"/>
    <w:rsid w:val="008928BC"/>
    <w:rsid w:val="008942CB"/>
    <w:rsid w:val="008A6B48"/>
    <w:rsid w:val="008A7D4B"/>
    <w:rsid w:val="008B03DE"/>
    <w:rsid w:val="008B65E4"/>
    <w:rsid w:val="008C78D8"/>
    <w:rsid w:val="008D4F03"/>
    <w:rsid w:val="008E0ED2"/>
    <w:rsid w:val="008E4EDF"/>
    <w:rsid w:val="0090378F"/>
    <w:rsid w:val="009120E1"/>
    <w:rsid w:val="00927808"/>
    <w:rsid w:val="0093422A"/>
    <w:rsid w:val="00966593"/>
    <w:rsid w:val="009802F7"/>
    <w:rsid w:val="00983703"/>
    <w:rsid w:val="00983B18"/>
    <w:rsid w:val="009852B1"/>
    <w:rsid w:val="00996093"/>
    <w:rsid w:val="009C2B0F"/>
    <w:rsid w:val="009D44A9"/>
    <w:rsid w:val="009D66DF"/>
    <w:rsid w:val="009E1038"/>
    <w:rsid w:val="009E10EE"/>
    <w:rsid w:val="009E3B4E"/>
    <w:rsid w:val="009E71A4"/>
    <w:rsid w:val="009F0BEA"/>
    <w:rsid w:val="009F5A36"/>
    <w:rsid w:val="00A00555"/>
    <w:rsid w:val="00A041B2"/>
    <w:rsid w:val="00A061A7"/>
    <w:rsid w:val="00A130D6"/>
    <w:rsid w:val="00A208B3"/>
    <w:rsid w:val="00A22ED8"/>
    <w:rsid w:val="00A25F84"/>
    <w:rsid w:val="00A3156D"/>
    <w:rsid w:val="00A34C35"/>
    <w:rsid w:val="00A35084"/>
    <w:rsid w:val="00A36A2E"/>
    <w:rsid w:val="00A401BB"/>
    <w:rsid w:val="00A40340"/>
    <w:rsid w:val="00A4050F"/>
    <w:rsid w:val="00A6309B"/>
    <w:rsid w:val="00A80E14"/>
    <w:rsid w:val="00AC7367"/>
    <w:rsid w:val="00AD0724"/>
    <w:rsid w:val="00AD1BDD"/>
    <w:rsid w:val="00AD6C79"/>
    <w:rsid w:val="00AE3FE2"/>
    <w:rsid w:val="00AE6C09"/>
    <w:rsid w:val="00AF7D67"/>
    <w:rsid w:val="00B04895"/>
    <w:rsid w:val="00B07E7A"/>
    <w:rsid w:val="00B10239"/>
    <w:rsid w:val="00B16898"/>
    <w:rsid w:val="00B3230F"/>
    <w:rsid w:val="00B36B3D"/>
    <w:rsid w:val="00B41BE3"/>
    <w:rsid w:val="00B44D1C"/>
    <w:rsid w:val="00B467C3"/>
    <w:rsid w:val="00B508E8"/>
    <w:rsid w:val="00B51C6A"/>
    <w:rsid w:val="00B66E78"/>
    <w:rsid w:val="00B71B2F"/>
    <w:rsid w:val="00B86C66"/>
    <w:rsid w:val="00B939E5"/>
    <w:rsid w:val="00B93FD8"/>
    <w:rsid w:val="00BA1E6C"/>
    <w:rsid w:val="00BA6337"/>
    <w:rsid w:val="00BA6D20"/>
    <w:rsid w:val="00BD099E"/>
    <w:rsid w:val="00BD4D7C"/>
    <w:rsid w:val="00BF07CB"/>
    <w:rsid w:val="00BF5ECC"/>
    <w:rsid w:val="00BF5F70"/>
    <w:rsid w:val="00C03B07"/>
    <w:rsid w:val="00C07D87"/>
    <w:rsid w:val="00C1607B"/>
    <w:rsid w:val="00C170FC"/>
    <w:rsid w:val="00C27940"/>
    <w:rsid w:val="00C41A62"/>
    <w:rsid w:val="00C76C4C"/>
    <w:rsid w:val="00C8284A"/>
    <w:rsid w:val="00C85793"/>
    <w:rsid w:val="00C87C4F"/>
    <w:rsid w:val="00C923DE"/>
    <w:rsid w:val="00C9637D"/>
    <w:rsid w:val="00CA5076"/>
    <w:rsid w:val="00CA61E7"/>
    <w:rsid w:val="00CC063F"/>
    <w:rsid w:val="00CE1193"/>
    <w:rsid w:val="00CE1ACC"/>
    <w:rsid w:val="00CF0C23"/>
    <w:rsid w:val="00D035BA"/>
    <w:rsid w:val="00D1294D"/>
    <w:rsid w:val="00D17509"/>
    <w:rsid w:val="00D3396F"/>
    <w:rsid w:val="00D631B2"/>
    <w:rsid w:val="00D66CC9"/>
    <w:rsid w:val="00D75EE0"/>
    <w:rsid w:val="00D77D17"/>
    <w:rsid w:val="00D8250C"/>
    <w:rsid w:val="00D907BA"/>
    <w:rsid w:val="00D92893"/>
    <w:rsid w:val="00DA3100"/>
    <w:rsid w:val="00DA5C7B"/>
    <w:rsid w:val="00DA7496"/>
    <w:rsid w:val="00DC3341"/>
    <w:rsid w:val="00DE6957"/>
    <w:rsid w:val="00DF7EF5"/>
    <w:rsid w:val="00E15087"/>
    <w:rsid w:val="00E4491D"/>
    <w:rsid w:val="00E65127"/>
    <w:rsid w:val="00E8371F"/>
    <w:rsid w:val="00E8376D"/>
    <w:rsid w:val="00E9121D"/>
    <w:rsid w:val="00EA1996"/>
    <w:rsid w:val="00EA406B"/>
    <w:rsid w:val="00EA5321"/>
    <w:rsid w:val="00EA5711"/>
    <w:rsid w:val="00ED61EC"/>
    <w:rsid w:val="00EF02AA"/>
    <w:rsid w:val="00F01894"/>
    <w:rsid w:val="00F17490"/>
    <w:rsid w:val="00F26DE8"/>
    <w:rsid w:val="00F54D37"/>
    <w:rsid w:val="00F56508"/>
    <w:rsid w:val="00F5752A"/>
    <w:rsid w:val="00F726B3"/>
    <w:rsid w:val="00F76A4C"/>
    <w:rsid w:val="00F862CD"/>
    <w:rsid w:val="00F91332"/>
    <w:rsid w:val="00F92165"/>
    <w:rsid w:val="00FA08D8"/>
    <w:rsid w:val="00FA4061"/>
    <w:rsid w:val="00FA4BBE"/>
    <w:rsid w:val="00FA63C9"/>
    <w:rsid w:val="00FC0DD4"/>
    <w:rsid w:val="00FC11A2"/>
    <w:rsid w:val="00FD5BEE"/>
    <w:rsid w:val="00FE070B"/>
    <w:rsid w:val="00FE43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Droid Sans Fallback" w:hAnsi="Liberation Serif" w:cs="FreeSans"/>
      <w:color w:val="00000A"/>
      <w:sz w:val="24"/>
      <w:szCs w:val="24"/>
      <w:lang w:val="en-IN" w:eastAsia="zh-CN" w:bidi="hi-IN"/>
    </w:rPr>
  </w:style>
  <w:style w:type="paragraph" w:styleId="Heading1">
    <w:name w:val="heading 1"/>
    <w:basedOn w:val="Heading"/>
    <w:next w:val="BodyText"/>
    <w:qFormat/>
    <w:pPr>
      <w:numPr>
        <w:numId w:val="2"/>
      </w:numPr>
      <w:outlineLvl w:val="0"/>
    </w:pPr>
    <w:rPr>
      <w:b/>
      <w:sz w:val="24"/>
      <w:szCs w:val="36"/>
    </w:rPr>
  </w:style>
  <w:style w:type="paragraph" w:styleId="Heading2">
    <w:name w:val="heading 2"/>
    <w:basedOn w:val="Heading"/>
    <w:next w:val="BodyText"/>
    <w:qFormat/>
    <w:pPr>
      <w:numPr>
        <w:ilvl w:val="1"/>
        <w:numId w:val="2"/>
      </w:numPr>
      <w:spacing w:before="200"/>
      <w:outlineLvl w:val="1"/>
    </w:pPr>
    <w:rPr>
      <w:b/>
      <w:sz w:val="24"/>
      <w:szCs w:val="32"/>
    </w:rPr>
  </w:style>
  <w:style w:type="paragraph" w:styleId="Heading3">
    <w:name w:val="heading 3"/>
    <w:basedOn w:val="Heading"/>
    <w:next w:val="BodyText"/>
    <w:qFormat/>
    <w:pPr>
      <w:numPr>
        <w:ilvl w:val="2"/>
        <w:numId w:val="2"/>
      </w:numPr>
      <w:spacing w:before="140"/>
      <w:outlineLvl w:val="2"/>
    </w:pPr>
    <w:rPr>
      <w:b/>
      <w:color w:val="000000"/>
      <w:sz w:val="24"/>
    </w:rPr>
  </w:style>
  <w:style w:type="paragraph" w:styleId="Heading4">
    <w:name w:val="heading 4"/>
    <w:basedOn w:val="Heading"/>
    <w:next w:val="BodyText"/>
    <w:qFormat/>
    <w:pPr>
      <w:numPr>
        <w:ilvl w:val="3"/>
        <w:numId w:val="2"/>
      </w:numPr>
      <w:spacing w:before="120"/>
      <w:outlineLvl w:val="3"/>
    </w:pPr>
    <w:rPr>
      <w:b/>
      <w:iCs/>
      <w:color w:val="000000"/>
      <w:sz w:val="24"/>
      <w:szCs w:val="27"/>
    </w:rPr>
  </w:style>
  <w:style w:type="paragraph" w:styleId="Heading5">
    <w:name w:val="heading 5"/>
    <w:basedOn w:val="Heading"/>
    <w:next w:val="BodyText"/>
    <w:qFormat/>
    <w:pPr>
      <w:numPr>
        <w:ilvl w:val="4"/>
        <w:numId w:val="2"/>
      </w:numPr>
      <w:spacing w:before="120" w:after="60"/>
      <w:outlineLvl w:val="4"/>
    </w:pPr>
    <w:rPr>
      <w:b/>
      <w:bCs/>
      <w:sz w:val="24"/>
      <w:szCs w:val="24"/>
    </w:rPr>
  </w:style>
  <w:style w:type="paragraph" w:styleId="Heading6">
    <w:name w:val="heading 6"/>
    <w:basedOn w:val="Heading"/>
    <w:next w:val="BodyText"/>
    <w:qFormat/>
    <w:pPr>
      <w:numPr>
        <w:ilvl w:val="5"/>
        <w:numId w:val="2"/>
      </w:numPr>
      <w:spacing w:before="60" w:after="60"/>
      <w:outlineLvl w:val="5"/>
    </w:pPr>
    <w:rPr>
      <w:b/>
      <w:bCs/>
      <w:i/>
      <w:iCs/>
      <w:sz w:val="24"/>
      <w:szCs w:val="24"/>
    </w:rPr>
  </w:style>
  <w:style w:type="paragraph" w:styleId="Heading7">
    <w:name w:val="heading 7"/>
    <w:basedOn w:val="Heading"/>
    <w:next w:val="BodyText"/>
    <w:qFormat/>
    <w:pPr>
      <w:numPr>
        <w:ilvl w:val="6"/>
        <w:numId w:val="2"/>
      </w:numPr>
      <w:spacing w:before="60" w:after="60"/>
      <w:outlineLvl w:val="6"/>
    </w:pPr>
    <w:rPr>
      <w:b/>
      <w:bCs/>
      <w:sz w:val="22"/>
      <w:szCs w:val="22"/>
    </w:rPr>
  </w:style>
  <w:style w:type="paragraph" w:styleId="Heading8">
    <w:name w:val="heading 8"/>
    <w:basedOn w:val="Heading"/>
    <w:next w:val="BodyText"/>
    <w:qFormat/>
    <w:pPr>
      <w:numPr>
        <w:ilvl w:val="7"/>
        <w:numId w:val="2"/>
      </w:numPr>
      <w:spacing w:before="60" w:after="60"/>
      <w:outlineLvl w:val="7"/>
    </w:pPr>
    <w:rPr>
      <w:b/>
      <w:bCs/>
      <w:i/>
      <w:iCs/>
      <w:sz w:val="22"/>
      <w:szCs w:val="22"/>
    </w:rPr>
  </w:style>
  <w:style w:type="paragraph" w:styleId="Heading9">
    <w:name w:val="heading 9"/>
    <w:basedOn w:val="Heading"/>
    <w:next w:val="BodyText"/>
    <w:qFormat/>
    <w:pPr>
      <w:numPr>
        <w:ilvl w:val="8"/>
        <w:numId w:val="2"/>
      </w:numPr>
      <w:spacing w:before="60" w:after="60"/>
      <w:outlineLvl w:val="8"/>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Symbol"/>
    </w:rPr>
  </w:style>
  <w:style w:type="character" w:customStyle="1" w:styleId="WW8Num3z1">
    <w:name w:val="WW8Num3z1"/>
    <w:rPr>
      <w:rFonts w:ascii="OpenSymbol" w:hAnsi="OpenSymbol" w:cs="OpenSymbol"/>
    </w:rPr>
  </w:style>
  <w:style w:type="character" w:customStyle="1" w:styleId="WW8Num4z0">
    <w:name w:val="WW8Num4z0"/>
    <w:rPr>
      <w:rFonts w:ascii="Times New Roman" w:hAnsi="Times New Roman" w:cs="Times New Roman"/>
    </w:rPr>
  </w:style>
  <w:style w:type="character" w:customStyle="1" w:styleId="WW8Num4z1">
    <w:name w:val="WW8Num4z1"/>
    <w:rPr>
      <w:rFonts w:ascii="Times New Roman" w:hAnsi="Times New Roman" w:cs="Times New Roman"/>
      <w:szCs w:val="24"/>
    </w:rPr>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rPr>
      <w:rFonts w:ascii="OpenSymbol" w:hAnsi="OpenSymbol" w:cs="OpenSymbol"/>
    </w:rPr>
  </w:style>
  <w:style w:type="character" w:customStyle="1" w:styleId="WW8Num3z2">
    <w:name w:val="WW8Num3z2"/>
    <w:rPr>
      <w:rFonts w:ascii="Times New Roman" w:hAnsi="Times New Roman" w:cs="Times New Roman"/>
      <w:szCs w:val="24"/>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2">
    <w:name w:val="WW8Num4z2"/>
  </w:style>
  <w:style w:type="character" w:styleId="DefaultParagraphFont0">
    <w:name w:val="Default Paragraph Font"/>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WW8Num37z0">
    <w:name w:val="WW8Num37z0"/>
  </w:style>
  <w:style w:type="character" w:customStyle="1" w:styleId="WW8Num37z1">
    <w:name w:val="WW8Num37z1"/>
    <w:rPr>
      <w:rFonts w:cs="Arial"/>
      <w:b/>
      <w:sz w:val="22"/>
      <w:szCs w:val="22"/>
    </w:rPr>
  </w:style>
  <w:style w:type="character" w:customStyle="1" w:styleId="WW8Num37z2">
    <w:name w:val="WW8Num37z2"/>
    <w:rPr>
      <w:b/>
      <w:i w:val="0"/>
      <w:sz w:val="20"/>
      <w:szCs w:val="20"/>
    </w:rPr>
  </w:style>
  <w:style w:type="character" w:customStyle="1" w:styleId="WW8Num37z3">
    <w:name w:val="WW8Num37z3"/>
    <w:rPr>
      <w:rFonts w:cs="Arial"/>
      <w:b/>
      <w:bCs/>
      <w:i w:val="0"/>
      <w:iCs/>
      <w:sz w:val="18"/>
      <w:szCs w:val="18"/>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47z0">
    <w:name w:val="WW8Num47z0"/>
    <w:rPr>
      <w:rFonts w:ascii="Symbol" w:hAnsi="Symbol" w:cs="Symbol"/>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Open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Open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WW8Num48z0">
    <w:name w:val="WW8Num48z0"/>
    <w:rPr>
      <w:rFonts w:ascii="Symbol" w:hAnsi="Symbol" w:cs="Symbol"/>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cs="Wingdings"/>
    </w:rPr>
  </w:style>
  <w:style w:type="character" w:customStyle="1" w:styleId="ListLabel27">
    <w:name w:val="ListLabel 27"/>
    <w:rPr>
      <w:rFonts w:cs="Symbol"/>
    </w:rPr>
  </w:style>
  <w:style w:type="character" w:customStyle="1" w:styleId="ListLabel28">
    <w:name w:val="ListLabel 28"/>
    <w:rPr>
      <w:rFonts w:cs="OpenSymbol"/>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Symbol"/>
    </w:rPr>
  </w:style>
  <w:style w:type="character" w:customStyle="1" w:styleId="ListLabel32">
    <w:name w:val="ListLabel 32"/>
    <w:rPr>
      <w:rFonts w:cs="OpenSymbol"/>
    </w:rPr>
  </w:style>
  <w:style w:type="character" w:customStyle="1" w:styleId="ListLabel33">
    <w:name w:val="ListLabel 33"/>
    <w:rPr>
      <w:rFonts w:cs="Symbol"/>
    </w:rPr>
  </w:style>
  <w:style w:type="character" w:customStyle="1" w:styleId="ListLabel34">
    <w:name w:val="ListLabel 34"/>
    <w:rPr>
      <w:rFonts w:cs="OpenSymbol"/>
    </w:rPr>
  </w:style>
  <w:style w:type="character" w:customStyle="1" w:styleId="IndexLink">
    <w:name w:val="Index Link"/>
  </w:style>
  <w:style w:type="character" w:customStyle="1" w:styleId="BalloonTextChar">
    <w:name w:val="Balloon Text Char"/>
    <w:basedOn w:val="DefaultParagraphFont0"/>
    <w:rPr>
      <w:rFonts w:ascii="Tahoma" w:hAnsi="Tahoma" w:cs="Mangal"/>
      <w:color w:val="00000A"/>
      <w:sz w:val="16"/>
      <w:szCs w:val="14"/>
    </w:rPr>
  </w:style>
  <w:style w:type="character" w:styleId="Hyperlink0">
    <w:name w:val="Hyperlink"/>
    <w:basedOn w:val="DefaultParagraphFont0"/>
    <w:uiPriority w:val="99"/>
    <w:rPr>
      <w:color w:val="0000FF"/>
      <w:u w:val="single"/>
    </w:rPr>
  </w:style>
  <w:style w:type="character" w:styleId="FollowedHyperlink">
    <w:name w:val="FollowedHyperlink"/>
    <w:basedOn w:val="DefaultParagraphFont0"/>
    <w:rPr>
      <w:color w:val="8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HeaderRight">
    <w:name w:val="Header Right"/>
    <w:basedOn w:val="Normal"/>
    <w:pPr>
      <w:suppressLineNumbers/>
    </w:pPr>
  </w:style>
  <w:style w:type="paragraph" w:customStyle="1" w:styleId="HeaderLeft">
    <w:name w:val="Header Left"/>
    <w:basedOn w:val="Normal"/>
    <w:pPr>
      <w:suppressLineNumbers/>
    </w:pPr>
  </w:style>
  <w:style w:type="paragraph" w:styleId="Footer">
    <w:name w:val="footer"/>
    <w:basedOn w:val="Normal"/>
    <w:link w:val="FooterChar"/>
    <w:uiPriority w:val="99"/>
    <w:pPr>
      <w:suppressLineNumbers/>
    </w:pPr>
  </w:style>
  <w:style w:type="paragraph" w:customStyle="1" w:styleId="TableContents">
    <w:name w:val="Table Contents"/>
    <w:basedOn w:val="Normal"/>
    <w:pPr>
      <w:suppressLineNumbers/>
    </w:pPr>
  </w:style>
  <w:style w:type="paragraph" w:customStyle="1" w:styleId="BodyTextKeep">
    <w:name w:val="Body Text Keep"/>
    <w:basedOn w:val="BodyText"/>
    <w:pPr>
      <w:keepNext/>
      <w:spacing w:after="220" w:line="220" w:lineRule="atLeast"/>
      <w:ind w:left="1080"/>
    </w:pPr>
  </w:style>
  <w:style w:type="paragraph" w:styleId="TOAHeading">
    <w:name w:val="toa heading"/>
    <w:basedOn w:val="Heading"/>
    <w:pPr>
      <w:suppressLineNumbers/>
    </w:pPr>
    <w:rPr>
      <w:b/>
      <w:bCs/>
      <w:sz w:val="32"/>
      <w:szCs w:val="32"/>
    </w:rPr>
  </w:style>
  <w:style w:type="paragraph" w:styleId="TOC1">
    <w:name w:val="toc 1"/>
    <w:basedOn w:val="Index"/>
  </w:style>
  <w:style w:type="paragraph" w:styleId="TOC2">
    <w:name w:val="toc 2"/>
    <w:basedOn w:val="Index"/>
    <w:pPr>
      <w:ind w:left="283"/>
    </w:pPr>
  </w:style>
  <w:style w:type="paragraph" w:styleId="TOC3">
    <w:name w:val="toc 3"/>
    <w:basedOn w:val="Index"/>
    <w:pPr>
      <w:ind w:left="566"/>
    </w:pPr>
  </w:style>
  <w:style w:type="paragraph" w:customStyle="1" w:styleId="Heading10">
    <w:name w:val="Heading 10"/>
    <w:basedOn w:val="Heading"/>
    <w:next w:val="BodyText"/>
    <w:pPr>
      <w:numPr>
        <w:numId w:val="2"/>
      </w:numPr>
      <w:spacing w:before="60" w:after="60"/>
    </w:pPr>
    <w:rPr>
      <w:b/>
      <w:bCs/>
      <w:sz w:val="21"/>
      <w:szCs w:val="21"/>
    </w:rPr>
  </w:style>
  <w:style w:type="paragraph" w:styleId="TOC4">
    <w:name w:val="toc 4"/>
    <w:basedOn w:val="Index"/>
    <w:pPr>
      <w:ind w:left="849"/>
    </w:pPr>
  </w:style>
  <w:style w:type="paragraph" w:styleId="TOC5">
    <w:name w:val="toc 5"/>
    <w:basedOn w:val="Index"/>
  </w:style>
  <w:style w:type="paragraph" w:customStyle="1" w:styleId="HelpInfo">
    <w:name w:val="Help Info"/>
    <w:basedOn w:val="Normal"/>
    <w:pPr>
      <w:jc w:val="both"/>
    </w:pPr>
    <w:rPr>
      <w:rFonts w:ascii="Arial" w:hAnsi="Arial" w:cs="Arial"/>
      <w:bCs/>
      <w:i/>
      <w:color w:val="0000FF"/>
    </w:rPr>
  </w:style>
  <w:style w:type="paragraph" w:customStyle="1" w:styleId="MyStyle1">
    <w:name w:val="MyStyle1"/>
    <w:basedOn w:val="Normal"/>
    <w:pPr>
      <w:spacing w:line="360" w:lineRule="auto"/>
    </w:pPr>
    <w:rPr>
      <w:rFonts w:cs="Verdana"/>
      <w:b/>
      <w:bCs/>
    </w:rPr>
  </w:style>
  <w:style w:type="paragraph" w:styleId="BalloonText">
    <w:name w:val="Balloon Text"/>
    <w:basedOn w:val="Normal"/>
    <w:rPr>
      <w:rFonts w:ascii="Tahoma" w:hAnsi="Tahoma" w:cs="Mangal"/>
      <w:sz w:val="16"/>
      <w:szCs w:val="14"/>
    </w:rPr>
  </w:style>
  <w:style w:type="paragraph" w:styleId="TOC10">
    <w:name w:val="toc 1"/>
    <w:basedOn w:val="Normal"/>
    <w:next w:val="Normal"/>
    <w:uiPriority w:val="39"/>
    <w:pPr>
      <w:spacing w:after="100"/>
    </w:pPr>
    <w:rPr>
      <w:rFonts w:cs="Mangal"/>
      <w:szCs w:val="21"/>
    </w:rPr>
  </w:style>
  <w:style w:type="paragraph" w:styleId="TOC20">
    <w:name w:val="toc 2"/>
    <w:basedOn w:val="Normal"/>
    <w:next w:val="Normal"/>
    <w:uiPriority w:val="39"/>
    <w:pPr>
      <w:spacing w:after="100"/>
      <w:ind w:left="240"/>
    </w:pPr>
    <w:rPr>
      <w:rFonts w:cs="Mangal"/>
      <w:szCs w:val="21"/>
    </w:rPr>
  </w:style>
  <w:style w:type="paragraph" w:styleId="TOC30">
    <w:name w:val="toc 3"/>
    <w:basedOn w:val="Normal"/>
    <w:next w:val="Normal"/>
    <w:uiPriority w:val="39"/>
    <w:pPr>
      <w:spacing w:after="100"/>
      <w:ind w:left="480"/>
    </w:pPr>
    <w:rPr>
      <w:rFonts w:cs="Mangal"/>
      <w:szCs w:val="21"/>
    </w:rPr>
  </w:style>
  <w:style w:type="paragraph" w:styleId="ListParagraph">
    <w:name w:val="List Paragraph"/>
    <w:basedOn w:val="Normal"/>
    <w:qFormat/>
    <w:pPr>
      <w:ind w:left="720"/>
      <w:contextualSpacing/>
    </w:pPr>
    <w:rPr>
      <w:rFonts w:cs="Mangal"/>
      <w:szCs w:val="21"/>
    </w:rPr>
  </w:style>
  <w:style w:type="paragraph" w:customStyle="1" w:styleId="xl63">
    <w:name w:val="xl63"/>
    <w:basedOn w:val="Normal"/>
    <w:pPr>
      <w:widowControl/>
      <w:pBdr>
        <w:top w:val="single" w:sz="4" w:space="0" w:color="000000"/>
        <w:left w:val="single" w:sz="4" w:space="0" w:color="000000"/>
        <w:right w:val="single" w:sz="4" w:space="0" w:color="000000"/>
      </w:pBdr>
      <w:suppressAutoHyphens w:val="0"/>
      <w:spacing w:before="280" w:after="280"/>
      <w:textAlignment w:val="center"/>
    </w:pPr>
    <w:rPr>
      <w:rFonts w:ascii="Cambria" w:eastAsia="Times New Roman" w:hAnsi="Cambria" w:cs="Times New Roman"/>
      <w:color w:val="auto"/>
      <w:sz w:val="22"/>
      <w:szCs w:val="22"/>
      <w:lang w:val="en-US" w:eastAsia="ko-KR" w:bidi="ta-IN"/>
    </w:rPr>
  </w:style>
  <w:style w:type="paragraph" w:customStyle="1" w:styleId="xl64">
    <w:name w:val="xl64"/>
    <w:basedOn w:val="Normal"/>
    <w:pPr>
      <w:widowControl/>
      <w:pBdr>
        <w:top w:val="single" w:sz="4" w:space="0" w:color="000000"/>
        <w:left w:val="single" w:sz="4" w:space="0" w:color="000000"/>
        <w:bottom w:val="single" w:sz="4" w:space="0" w:color="000000"/>
        <w:right w:val="single" w:sz="4" w:space="0" w:color="000000"/>
      </w:pBdr>
      <w:suppressAutoHyphens w:val="0"/>
      <w:spacing w:before="280" w:after="280"/>
      <w:textAlignment w:val="center"/>
    </w:pPr>
    <w:rPr>
      <w:rFonts w:ascii="Cambria" w:eastAsia="Times New Roman" w:hAnsi="Cambria" w:cs="Times New Roman"/>
      <w:color w:val="auto"/>
      <w:sz w:val="22"/>
      <w:szCs w:val="22"/>
      <w:lang w:val="en-US" w:eastAsia="ko-KR" w:bidi="ta-IN"/>
    </w:rPr>
  </w:style>
  <w:style w:type="paragraph" w:customStyle="1" w:styleId="xl65">
    <w:name w:val="xl65"/>
    <w:basedOn w:val="Normal"/>
    <w:pPr>
      <w:widowControl/>
      <w:suppressAutoHyphens w:val="0"/>
      <w:spacing w:before="280" w:after="280"/>
      <w:textAlignment w:val="center"/>
    </w:pPr>
    <w:rPr>
      <w:rFonts w:ascii="Cambria" w:eastAsia="Times New Roman" w:hAnsi="Cambria" w:cs="Times New Roman"/>
      <w:color w:val="auto"/>
      <w:sz w:val="22"/>
      <w:szCs w:val="22"/>
      <w:lang w:val="en-US" w:eastAsia="ko-KR" w:bidi="ta-IN"/>
    </w:rPr>
  </w:style>
  <w:style w:type="paragraph" w:customStyle="1" w:styleId="xl66">
    <w:name w:val="xl66"/>
    <w:basedOn w:val="Normal"/>
    <w:pPr>
      <w:widowControl/>
      <w:pBdr>
        <w:top w:val="single" w:sz="4" w:space="0" w:color="000000"/>
        <w:left w:val="single" w:sz="4" w:space="0" w:color="000000"/>
        <w:bottom w:val="single" w:sz="4" w:space="0" w:color="000000"/>
        <w:right w:val="single" w:sz="4" w:space="0" w:color="000000"/>
      </w:pBdr>
      <w:suppressAutoHyphens w:val="0"/>
      <w:spacing w:before="280" w:after="280"/>
      <w:textAlignment w:val="center"/>
    </w:pPr>
    <w:rPr>
      <w:rFonts w:ascii="Cambria" w:eastAsia="Times New Roman" w:hAnsi="Cambria" w:cs="Times New Roman"/>
      <w:color w:val="auto"/>
      <w:sz w:val="22"/>
      <w:szCs w:val="22"/>
      <w:lang w:val="en-US" w:eastAsia="ko-KR" w:bidi="ta-IN"/>
    </w:rPr>
  </w:style>
  <w:style w:type="paragraph" w:customStyle="1" w:styleId="xl67">
    <w:name w:val="xl67"/>
    <w:basedOn w:val="Normal"/>
    <w:pPr>
      <w:widowControl/>
      <w:pBdr>
        <w:top w:val="single" w:sz="4" w:space="0" w:color="000000"/>
        <w:left w:val="single" w:sz="4" w:space="0" w:color="000000"/>
        <w:bottom w:val="single" w:sz="4" w:space="0" w:color="000000"/>
        <w:right w:val="single" w:sz="4" w:space="0" w:color="000000"/>
      </w:pBdr>
      <w:shd w:val="clear" w:color="auto" w:fill="DDDDDD"/>
      <w:suppressAutoHyphens w:val="0"/>
      <w:spacing w:before="280" w:after="280"/>
      <w:textAlignment w:val="center"/>
    </w:pPr>
    <w:rPr>
      <w:rFonts w:ascii="Cambria" w:eastAsia="Times New Roman" w:hAnsi="Cambria" w:cs="Times New Roman"/>
      <w:b/>
      <w:bCs/>
      <w:color w:val="auto"/>
      <w:sz w:val="22"/>
      <w:szCs w:val="22"/>
      <w:lang w:val="en-US" w:eastAsia="ko-KR" w:bidi="ta-IN"/>
    </w:rPr>
  </w:style>
  <w:style w:type="paragraph" w:customStyle="1" w:styleId="xl68">
    <w:name w:val="xl68"/>
    <w:basedOn w:val="Normal"/>
    <w:pPr>
      <w:widowControl/>
      <w:pBdr>
        <w:top w:val="single" w:sz="4" w:space="0" w:color="000000"/>
        <w:left w:val="single" w:sz="4" w:space="0" w:color="000000"/>
        <w:bottom w:val="single" w:sz="4" w:space="0" w:color="000000"/>
        <w:right w:val="single" w:sz="4" w:space="0" w:color="000000"/>
      </w:pBdr>
      <w:suppressAutoHyphens w:val="0"/>
      <w:spacing w:before="280" w:after="280"/>
      <w:textAlignment w:val="center"/>
    </w:pPr>
    <w:rPr>
      <w:rFonts w:ascii="Cambria" w:eastAsia="Times New Roman" w:hAnsi="Cambria" w:cs="Times New Roman"/>
      <w:color w:val="auto"/>
      <w:sz w:val="22"/>
      <w:szCs w:val="22"/>
      <w:lang w:val="en-US" w:eastAsia="ko-KR" w:bidi="ta-IN"/>
    </w:rPr>
  </w:style>
  <w:style w:type="paragraph" w:customStyle="1" w:styleId="xl69">
    <w:name w:val="xl69"/>
    <w:basedOn w:val="Normal"/>
    <w:pPr>
      <w:widowControl/>
      <w:pBdr>
        <w:top w:val="single" w:sz="4" w:space="0" w:color="000000"/>
        <w:left w:val="single" w:sz="4" w:space="0" w:color="000000"/>
        <w:bottom w:val="single" w:sz="4" w:space="0" w:color="000000"/>
        <w:right w:val="single" w:sz="4" w:space="0" w:color="000000"/>
      </w:pBdr>
      <w:suppressAutoHyphens w:val="0"/>
      <w:spacing w:before="280" w:after="280"/>
      <w:jc w:val="center"/>
      <w:textAlignment w:val="center"/>
    </w:pPr>
    <w:rPr>
      <w:rFonts w:ascii="Cambria" w:eastAsia="Times New Roman" w:hAnsi="Cambria" w:cs="Times New Roman"/>
      <w:color w:val="auto"/>
      <w:sz w:val="22"/>
      <w:szCs w:val="22"/>
      <w:lang w:val="en-US" w:eastAsia="ko-KR" w:bidi="ta-IN"/>
    </w:rPr>
  </w:style>
  <w:style w:type="paragraph" w:customStyle="1" w:styleId="xl70">
    <w:name w:val="xl70"/>
    <w:basedOn w:val="Normal"/>
    <w:pPr>
      <w:widowControl/>
      <w:shd w:val="clear" w:color="auto" w:fill="DDDDDD"/>
      <w:suppressAutoHyphens w:val="0"/>
      <w:spacing w:before="280" w:after="280"/>
      <w:textAlignment w:val="center"/>
    </w:pPr>
    <w:rPr>
      <w:rFonts w:ascii="Cambria" w:eastAsia="Times New Roman" w:hAnsi="Cambria" w:cs="Times New Roman"/>
      <w:b/>
      <w:bCs/>
      <w:color w:val="auto"/>
      <w:sz w:val="22"/>
      <w:szCs w:val="22"/>
      <w:lang w:val="en-US" w:eastAsia="ko-KR" w:bidi="ta-IN"/>
    </w:rPr>
  </w:style>
  <w:style w:type="paragraph" w:customStyle="1" w:styleId="xl71">
    <w:name w:val="xl71"/>
    <w:basedOn w:val="Normal"/>
    <w:pPr>
      <w:widowControl/>
      <w:pBdr>
        <w:top w:val="single" w:sz="4" w:space="0" w:color="000000"/>
        <w:left w:val="single" w:sz="4" w:space="0" w:color="000000"/>
        <w:bottom w:val="single" w:sz="4" w:space="0" w:color="000000"/>
        <w:right w:val="single" w:sz="4" w:space="0" w:color="000000"/>
      </w:pBdr>
      <w:shd w:val="clear" w:color="auto" w:fill="CCCCCC"/>
      <w:suppressAutoHyphens w:val="0"/>
      <w:spacing w:before="280" w:after="280"/>
      <w:jc w:val="center"/>
      <w:textAlignment w:val="center"/>
    </w:pPr>
    <w:rPr>
      <w:rFonts w:ascii="Cambria" w:eastAsia="Times New Roman" w:hAnsi="Cambria" w:cs="Times New Roman"/>
      <w:b/>
      <w:bCs/>
      <w:color w:val="auto"/>
      <w:lang w:val="en-US" w:eastAsia="ko-KR" w:bidi="ta-IN"/>
    </w:rPr>
  </w:style>
  <w:style w:type="paragraph" w:customStyle="1" w:styleId="xl72">
    <w:name w:val="xl72"/>
    <w:basedOn w:val="Normal"/>
    <w:pPr>
      <w:widowControl/>
      <w:suppressAutoHyphens w:val="0"/>
      <w:spacing w:before="280" w:after="280"/>
    </w:pPr>
    <w:rPr>
      <w:rFonts w:ascii="Cambria" w:eastAsia="Times New Roman" w:hAnsi="Cambria" w:cs="Times New Roman"/>
      <w:color w:val="auto"/>
      <w:sz w:val="22"/>
      <w:szCs w:val="22"/>
      <w:lang w:val="en-US" w:eastAsia="ko-KR" w:bidi="ta-IN"/>
    </w:rPr>
  </w:style>
  <w:style w:type="paragraph" w:customStyle="1" w:styleId="xl73">
    <w:name w:val="xl73"/>
    <w:basedOn w:val="Normal"/>
    <w:pPr>
      <w:widowControl/>
      <w:suppressAutoHyphens w:val="0"/>
      <w:spacing w:before="280" w:after="280"/>
    </w:pPr>
    <w:rPr>
      <w:rFonts w:ascii="Cambria" w:eastAsia="Times New Roman" w:hAnsi="Cambria" w:cs="Times New Roman"/>
      <w:color w:val="auto"/>
      <w:sz w:val="22"/>
      <w:szCs w:val="22"/>
      <w:lang w:val="en-US" w:eastAsia="ko-KR" w:bidi="ta-IN"/>
    </w:rPr>
  </w:style>
  <w:style w:type="paragraph" w:customStyle="1" w:styleId="xl74">
    <w:name w:val="xl74"/>
    <w:basedOn w:val="Normal"/>
    <w:pPr>
      <w:widowControl/>
      <w:pBdr>
        <w:top w:val="single" w:sz="4" w:space="0" w:color="000000"/>
        <w:left w:val="single" w:sz="4" w:space="0" w:color="000000"/>
        <w:bottom w:val="single" w:sz="4" w:space="0" w:color="000000"/>
        <w:right w:val="single" w:sz="4" w:space="0" w:color="000000"/>
      </w:pBdr>
      <w:suppressAutoHyphens w:val="0"/>
      <w:spacing w:before="280" w:after="280"/>
    </w:pPr>
    <w:rPr>
      <w:rFonts w:ascii="Cambria" w:eastAsia="Times New Roman" w:hAnsi="Cambria" w:cs="Times New Roman"/>
      <w:color w:val="auto"/>
      <w:sz w:val="22"/>
      <w:szCs w:val="22"/>
      <w:lang w:val="en-US" w:eastAsia="ko-KR" w:bidi="ta-IN"/>
    </w:rPr>
  </w:style>
  <w:style w:type="paragraph" w:customStyle="1" w:styleId="xl75">
    <w:name w:val="xl75"/>
    <w:basedOn w:val="Normal"/>
    <w:pPr>
      <w:widowControl/>
      <w:pBdr>
        <w:top w:val="single" w:sz="4" w:space="0" w:color="000000"/>
        <w:left w:val="single" w:sz="4" w:space="0" w:color="000000"/>
        <w:bottom w:val="single" w:sz="4" w:space="0" w:color="000000"/>
        <w:right w:val="single" w:sz="4" w:space="0" w:color="000000"/>
      </w:pBdr>
      <w:suppressAutoHyphens w:val="0"/>
      <w:spacing w:before="280" w:after="280"/>
    </w:pPr>
    <w:rPr>
      <w:rFonts w:ascii="Cambria" w:eastAsia="Times New Roman" w:hAnsi="Cambria" w:cs="Times New Roman"/>
      <w:color w:val="auto"/>
      <w:sz w:val="22"/>
      <w:szCs w:val="22"/>
      <w:lang w:val="en-US" w:eastAsia="ko-KR" w:bidi="ta-IN"/>
    </w:rPr>
  </w:style>
  <w:style w:type="paragraph" w:customStyle="1" w:styleId="xl76">
    <w:name w:val="xl76"/>
    <w:basedOn w:val="Normal"/>
    <w:pPr>
      <w:widowControl/>
      <w:pBdr>
        <w:top w:val="single" w:sz="4" w:space="0" w:color="000000"/>
        <w:left w:val="single" w:sz="4" w:space="0" w:color="000000"/>
        <w:bottom w:val="single" w:sz="4" w:space="0" w:color="000000"/>
        <w:right w:val="single" w:sz="4" w:space="0" w:color="000000"/>
      </w:pBdr>
      <w:shd w:val="clear" w:color="auto" w:fill="FFFFFF"/>
      <w:suppressAutoHyphens w:val="0"/>
      <w:spacing w:before="280" w:after="280"/>
    </w:pPr>
    <w:rPr>
      <w:rFonts w:ascii="Cambria" w:eastAsia="Times New Roman" w:hAnsi="Cambria" w:cs="Times New Roman"/>
      <w:color w:val="auto"/>
      <w:lang w:val="en-US" w:eastAsia="ko-KR" w:bidi="ta-IN"/>
    </w:rPr>
  </w:style>
  <w:style w:type="paragraph" w:customStyle="1" w:styleId="xl77">
    <w:name w:val="xl77"/>
    <w:basedOn w:val="Normal"/>
    <w:pPr>
      <w:widowControl/>
      <w:pBdr>
        <w:top w:val="single" w:sz="4" w:space="0" w:color="000000"/>
        <w:left w:val="single" w:sz="4" w:space="0" w:color="000000"/>
        <w:bottom w:val="single" w:sz="4" w:space="0" w:color="000000"/>
        <w:right w:val="single" w:sz="4" w:space="0" w:color="000000"/>
      </w:pBdr>
      <w:suppressAutoHyphens w:val="0"/>
      <w:spacing w:before="280" w:after="280"/>
      <w:textAlignment w:val="center"/>
    </w:pPr>
    <w:rPr>
      <w:rFonts w:ascii="Cambria" w:eastAsia="Times New Roman" w:hAnsi="Cambria" w:cs="Times New Roman"/>
      <w:color w:val="auto"/>
      <w:sz w:val="22"/>
      <w:szCs w:val="22"/>
      <w:lang w:val="en-US" w:eastAsia="ko-KR" w:bidi="ta-IN"/>
    </w:rPr>
  </w:style>
  <w:style w:type="paragraph" w:customStyle="1" w:styleId="xl78">
    <w:name w:val="xl78"/>
    <w:basedOn w:val="Normal"/>
    <w:pPr>
      <w:widowControl/>
      <w:shd w:val="clear" w:color="auto" w:fill="FFFFFF"/>
      <w:suppressAutoHyphens w:val="0"/>
      <w:spacing w:before="280" w:after="280"/>
    </w:pPr>
    <w:rPr>
      <w:rFonts w:ascii="Cambria" w:eastAsia="Times New Roman" w:hAnsi="Cambria" w:cs="Times New Roman"/>
      <w:color w:val="auto"/>
      <w:lang w:val="en-US" w:eastAsia="ko-KR" w:bidi="ta-IN"/>
    </w:rPr>
  </w:style>
  <w:style w:type="paragraph" w:customStyle="1" w:styleId="xl79">
    <w:name w:val="xl79"/>
    <w:basedOn w:val="Normal"/>
    <w:pPr>
      <w:widowControl/>
      <w:pBdr>
        <w:top w:val="single" w:sz="4" w:space="0" w:color="000000"/>
        <w:left w:val="single" w:sz="4" w:space="0" w:color="000000"/>
        <w:bottom w:val="single" w:sz="4" w:space="0" w:color="000000"/>
        <w:right w:val="single" w:sz="4" w:space="0" w:color="000000"/>
      </w:pBdr>
      <w:suppressAutoHyphens w:val="0"/>
      <w:spacing w:before="280" w:after="280"/>
      <w:jc w:val="right"/>
      <w:textAlignment w:val="center"/>
    </w:pPr>
    <w:rPr>
      <w:rFonts w:ascii="Cambria" w:eastAsia="Times New Roman" w:hAnsi="Cambria" w:cs="Times New Roman"/>
      <w:color w:val="auto"/>
      <w:sz w:val="22"/>
      <w:szCs w:val="22"/>
      <w:lang w:val="en-US" w:eastAsia="ko-KR" w:bidi="ta-IN"/>
    </w:rPr>
  </w:style>
  <w:style w:type="paragraph" w:customStyle="1" w:styleId="TableHeading">
    <w:name w:val="Table Heading"/>
    <w:basedOn w:val="TableContents"/>
    <w:pPr>
      <w:jc w:val="center"/>
    </w:pPr>
    <w:rPr>
      <w:b/>
      <w:bCs/>
    </w:r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character" w:customStyle="1" w:styleId="FooterChar">
    <w:name w:val="Footer Char"/>
    <w:basedOn w:val="DefaultParagraphFont"/>
    <w:link w:val="Footer"/>
    <w:uiPriority w:val="99"/>
    <w:rsid w:val="0040536F"/>
    <w:rPr>
      <w:rFonts w:ascii="Liberation Serif" w:eastAsia="Droid Sans Fallback" w:hAnsi="Liberation Serif" w:cs="FreeSans"/>
      <w:color w:val="00000A"/>
      <w:sz w:val="24"/>
      <w:szCs w:val="24"/>
      <w:lang w:val="en-IN"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Links>
    <vt:vector size="60" baseType="variant">
      <vt:variant>
        <vt:i4>1114165</vt:i4>
      </vt:variant>
      <vt:variant>
        <vt:i4>56</vt:i4>
      </vt:variant>
      <vt:variant>
        <vt:i4>0</vt:i4>
      </vt:variant>
      <vt:variant>
        <vt:i4>5</vt:i4>
      </vt:variant>
      <vt:variant>
        <vt:lpwstr/>
      </vt:variant>
      <vt:variant>
        <vt:lpwstr>_Toc434331670</vt:lpwstr>
      </vt:variant>
      <vt:variant>
        <vt:i4>1048629</vt:i4>
      </vt:variant>
      <vt:variant>
        <vt:i4>50</vt:i4>
      </vt:variant>
      <vt:variant>
        <vt:i4>0</vt:i4>
      </vt:variant>
      <vt:variant>
        <vt:i4>5</vt:i4>
      </vt:variant>
      <vt:variant>
        <vt:lpwstr/>
      </vt:variant>
      <vt:variant>
        <vt:lpwstr>_Toc434331669</vt:lpwstr>
      </vt:variant>
      <vt:variant>
        <vt:i4>1048629</vt:i4>
      </vt:variant>
      <vt:variant>
        <vt:i4>44</vt:i4>
      </vt:variant>
      <vt:variant>
        <vt:i4>0</vt:i4>
      </vt:variant>
      <vt:variant>
        <vt:i4>5</vt:i4>
      </vt:variant>
      <vt:variant>
        <vt:lpwstr/>
      </vt:variant>
      <vt:variant>
        <vt:lpwstr>_Toc434331668</vt:lpwstr>
      </vt:variant>
      <vt:variant>
        <vt:i4>1048629</vt:i4>
      </vt:variant>
      <vt:variant>
        <vt:i4>38</vt:i4>
      </vt:variant>
      <vt:variant>
        <vt:i4>0</vt:i4>
      </vt:variant>
      <vt:variant>
        <vt:i4>5</vt:i4>
      </vt:variant>
      <vt:variant>
        <vt:lpwstr/>
      </vt:variant>
      <vt:variant>
        <vt:lpwstr>_Toc434331667</vt:lpwstr>
      </vt:variant>
      <vt:variant>
        <vt:i4>1048629</vt:i4>
      </vt:variant>
      <vt:variant>
        <vt:i4>32</vt:i4>
      </vt:variant>
      <vt:variant>
        <vt:i4>0</vt:i4>
      </vt:variant>
      <vt:variant>
        <vt:i4>5</vt:i4>
      </vt:variant>
      <vt:variant>
        <vt:lpwstr/>
      </vt:variant>
      <vt:variant>
        <vt:lpwstr>_Toc434331666</vt:lpwstr>
      </vt:variant>
      <vt:variant>
        <vt:i4>1048629</vt:i4>
      </vt:variant>
      <vt:variant>
        <vt:i4>26</vt:i4>
      </vt:variant>
      <vt:variant>
        <vt:i4>0</vt:i4>
      </vt:variant>
      <vt:variant>
        <vt:i4>5</vt:i4>
      </vt:variant>
      <vt:variant>
        <vt:lpwstr/>
      </vt:variant>
      <vt:variant>
        <vt:lpwstr>_Toc434331665</vt:lpwstr>
      </vt:variant>
      <vt:variant>
        <vt:i4>1048629</vt:i4>
      </vt:variant>
      <vt:variant>
        <vt:i4>20</vt:i4>
      </vt:variant>
      <vt:variant>
        <vt:i4>0</vt:i4>
      </vt:variant>
      <vt:variant>
        <vt:i4>5</vt:i4>
      </vt:variant>
      <vt:variant>
        <vt:lpwstr/>
      </vt:variant>
      <vt:variant>
        <vt:lpwstr>_Toc434331664</vt:lpwstr>
      </vt:variant>
      <vt:variant>
        <vt:i4>1048629</vt:i4>
      </vt:variant>
      <vt:variant>
        <vt:i4>14</vt:i4>
      </vt:variant>
      <vt:variant>
        <vt:i4>0</vt:i4>
      </vt:variant>
      <vt:variant>
        <vt:i4>5</vt:i4>
      </vt:variant>
      <vt:variant>
        <vt:lpwstr/>
      </vt:variant>
      <vt:variant>
        <vt:lpwstr>_Toc434331663</vt:lpwstr>
      </vt:variant>
      <vt:variant>
        <vt:i4>1048629</vt:i4>
      </vt:variant>
      <vt:variant>
        <vt:i4>8</vt:i4>
      </vt:variant>
      <vt:variant>
        <vt:i4>0</vt:i4>
      </vt:variant>
      <vt:variant>
        <vt:i4>5</vt:i4>
      </vt:variant>
      <vt:variant>
        <vt:lpwstr/>
      </vt:variant>
      <vt:variant>
        <vt:lpwstr>_Toc434331662</vt:lpwstr>
      </vt:variant>
      <vt:variant>
        <vt:i4>1048629</vt:i4>
      </vt:variant>
      <vt:variant>
        <vt:i4>2</vt:i4>
      </vt:variant>
      <vt:variant>
        <vt:i4>0</vt:i4>
      </vt:variant>
      <vt:variant>
        <vt:i4>5</vt:i4>
      </vt:variant>
      <vt:variant>
        <vt:lpwstr/>
      </vt:variant>
      <vt:variant>
        <vt:lpwstr>_Toc434331661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Mindssoft</dc:creator>
  <cp:lastModifiedBy>King</cp:lastModifiedBy>
  <cp:revision>3</cp:revision>
  <cp:lastPrinted>1601-01-01T00:00:00Z</cp:lastPrinted>
  <dcterms:created xsi:type="dcterms:W3CDTF">2015-11-14T06:42:00Z</dcterms:created>
  <dcterms:modified xsi:type="dcterms:W3CDTF">2015-11-14T06:42:00Z</dcterms:modified>
</cp:coreProperties>
</file>